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5FB" w:rsidRDefault="007D22F6">
      <w:pPr>
        <w:jc w:val="center"/>
        <w:rPr>
          <w:sz w:val="36"/>
          <w:szCs w:val="36"/>
          <w:lang w:eastAsia="ar-SA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1677725" cy="116428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83" cy="116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88F" w:rsidRDefault="0084488F">
      <w:pPr>
        <w:jc w:val="center"/>
        <w:rPr>
          <w:rFonts w:asciiTheme="minorHAnsi" w:hAnsiTheme="minorHAnsi" w:cs="Comic Sans MS"/>
          <w:b/>
          <w:sz w:val="36"/>
          <w:szCs w:val="36"/>
          <w:lang w:eastAsia="ar-SA"/>
        </w:rPr>
      </w:pPr>
    </w:p>
    <w:p w:rsidR="004975A3" w:rsidRPr="00DF55FB" w:rsidRDefault="00C470C3">
      <w:pPr>
        <w:jc w:val="center"/>
        <w:rPr>
          <w:rFonts w:asciiTheme="minorHAnsi" w:hAnsiTheme="minorHAnsi" w:cs="Comic Sans MS"/>
          <w:b/>
          <w:sz w:val="36"/>
          <w:szCs w:val="36"/>
          <w:lang w:eastAsia="ar-SA"/>
        </w:rPr>
      </w:pPr>
      <w:r>
        <w:rPr>
          <w:rFonts w:asciiTheme="minorHAnsi" w:hAnsiTheme="minorHAnsi" w:cs="Comic Sans MS"/>
          <w:b/>
          <w:sz w:val="36"/>
          <w:szCs w:val="36"/>
          <w:lang w:eastAsia="ar-SA"/>
        </w:rPr>
        <w:t>AP</w:t>
      </w:r>
      <w:r w:rsidR="004F2FF6">
        <w:rPr>
          <w:rFonts w:asciiTheme="minorHAnsi" w:hAnsiTheme="minorHAnsi" w:cs="Comic Sans MS"/>
          <w:b/>
          <w:sz w:val="36"/>
          <w:szCs w:val="36"/>
          <w:lang w:eastAsia="ar-SA"/>
        </w:rPr>
        <w:t>3</w:t>
      </w:r>
      <w:bookmarkStart w:id="0" w:name="_GoBack"/>
      <w:bookmarkEnd w:id="0"/>
      <w:r w:rsidR="00806DE6">
        <w:rPr>
          <w:rFonts w:asciiTheme="minorHAnsi" w:hAnsiTheme="minorHAnsi" w:cs="Comic Sans MS"/>
          <w:b/>
          <w:sz w:val="36"/>
          <w:szCs w:val="36"/>
          <w:lang w:eastAsia="ar-SA"/>
        </w:rPr>
        <w:t xml:space="preserve"> </w:t>
      </w:r>
      <w:r w:rsidR="00DF55FB">
        <w:rPr>
          <w:rFonts w:asciiTheme="minorHAnsi" w:hAnsiTheme="minorHAnsi" w:cs="Comic Sans MS"/>
          <w:b/>
          <w:sz w:val="36"/>
          <w:szCs w:val="36"/>
          <w:lang w:eastAsia="ar-SA"/>
        </w:rPr>
        <w:t>: présentation</w:t>
      </w:r>
      <w:r w:rsidR="007D22F6">
        <w:rPr>
          <w:rFonts w:asciiTheme="minorHAnsi" w:hAnsiTheme="minorHAnsi" w:cs="Comic Sans MS"/>
          <w:b/>
          <w:sz w:val="36"/>
          <w:szCs w:val="36"/>
          <w:lang w:eastAsia="ar-SA"/>
        </w:rPr>
        <w:t xml:space="preserve"> générale</w:t>
      </w:r>
    </w:p>
    <w:p w:rsidR="004975A3" w:rsidRDefault="004975A3">
      <w:pPr>
        <w:rPr>
          <w:rFonts w:ascii="Times New Roman" w:hAnsi="Times New Roman" w:cs="Times New Roman"/>
          <w:lang w:eastAsia="ar-SA"/>
        </w:rPr>
      </w:pPr>
    </w:p>
    <w:p w:rsidR="0084488F" w:rsidRDefault="0084488F">
      <w:pPr>
        <w:rPr>
          <w:rFonts w:ascii="Times New Roman" w:hAnsi="Times New Roman" w:cs="Times New Roman"/>
          <w:lang w:eastAsia="ar-SA"/>
        </w:rPr>
      </w:pPr>
    </w:p>
    <w:p w:rsidR="004975A3" w:rsidRPr="00ED29A7" w:rsidRDefault="00ED29A7" w:rsidP="00ED29A7">
      <w:pPr>
        <w:pStyle w:val="Paragraphedeliste"/>
        <w:ind w:left="0"/>
        <w:rPr>
          <w:rFonts w:ascii="Times New Roman" w:hAnsi="Times New Roman" w:cs="Times New Roman"/>
          <w:b/>
          <w:lang w:eastAsia="ar-SA"/>
        </w:rPr>
      </w:pPr>
      <w:r>
        <w:rPr>
          <w:b/>
          <w:lang w:eastAsia="ar-SA"/>
        </w:rPr>
        <w:t>P</w:t>
      </w:r>
      <w:r w:rsidR="004975A3" w:rsidRPr="00ED29A7">
        <w:rPr>
          <w:b/>
          <w:lang w:eastAsia="ar-SA"/>
        </w:rPr>
        <w:t xml:space="preserve">résentation du travail en </w:t>
      </w:r>
      <w:r w:rsidR="0084488F">
        <w:rPr>
          <w:b/>
          <w:lang w:eastAsia="ar-SA"/>
        </w:rPr>
        <w:t xml:space="preserve">mode </w:t>
      </w:r>
      <w:r w:rsidR="004975A3" w:rsidRPr="00ED29A7">
        <w:rPr>
          <w:b/>
          <w:lang w:eastAsia="ar-SA"/>
        </w:rPr>
        <w:t>projet :</w:t>
      </w:r>
    </w:p>
    <w:p w:rsidR="004975A3" w:rsidRDefault="004975A3">
      <w:pPr>
        <w:pStyle w:val="Paragraphedeliste"/>
        <w:numPr>
          <w:ilvl w:val="1"/>
          <w:numId w:val="15"/>
        </w:numPr>
        <w:rPr>
          <w:lang w:eastAsia="ar-SA"/>
        </w:rPr>
      </w:pPr>
      <w:proofErr w:type="gramStart"/>
      <w:r>
        <w:rPr>
          <w:lang w:eastAsia="ar-SA"/>
        </w:rPr>
        <w:t>chef</w:t>
      </w:r>
      <w:proofErr w:type="gramEnd"/>
      <w:r>
        <w:rPr>
          <w:lang w:eastAsia="ar-SA"/>
        </w:rPr>
        <w:t xml:space="preserve"> de projet : </w:t>
      </w:r>
      <w:r w:rsidR="00806DE6">
        <w:rPr>
          <w:lang w:eastAsia="ar-SA"/>
        </w:rPr>
        <w:t xml:space="preserve">CR et </w:t>
      </w:r>
      <w:r>
        <w:rPr>
          <w:lang w:eastAsia="ar-SA"/>
        </w:rPr>
        <w:t>bilan de fin d</w:t>
      </w:r>
      <w:r w:rsidR="002A0A79">
        <w:rPr>
          <w:lang w:eastAsia="ar-SA"/>
        </w:rPr>
        <w:t>’AP</w:t>
      </w:r>
    </w:p>
    <w:p w:rsidR="00DF55FB" w:rsidRDefault="00DF55FB">
      <w:pPr>
        <w:pStyle w:val="Paragraphedeliste"/>
        <w:numPr>
          <w:ilvl w:val="1"/>
          <w:numId w:val="15"/>
        </w:numPr>
        <w:rPr>
          <w:lang w:eastAsia="ar-SA"/>
        </w:rPr>
      </w:pPr>
      <w:proofErr w:type="gramStart"/>
      <w:r>
        <w:rPr>
          <w:lang w:eastAsia="ar-SA"/>
        </w:rPr>
        <w:t>chaque</w:t>
      </w:r>
      <w:proofErr w:type="gramEnd"/>
      <w:r>
        <w:rPr>
          <w:lang w:eastAsia="ar-SA"/>
        </w:rPr>
        <w:t xml:space="preserve"> </w:t>
      </w:r>
      <w:r w:rsidR="00806DE6">
        <w:rPr>
          <w:lang w:eastAsia="ar-SA"/>
        </w:rPr>
        <w:t xml:space="preserve">étudiant </w:t>
      </w:r>
      <w:r>
        <w:rPr>
          <w:lang w:eastAsia="ar-SA"/>
        </w:rPr>
        <w:t xml:space="preserve">travaille </w:t>
      </w:r>
      <w:r w:rsidR="002A0A79">
        <w:rPr>
          <w:lang w:eastAsia="ar-SA"/>
        </w:rPr>
        <w:t>sur toutes les missions</w:t>
      </w:r>
      <w:r w:rsidR="0084488F">
        <w:rPr>
          <w:lang w:eastAsia="ar-SA"/>
        </w:rPr>
        <w:t xml:space="preserve"> même si les tâches sont réparties</w:t>
      </w:r>
    </w:p>
    <w:p w:rsidR="004975A3" w:rsidRDefault="004975A3">
      <w:pPr>
        <w:pStyle w:val="Paragraphedeliste"/>
        <w:numPr>
          <w:ilvl w:val="1"/>
          <w:numId w:val="15"/>
        </w:numPr>
        <w:rPr>
          <w:lang w:eastAsia="ar-SA"/>
        </w:rPr>
      </w:pPr>
      <w:proofErr w:type="gramStart"/>
      <w:r>
        <w:rPr>
          <w:lang w:eastAsia="ar-SA"/>
        </w:rPr>
        <w:t>solidarité</w:t>
      </w:r>
      <w:proofErr w:type="gramEnd"/>
      <w:r>
        <w:rPr>
          <w:lang w:eastAsia="ar-SA"/>
        </w:rPr>
        <w:t xml:space="preserve"> </w:t>
      </w:r>
      <w:r w:rsidR="00C470C3">
        <w:rPr>
          <w:lang w:eastAsia="ar-SA"/>
        </w:rPr>
        <w:t xml:space="preserve">et responsabilité </w:t>
      </w:r>
      <w:r>
        <w:rPr>
          <w:lang w:eastAsia="ar-SA"/>
        </w:rPr>
        <w:t>entre</w:t>
      </w:r>
      <w:r w:rsidR="00C470C3">
        <w:rPr>
          <w:lang w:eastAsia="ar-SA"/>
        </w:rPr>
        <w:t xml:space="preserve"> tous</w:t>
      </w:r>
      <w:r>
        <w:rPr>
          <w:lang w:eastAsia="ar-SA"/>
        </w:rPr>
        <w:t xml:space="preserve"> les membres </w:t>
      </w:r>
      <w:r w:rsidR="00DF55FB">
        <w:rPr>
          <w:lang w:eastAsia="ar-SA"/>
        </w:rPr>
        <w:t xml:space="preserve">de </w:t>
      </w:r>
      <w:r w:rsidR="002A0A79">
        <w:rPr>
          <w:lang w:eastAsia="ar-SA"/>
        </w:rPr>
        <w:t>l’</w:t>
      </w:r>
      <w:r w:rsidR="00DF55FB">
        <w:rPr>
          <w:lang w:eastAsia="ar-SA"/>
        </w:rPr>
        <w:t>équipe</w:t>
      </w:r>
    </w:p>
    <w:p w:rsidR="0084488F" w:rsidRDefault="0084488F">
      <w:pPr>
        <w:pStyle w:val="Paragraphedeliste"/>
        <w:numPr>
          <w:ilvl w:val="1"/>
          <w:numId w:val="15"/>
        </w:numPr>
        <w:rPr>
          <w:lang w:eastAsia="ar-SA"/>
        </w:rPr>
      </w:pPr>
      <w:proofErr w:type="gramStart"/>
      <w:r>
        <w:rPr>
          <w:lang w:eastAsia="ar-SA"/>
        </w:rPr>
        <w:t>si</w:t>
      </w:r>
      <w:proofErr w:type="gramEnd"/>
      <w:r>
        <w:rPr>
          <w:lang w:eastAsia="ar-SA"/>
        </w:rPr>
        <w:t xml:space="preserve"> problème, en faire part tout de suite à vos super-chefs de projet (vos enseignants)</w:t>
      </w:r>
    </w:p>
    <w:p w:rsidR="004975A3" w:rsidRDefault="004975A3" w:rsidP="00806DE6">
      <w:pPr>
        <w:tabs>
          <w:tab w:val="left" w:pos="1701"/>
          <w:tab w:val="left" w:pos="3686"/>
          <w:tab w:val="left" w:pos="5670"/>
        </w:tabs>
        <w:rPr>
          <w:rFonts w:ascii="Times New Roman" w:hAnsi="Times New Roman" w:cs="Times New Roman"/>
          <w:lang w:eastAsia="ar-SA"/>
        </w:rPr>
      </w:pPr>
    </w:p>
    <w:p w:rsidR="00F42DA7" w:rsidRDefault="004975A3" w:rsidP="00806DE6">
      <w:pPr>
        <w:tabs>
          <w:tab w:val="left" w:pos="1701"/>
          <w:tab w:val="left" w:pos="3686"/>
          <w:tab w:val="left" w:pos="5670"/>
        </w:tabs>
        <w:ind w:left="1134" w:hanging="1134"/>
        <w:rPr>
          <w:b/>
          <w:bCs/>
          <w:lang w:eastAsia="ar-SA"/>
        </w:rPr>
      </w:pPr>
      <w:r>
        <w:rPr>
          <w:b/>
          <w:bCs/>
          <w:lang w:eastAsia="ar-SA"/>
        </w:rPr>
        <w:t>Présentation des différentes tâches</w:t>
      </w:r>
      <w:r w:rsidR="007D22F6">
        <w:rPr>
          <w:b/>
          <w:bCs/>
          <w:lang w:eastAsia="ar-SA"/>
        </w:rPr>
        <w:t xml:space="preserve"> </w:t>
      </w:r>
      <w:r>
        <w:rPr>
          <w:b/>
          <w:bCs/>
          <w:lang w:eastAsia="ar-SA"/>
        </w:rPr>
        <w:t xml:space="preserve">: </w:t>
      </w:r>
    </w:p>
    <w:p w:rsidR="0084488F" w:rsidRDefault="0084488F" w:rsidP="00806DE6">
      <w:pPr>
        <w:tabs>
          <w:tab w:val="left" w:pos="1701"/>
          <w:tab w:val="left" w:pos="3686"/>
          <w:tab w:val="left" w:pos="5670"/>
        </w:tabs>
        <w:ind w:left="1134"/>
        <w:jc w:val="both"/>
      </w:pPr>
      <w:r>
        <w:t>Nommer un nouveau chef de projet</w:t>
      </w:r>
    </w:p>
    <w:p w:rsidR="002A0A79" w:rsidRDefault="002A0A79" w:rsidP="00806DE6">
      <w:pPr>
        <w:tabs>
          <w:tab w:val="left" w:pos="1701"/>
          <w:tab w:val="left" w:pos="3686"/>
          <w:tab w:val="left" w:pos="5670"/>
        </w:tabs>
        <w:ind w:left="1134"/>
        <w:jc w:val="both"/>
      </w:pPr>
      <w:r>
        <w:t>Lister les tâches</w:t>
      </w:r>
    </w:p>
    <w:p w:rsidR="002A0A79" w:rsidRDefault="002A0A79" w:rsidP="00806DE6">
      <w:pPr>
        <w:tabs>
          <w:tab w:val="left" w:pos="1701"/>
          <w:tab w:val="left" w:pos="3686"/>
          <w:tab w:val="left" w:pos="5670"/>
        </w:tabs>
        <w:ind w:left="1134"/>
        <w:jc w:val="both"/>
      </w:pPr>
      <w:r>
        <w:t>Répartir les tâches</w:t>
      </w:r>
    </w:p>
    <w:p w:rsidR="002A0A79" w:rsidRDefault="002A0A79" w:rsidP="00806DE6">
      <w:pPr>
        <w:tabs>
          <w:tab w:val="left" w:pos="1701"/>
          <w:tab w:val="left" w:pos="3686"/>
          <w:tab w:val="left" w:pos="5670"/>
        </w:tabs>
        <w:ind w:left="1134"/>
        <w:jc w:val="both"/>
      </w:pPr>
      <w:r>
        <w:t>Estimer les temps de réalisation</w:t>
      </w:r>
    </w:p>
    <w:p w:rsidR="002A0A79" w:rsidRDefault="002A0A79" w:rsidP="00806DE6">
      <w:pPr>
        <w:tabs>
          <w:tab w:val="left" w:pos="1701"/>
          <w:tab w:val="left" w:pos="3686"/>
          <w:tab w:val="left" w:pos="5670"/>
        </w:tabs>
        <w:ind w:left="1134"/>
        <w:jc w:val="both"/>
      </w:pPr>
      <w:r>
        <w:t>Utiliser un diagramme de Gantt</w:t>
      </w:r>
    </w:p>
    <w:p w:rsidR="004975A3" w:rsidRDefault="002A0A79" w:rsidP="00F42DA7">
      <w:pPr>
        <w:ind w:left="1134"/>
        <w:jc w:val="both"/>
        <w:rPr>
          <w:lang w:eastAsia="ar-SA"/>
        </w:rPr>
      </w:pPr>
      <w:r>
        <w:rPr>
          <w:lang w:eastAsia="ar-SA"/>
        </w:rPr>
        <w:t>Chaque semaine, réévaluer les temps si nécessaire</w:t>
      </w:r>
    </w:p>
    <w:p w:rsidR="0084488F" w:rsidRDefault="0084488F" w:rsidP="00F42DA7">
      <w:pPr>
        <w:ind w:left="1134"/>
        <w:jc w:val="both"/>
        <w:rPr>
          <w:lang w:eastAsia="ar-SA"/>
        </w:rPr>
      </w:pPr>
      <w:r>
        <w:rPr>
          <w:lang w:eastAsia="ar-SA"/>
        </w:rPr>
        <w:t xml:space="preserve">Ne pas oublier d’inclure les </w:t>
      </w:r>
      <w:proofErr w:type="spellStart"/>
      <w:r>
        <w:rPr>
          <w:lang w:eastAsia="ar-SA"/>
        </w:rPr>
        <w:t>comptes-rendus</w:t>
      </w:r>
      <w:proofErr w:type="spellEnd"/>
      <w:r>
        <w:rPr>
          <w:lang w:eastAsia="ar-SA"/>
        </w:rPr>
        <w:t xml:space="preserve"> et le bilan final, ainsi que la présentation orale de chaque mission</w:t>
      </w:r>
    </w:p>
    <w:p w:rsidR="00C470C3" w:rsidRDefault="00C470C3" w:rsidP="00F42DA7">
      <w:pPr>
        <w:ind w:left="1134"/>
        <w:jc w:val="both"/>
        <w:rPr>
          <w:lang w:eastAsia="ar-SA"/>
        </w:rPr>
      </w:pPr>
    </w:p>
    <w:p w:rsidR="004975A3" w:rsidRPr="00806DE6" w:rsidRDefault="00C470C3" w:rsidP="00806DE6">
      <w:pPr>
        <w:tabs>
          <w:tab w:val="left" w:pos="1701"/>
          <w:tab w:val="left" w:pos="3686"/>
          <w:tab w:val="left" w:pos="5670"/>
        </w:tabs>
        <w:ind w:left="1134" w:hanging="1134"/>
        <w:rPr>
          <w:b/>
          <w:bCs/>
          <w:lang w:eastAsia="ar-SA"/>
        </w:rPr>
      </w:pPr>
      <w:r>
        <w:rPr>
          <w:b/>
          <w:bCs/>
          <w:lang w:eastAsia="ar-SA"/>
        </w:rPr>
        <w:t xml:space="preserve">Présentation des différents </w:t>
      </w:r>
      <w:proofErr w:type="spellStart"/>
      <w:r w:rsidR="002A0A79">
        <w:rPr>
          <w:b/>
          <w:bCs/>
          <w:lang w:eastAsia="ar-SA"/>
        </w:rPr>
        <w:t>comptes-rendus</w:t>
      </w:r>
      <w:proofErr w:type="spellEnd"/>
      <w:r>
        <w:rPr>
          <w:b/>
          <w:bCs/>
          <w:lang w:eastAsia="ar-SA"/>
        </w:rPr>
        <w:t xml:space="preserve"> : </w:t>
      </w:r>
    </w:p>
    <w:p w:rsidR="002A0A79" w:rsidRDefault="00C470C3" w:rsidP="00C470C3">
      <w:pPr>
        <w:tabs>
          <w:tab w:val="left" w:pos="1134"/>
        </w:tabs>
        <w:ind w:left="1134" w:hanging="1134"/>
        <w:jc w:val="both"/>
      </w:pPr>
      <w:r>
        <w:tab/>
      </w:r>
      <w:r w:rsidR="002A0A79">
        <w:t>N° de l’équipe et sa composition</w:t>
      </w:r>
    </w:p>
    <w:p w:rsidR="002A0A79" w:rsidRDefault="002A0A79" w:rsidP="00C470C3">
      <w:pPr>
        <w:tabs>
          <w:tab w:val="left" w:pos="1134"/>
        </w:tabs>
        <w:ind w:left="1134" w:hanging="1134"/>
        <w:jc w:val="both"/>
        <w:rPr>
          <w:lang w:eastAsia="ar-SA"/>
        </w:rPr>
      </w:pPr>
      <w:r>
        <w:rPr>
          <w:lang w:eastAsia="ar-SA"/>
        </w:rPr>
        <w:tab/>
        <w:t>Date</w:t>
      </w:r>
    </w:p>
    <w:p w:rsidR="002A0A79" w:rsidRDefault="002A0A79" w:rsidP="00C470C3">
      <w:pPr>
        <w:tabs>
          <w:tab w:val="left" w:pos="1134"/>
        </w:tabs>
        <w:ind w:left="1134" w:hanging="1134"/>
        <w:jc w:val="both"/>
        <w:rPr>
          <w:lang w:eastAsia="ar-SA"/>
        </w:rPr>
      </w:pPr>
      <w:r>
        <w:rPr>
          <w:lang w:eastAsia="ar-SA"/>
        </w:rPr>
        <w:tab/>
        <w:t>Organisation du travail avec diagramme de Gantt</w:t>
      </w:r>
    </w:p>
    <w:p w:rsidR="002A0A79" w:rsidRDefault="002A0A79" w:rsidP="00C470C3">
      <w:pPr>
        <w:tabs>
          <w:tab w:val="left" w:pos="1134"/>
        </w:tabs>
        <w:ind w:left="1134" w:hanging="1134"/>
        <w:jc w:val="both"/>
        <w:rPr>
          <w:lang w:eastAsia="ar-SA"/>
        </w:rPr>
      </w:pPr>
      <w:r>
        <w:rPr>
          <w:lang w:eastAsia="ar-SA"/>
        </w:rPr>
        <w:tab/>
        <w:t>Le point hebdomadaire avec solutions, difficultés rencontrées</w:t>
      </w:r>
    </w:p>
    <w:p w:rsidR="002A0A79" w:rsidRDefault="002A0A79" w:rsidP="00C470C3">
      <w:pPr>
        <w:tabs>
          <w:tab w:val="left" w:pos="1134"/>
        </w:tabs>
        <w:ind w:left="1134" w:hanging="1134"/>
        <w:jc w:val="both"/>
        <w:rPr>
          <w:lang w:eastAsia="ar-SA"/>
        </w:rPr>
      </w:pPr>
      <w:r>
        <w:rPr>
          <w:lang w:eastAsia="ar-SA"/>
        </w:rPr>
        <w:tab/>
      </w:r>
      <w:r w:rsidR="0084488F">
        <w:rPr>
          <w:lang w:eastAsia="ar-SA"/>
        </w:rPr>
        <w:t>Lister vos s</w:t>
      </w:r>
      <w:r>
        <w:rPr>
          <w:lang w:eastAsia="ar-SA"/>
        </w:rPr>
        <w:t>ources</w:t>
      </w:r>
    </w:p>
    <w:p w:rsidR="002A0A79" w:rsidRDefault="002A0A79" w:rsidP="00C470C3">
      <w:pPr>
        <w:tabs>
          <w:tab w:val="left" w:pos="1134"/>
        </w:tabs>
        <w:ind w:left="1134" w:hanging="1134"/>
        <w:jc w:val="both"/>
        <w:rPr>
          <w:lang w:eastAsia="ar-SA"/>
        </w:rPr>
      </w:pPr>
    </w:p>
    <w:p w:rsidR="002A0A79" w:rsidRDefault="002A0A79" w:rsidP="00C470C3">
      <w:pPr>
        <w:tabs>
          <w:tab w:val="left" w:pos="1134"/>
        </w:tabs>
        <w:ind w:left="1134" w:hanging="1134"/>
        <w:jc w:val="both"/>
        <w:rPr>
          <w:b/>
          <w:lang w:eastAsia="ar-SA"/>
        </w:rPr>
      </w:pPr>
      <w:r w:rsidRPr="002A0A79">
        <w:rPr>
          <w:b/>
          <w:lang w:eastAsia="ar-SA"/>
        </w:rPr>
        <w:t>Les différentes missions :</w:t>
      </w:r>
    </w:p>
    <w:p w:rsidR="0084488F" w:rsidRPr="002A0A79" w:rsidRDefault="0084488F" w:rsidP="00C470C3">
      <w:pPr>
        <w:tabs>
          <w:tab w:val="left" w:pos="1134"/>
        </w:tabs>
        <w:ind w:left="1134" w:hanging="1134"/>
        <w:jc w:val="both"/>
        <w:rPr>
          <w:b/>
          <w:lang w:eastAsia="ar-SA"/>
        </w:rPr>
      </w:pPr>
      <w:r>
        <w:rPr>
          <w:b/>
          <w:lang w:eastAsia="ar-SA"/>
        </w:rPr>
        <w:tab/>
        <w:t>Chaque mission est décrite précisément dans un document</w:t>
      </w:r>
    </w:p>
    <w:p w:rsidR="002A0A79" w:rsidRDefault="002A0A79" w:rsidP="00C470C3">
      <w:pPr>
        <w:tabs>
          <w:tab w:val="left" w:pos="1134"/>
        </w:tabs>
        <w:ind w:left="1134" w:hanging="1134"/>
        <w:jc w:val="both"/>
        <w:rPr>
          <w:lang w:eastAsia="ar-SA"/>
        </w:rPr>
      </w:pPr>
      <w:r>
        <w:rPr>
          <w:lang w:eastAsia="ar-SA"/>
        </w:rPr>
        <w:tab/>
        <w:t>Mission 1 : Prise en main du contexte M2L et questionnaire</w:t>
      </w:r>
    </w:p>
    <w:p w:rsidR="002A0A79" w:rsidRDefault="002A0A79" w:rsidP="00C470C3">
      <w:pPr>
        <w:tabs>
          <w:tab w:val="left" w:pos="1134"/>
        </w:tabs>
        <w:ind w:left="1134" w:hanging="1134"/>
        <w:jc w:val="both"/>
        <w:rPr>
          <w:lang w:eastAsia="ar-SA"/>
        </w:rPr>
      </w:pPr>
      <w:r>
        <w:rPr>
          <w:lang w:eastAsia="ar-SA"/>
        </w:rPr>
        <w:tab/>
        <w:t>Mission 2 : Facturation</w:t>
      </w:r>
    </w:p>
    <w:p w:rsidR="002A0A79" w:rsidRDefault="002A0A79" w:rsidP="00C470C3">
      <w:pPr>
        <w:tabs>
          <w:tab w:val="left" w:pos="1134"/>
        </w:tabs>
        <w:ind w:left="1134" w:hanging="1134"/>
        <w:jc w:val="both"/>
        <w:rPr>
          <w:lang w:eastAsia="ar-SA"/>
        </w:rPr>
      </w:pPr>
      <w:r>
        <w:rPr>
          <w:lang w:eastAsia="ar-SA"/>
        </w:rPr>
        <w:tab/>
        <w:t xml:space="preserve">Mission 3 : </w:t>
      </w:r>
      <w:r w:rsidR="0068441C">
        <w:rPr>
          <w:lang w:eastAsia="ar-SA"/>
        </w:rPr>
        <w:t>S</w:t>
      </w:r>
      <w:r>
        <w:rPr>
          <w:lang w:eastAsia="ar-SA"/>
        </w:rPr>
        <w:t>écurisation des équipements</w:t>
      </w:r>
    </w:p>
    <w:p w:rsidR="002A0A79" w:rsidRDefault="002A0A79" w:rsidP="00C470C3">
      <w:pPr>
        <w:tabs>
          <w:tab w:val="left" w:pos="1134"/>
        </w:tabs>
        <w:ind w:left="1134" w:hanging="1134"/>
        <w:jc w:val="both"/>
        <w:rPr>
          <w:lang w:eastAsia="ar-SA"/>
        </w:rPr>
      </w:pPr>
    </w:p>
    <w:p w:rsidR="002A0A79" w:rsidRPr="002A0A79" w:rsidRDefault="002A0A79" w:rsidP="00C470C3">
      <w:pPr>
        <w:tabs>
          <w:tab w:val="left" w:pos="1134"/>
        </w:tabs>
        <w:ind w:left="1134" w:hanging="1134"/>
        <w:jc w:val="both"/>
        <w:rPr>
          <w:b/>
          <w:lang w:eastAsia="ar-SA"/>
        </w:rPr>
      </w:pPr>
      <w:r w:rsidRPr="002A0A79">
        <w:rPr>
          <w:b/>
          <w:lang w:eastAsia="ar-SA"/>
        </w:rPr>
        <w:t>Les différentes dates à retenir :</w:t>
      </w:r>
    </w:p>
    <w:p w:rsidR="002A0A79" w:rsidRDefault="002A0A79" w:rsidP="00C470C3">
      <w:pPr>
        <w:tabs>
          <w:tab w:val="left" w:pos="1134"/>
        </w:tabs>
        <w:ind w:left="1134" w:hanging="1134"/>
        <w:jc w:val="both"/>
        <w:rPr>
          <w:lang w:eastAsia="ar-SA"/>
        </w:rPr>
      </w:pPr>
      <w:r>
        <w:rPr>
          <w:lang w:eastAsia="ar-SA"/>
        </w:rPr>
        <w:tab/>
        <w:t xml:space="preserve">Début de l’AP : </w:t>
      </w:r>
      <w:r w:rsidR="004F2FF6">
        <w:rPr>
          <w:lang w:eastAsia="ar-SA"/>
        </w:rPr>
        <w:t>15</w:t>
      </w:r>
      <w:r>
        <w:rPr>
          <w:lang w:eastAsia="ar-SA"/>
        </w:rPr>
        <w:t xml:space="preserve"> </w:t>
      </w:r>
      <w:r w:rsidR="004F2FF6">
        <w:rPr>
          <w:lang w:eastAsia="ar-SA"/>
        </w:rPr>
        <w:t>nov</w:t>
      </w:r>
      <w:r>
        <w:rPr>
          <w:lang w:eastAsia="ar-SA"/>
        </w:rPr>
        <w:t>embre, questionnaire Mission 1 à rendre sur feuille</w:t>
      </w:r>
    </w:p>
    <w:p w:rsidR="0068441C" w:rsidRDefault="0068441C" w:rsidP="00C470C3">
      <w:pPr>
        <w:tabs>
          <w:tab w:val="left" w:pos="1134"/>
        </w:tabs>
        <w:ind w:left="1134" w:hanging="1134"/>
        <w:jc w:val="both"/>
        <w:rPr>
          <w:lang w:eastAsia="ar-SA"/>
        </w:rPr>
      </w:pPr>
      <w:r>
        <w:rPr>
          <w:lang w:eastAsia="ar-SA"/>
        </w:rPr>
        <w:tab/>
      </w:r>
      <w:r w:rsidR="004F2FF6">
        <w:rPr>
          <w:lang w:eastAsia="ar-SA"/>
        </w:rPr>
        <w:t>22</w:t>
      </w:r>
      <w:r>
        <w:rPr>
          <w:lang w:eastAsia="ar-SA"/>
        </w:rPr>
        <w:t xml:space="preserve"> </w:t>
      </w:r>
      <w:r w:rsidR="004F2FF6">
        <w:rPr>
          <w:lang w:eastAsia="ar-SA"/>
        </w:rPr>
        <w:t>novem</w:t>
      </w:r>
      <w:r>
        <w:rPr>
          <w:lang w:eastAsia="ar-SA"/>
        </w:rPr>
        <w:t>bre : séance de travail</w:t>
      </w:r>
    </w:p>
    <w:p w:rsidR="0068441C" w:rsidRDefault="002A0A79" w:rsidP="00C470C3">
      <w:pPr>
        <w:tabs>
          <w:tab w:val="left" w:pos="1134"/>
        </w:tabs>
        <w:ind w:left="1134" w:hanging="1134"/>
        <w:jc w:val="both"/>
        <w:rPr>
          <w:lang w:eastAsia="ar-SA"/>
        </w:rPr>
      </w:pPr>
      <w:r>
        <w:rPr>
          <w:lang w:eastAsia="ar-SA"/>
        </w:rPr>
        <w:tab/>
      </w:r>
      <w:proofErr w:type="spellStart"/>
      <w:r>
        <w:rPr>
          <w:lang w:eastAsia="ar-SA"/>
        </w:rPr>
        <w:t>Evaluation</w:t>
      </w:r>
      <w:proofErr w:type="spellEnd"/>
      <w:r>
        <w:rPr>
          <w:lang w:eastAsia="ar-SA"/>
        </w:rPr>
        <w:t xml:space="preserve"> </w:t>
      </w:r>
      <w:r w:rsidR="0068441C">
        <w:rPr>
          <w:lang w:eastAsia="ar-SA"/>
        </w:rPr>
        <w:t xml:space="preserve">de l’équipe pour la </w:t>
      </w:r>
      <w:r>
        <w:rPr>
          <w:lang w:eastAsia="ar-SA"/>
        </w:rPr>
        <w:t xml:space="preserve">Mission </w:t>
      </w:r>
      <w:r w:rsidR="004F2FF6">
        <w:rPr>
          <w:lang w:eastAsia="ar-SA"/>
        </w:rPr>
        <w:t>2</w:t>
      </w:r>
      <w:r w:rsidR="0068441C">
        <w:rPr>
          <w:lang w:eastAsia="ar-SA"/>
        </w:rPr>
        <w:t xml:space="preserve"> : </w:t>
      </w:r>
      <w:r w:rsidR="004F2FF6">
        <w:rPr>
          <w:lang w:eastAsia="ar-SA"/>
        </w:rPr>
        <w:t>29</w:t>
      </w:r>
      <w:r w:rsidR="0068441C">
        <w:rPr>
          <w:lang w:eastAsia="ar-SA"/>
        </w:rPr>
        <w:t xml:space="preserve"> </w:t>
      </w:r>
      <w:r w:rsidR="004F2FF6">
        <w:rPr>
          <w:lang w:eastAsia="ar-SA"/>
        </w:rPr>
        <w:t>novem</w:t>
      </w:r>
      <w:r w:rsidR="0068441C">
        <w:rPr>
          <w:lang w:eastAsia="ar-SA"/>
        </w:rPr>
        <w:t>bre</w:t>
      </w:r>
    </w:p>
    <w:p w:rsidR="002A0A79" w:rsidRDefault="0068441C" w:rsidP="00C470C3">
      <w:pPr>
        <w:tabs>
          <w:tab w:val="left" w:pos="1134"/>
        </w:tabs>
        <w:ind w:left="1134" w:hanging="1134"/>
        <w:jc w:val="both"/>
        <w:rPr>
          <w:lang w:eastAsia="ar-SA"/>
        </w:rPr>
      </w:pPr>
      <w:r>
        <w:rPr>
          <w:lang w:eastAsia="ar-SA"/>
        </w:rPr>
        <w:tab/>
      </w:r>
      <w:proofErr w:type="spellStart"/>
      <w:r>
        <w:rPr>
          <w:lang w:eastAsia="ar-SA"/>
        </w:rPr>
        <w:t>Evaluation</w:t>
      </w:r>
      <w:proofErr w:type="spellEnd"/>
      <w:r w:rsidR="002A0A79">
        <w:rPr>
          <w:lang w:eastAsia="ar-SA"/>
        </w:rPr>
        <w:t xml:space="preserve"> </w:t>
      </w:r>
      <w:r>
        <w:rPr>
          <w:lang w:eastAsia="ar-SA"/>
        </w:rPr>
        <w:t xml:space="preserve">de l’équipe pour la </w:t>
      </w:r>
      <w:r w:rsidR="002A0A79">
        <w:rPr>
          <w:lang w:eastAsia="ar-SA"/>
        </w:rPr>
        <w:t xml:space="preserve">mission </w:t>
      </w:r>
      <w:r w:rsidR="004F2FF6">
        <w:rPr>
          <w:lang w:eastAsia="ar-SA"/>
        </w:rPr>
        <w:t>3</w:t>
      </w:r>
      <w:r w:rsidR="002A0A79">
        <w:rPr>
          <w:lang w:eastAsia="ar-SA"/>
        </w:rPr>
        <w:t xml:space="preserve"> : </w:t>
      </w:r>
      <w:r w:rsidR="004F2FF6">
        <w:rPr>
          <w:lang w:eastAsia="ar-SA"/>
        </w:rPr>
        <w:t>6 décembre</w:t>
      </w:r>
    </w:p>
    <w:p w:rsidR="002A0A79" w:rsidRDefault="002A0A79" w:rsidP="00C470C3">
      <w:pPr>
        <w:tabs>
          <w:tab w:val="left" w:pos="1134"/>
        </w:tabs>
        <w:ind w:left="1134" w:hanging="1134"/>
        <w:jc w:val="both"/>
        <w:rPr>
          <w:lang w:eastAsia="ar-SA"/>
        </w:rPr>
      </w:pPr>
    </w:p>
    <w:p w:rsidR="002A0A79" w:rsidRPr="0084488F" w:rsidRDefault="002A0A79" w:rsidP="00C470C3">
      <w:pPr>
        <w:tabs>
          <w:tab w:val="left" w:pos="1134"/>
        </w:tabs>
        <w:ind w:left="1134" w:hanging="1134"/>
        <w:jc w:val="both"/>
        <w:rPr>
          <w:b/>
          <w:lang w:eastAsia="ar-SA"/>
        </w:rPr>
      </w:pPr>
      <w:r w:rsidRPr="0084488F">
        <w:rPr>
          <w:b/>
          <w:lang w:eastAsia="ar-SA"/>
        </w:rPr>
        <w:t>Les équipes de l’AP</w:t>
      </w:r>
      <w:r w:rsidR="004F2FF6">
        <w:rPr>
          <w:b/>
          <w:lang w:eastAsia="ar-SA"/>
        </w:rPr>
        <w:t>2</w:t>
      </w:r>
      <w:r w:rsidRPr="0084488F">
        <w:rPr>
          <w:b/>
          <w:lang w:eastAsia="ar-SA"/>
        </w:rPr>
        <w:t xml:space="preserve"> sont reconduites.</w:t>
      </w:r>
    </w:p>
    <w:p w:rsidR="0084488F" w:rsidRDefault="0084488F" w:rsidP="00C470C3">
      <w:pPr>
        <w:tabs>
          <w:tab w:val="left" w:pos="1134"/>
        </w:tabs>
        <w:ind w:left="1134" w:hanging="1134"/>
        <w:jc w:val="both"/>
        <w:rPr>
          <w:lang w:eastAsia="ar-SA"/>
        </w:rPr>
      </w:pPr>
    </w:p>
    <w:p w:rsidR="0084488F" w:rsidRDefault="0084488F" w:rsidP="00C470C3">
      <w:pPr>
        <w:tabs>
          <w:tab w:val="left" w:pos="1134"/>
        </w:tabs>
        <w:ind w:left="1134" w:hanging="1134"/>
        <w:jc w:val="both"/>
        <w:rPr>
          <w:lang w:eastAsia="ar-SA"/>
        </w:rPr>
      </w:pPr>
    </w:p>
    <w:p w:rsidR="002A0A79" w:rsidRDefault="002A0A79" w:rsidP="00C470C3">
      <w:pPr>
        <w:tabs>
          <w:tab w:val="left" w:pos="1134"/>
        </w:tabs>
        <w:ind w:left="1134" w:hanging="1134"/>
        <w:jc w:val="both"/>
        <w:rPr>
          <w:lang w:eastAsia="ar-SA"/>
        </w:rPr>
      </w:pPr>
      <w:r>
        <w:rPr>
          <w:lang w:eastAsia="ar-SA"/>
        </w:rPr>
        <w:tab/>
      </w:r>
    </w:p>
    <w:p w:rsidR="002A0A79" w:rsidRPr="00806DE6" w:rsidRDefault="002A0A79" w:rsidP="002A0A79">
      <w:pPr>
        <w:tabs>
          <w:tab w:val="left" w:pos="1134"/>
        </w:tabs>
        <w:ind w:left="1134" w:hanging="1134"/>
        <w:jc w:val="both"/>
        <w:rPr>
          <w:lang w:eastAsia="ar-SA"/>
        </w:rPr>
      </w:pPr>
    </w:p>
    <w:p w:rsidR="00C470C3" w:rsidRPr="00806DE6" w:rsidRDefault="00C470C3" w:rsidP="00806DE6">
      <w:pPr>
        <w:tabs>
          <w:tab w:val="left" w:pos="1134"/>
        </w:tabs>
        <w:ind w:left="1701"/>
        <w:jc w:val="both"/>
        <w:rPr>
          <w:lang w:eastAsia="ar-SA"/>
        </w:rPr>
      </w:pPr>
    </w:p>
    <w:sectPr w:rsidR="00C470C3" w:rsidRPr="00806DE6" w:rsidSect="00806DE6">
      <w:headerReference w:type="default" r:id="rId8"/>
      <w:footerReference w:type="default" r:id="rId9"/>
      <w:headerReference w:type="first" r:id="rId10"/>
      <w:footerReference w:type="first" r:id="rId11"/>
      <w:pgSz w:w="11905" w:h="16837"/>
      <w:pgMar w:top="1306" w:right="1418" w:bottom="996" w:left="1418" w:header="357" w:footer="79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A4B" w:rsidRDefault="00D95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D95A4B" w:rsidRDefault="00D95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5A3" w:rsidRDefault="004975A3">
    <w:pPr>
      <w:pStyle w:val="Pieddepage"/>
      <w:pBdr>
        <w:top w:val="single" w:sz="4" w:space="4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201</w:t>
    </w:r>
    <w:r w:rsidR="00ED29A7">
      <w:rPr>
        <w:rFonts w:ascii="Arial" w:hAnsi="Arial" w:cs="Arial"/>
        <w:sz w:val="20"/>
        <w:szCs w:val="20"/>
      </w:rPr>
      <w:t>6 / 2017</w:t>
    </w:r>
    <w:r>
      <w:rPr>
        <w:rFonts w:ascii="Arial" w:hAnsi="Arial" w:cs="Arial"/>
        <w:sz w:val="20"/>
        <w:szCs w:val="20"/>
      </w:rPr>
      <w:t xml:space="preserve"> </w:t>
    </w:r>
    <w:r w:rsidR="00233F67"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FILENAME </w:instrText>
    </w:r>
    <w:r w:rsidR="00233F67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fiche_mission_1.docx</w:t>
    </w:r>
    <w:r w:rsidR="00233F67"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 xml:space="preserve">page </w:t>
    </w:r>
    <w:r w:rsidR="00233F67"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 \* MERGEFORMAT </w:instrText>
    </w:r>
    <w:r w:rsidR="00233F67">
      <w:rPr>
        <w:rFonts w:ascii="Arial" w:hAnsi="Arial" w:cs="Arial"/>
        <w:sz w:val="20"/>
        <w:szCs w:val="20"/>
      </w:rPr>
      <w:fldChar w:fldCharType="separate"/>
    </w:r>
    <w:r w:rsidR="00DF55FB">
      <w:rPr>
        <w:rFonts w:ascii="Arial" w:hAnsi="Arial" w:cs="Arial"/>
        <w:noProof/>
        <w:sz w:val="20"/>
        <w:szCs w:val="20"/>
      </w:rPr>
      <w:t>6</w:t>
    </w:r>
    <w:r w:rsidR="00233F67"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sur </w:t>
    </w:r>
    <w:fldSimple w:instr=" NUMPAGES  \* ARABIC  \* MERGEFORMAT ">
      <w:r w:rsidR="00DF55FB" w:rsidRPr="00DF55FB">
        <w:rPr>
          <w:rFonts w:ascii="Arial" w:hAnsi="Arial" w:cs="Arial"/>
          <w:noProof/>
          <w:sz w:val="20"/>
          <w:szCs w:val="20"/>
        </w:rPr>
        <w:t>6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5A3" w:rsidRDefault="004975A3">
    <w:pPr>
      <w:pStyle w:val="Pieddepage"/>
      <w:pBdr>
        <w:top w:val="single" w:sz="4" w:space="4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proofErr w:type="gramStart"/>
    <w:r>
      <w:rPr>
        <w:rFonts w:ascii="Arial" w:hAnsi="Arial" w:cs="Arial"/>
        <w:sz w:val="20"/>
        <w:szCs w:val="20"/>
      </w:rPr>
      <w:t>page</w:t>
    </w:r>
    <w:proofErr w:type="gramEnd"/>
    <w:r>
      <w:rPr>
        <w:rFonts w:ascii="Arial" w:hAnsi="Arial" w:cs="Arial"/>
        <w:sz w:val="20"/>
        <w:szCs w:val="20"/>
      </w:rPr>
      <w:t xml:space="preserve"> </w:t>
    </w:r>
    <w:r w:rsidR="00233F67"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 \* MERGEFORMAT </w:instrText>
    </w:r>
    <w:r w:rsidR="00233F67">
      <w:rPr>
        <w:rFonts w:ascii="Arial" w:hAnsi="Arial" w:cs="Arial"/>
        <w:sz w:val="20"/>
        <w:szCs w:val="20"/>
      </w:rPr>
      <w:fldChar w:fldCharType="separate"/>
    </w:r>
    <w:r w:rsidR="007D22F6">
      <w:rPr>
        <w:rFonts w:ascii="Arial" w:hAnsi="Arial" w:cs="Arial"/>
        <w:noProof/>
        <w:sz w:val="20"/>
        <w:szCs w:val="20"/>
      </w:rPr>
      <w:t>1</w:t>
    </w:r>
    <w:r w:rsidR="00233F67"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sur </w:t>
    </w:r>
    <w:fldSimple w:instr=" NUMPAGES  \* ARABIC  \* MERGEFORMAT ">
      <w:r w:rsidR="007D22F6" w:rsidRPr="007D22F6">
        <w:rPr>
          <w:rFonts w:ascii="Arial" w:hAnsi="Arial" w:cs="Arial"/>
          <w:noProof/>
          <w:sz w:val="20"/>
          <w:szCs w:val="20"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A4B" w:rsidRDefault="00D95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D95A4B" w:rsidRDefault="00D95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5A3" w:rsidRDefault="004975A3">
    <w:pPr>
      <w:pStyle w:val="En-tte"/>
      <w:tabs>
        <w:tab w:val="clear" w:pos="4536"/>
        <w:tab w:val="clear" w:pos="9072"/>
        <w:tab w:val="right" w:pos="7380"/>
      </w:tabs>
      <w:ind w:left="-540"/>
      <w:rPr>
        <w:rFonts w:ascii="Arial Narrow" w:hAnsi="Arial Narrow" w:cs="Arial Narrow"/>
      </w:rPr>
    </w:pPr>
    <w:r>
      <w:rPr>
        <w:rFonts w:ascii="Arial Narrow" w:hAnsi="Arial Narrow" w:cs="Arial Narrow"/>
      </w:rPr>
      <w:t>BTS SIO1ère année</w:t>
    </w:r>
    <w:r>
      <w:rPr>
        <w:rFonts w:ascii="Arial Narrow" w:hAnsi="Arial Narrow" w:cs="Arial Narrow"/>
      </w:rPr>
      <w:tab/>
    </w:r>
  </w:p>
  <w:p w:rsidR="004975A3" w:rsidRDefault="004975A3">
    <w:pPr>
      <w:pStyle w:val="En-tte"/>
      <w:ind w:left="-540"/>
      <w:rPr>
        <w:rFonts w:ascii="Arial Narrow" w:hAnsi="Arial Narrow" w:cs="Arial Narrow"/>
      </w:rPr>
    </w:pPr>
    <w:r>
      <w:rPr>
        <w:rFonts w:ascii="Arial Narrow" w:hAnsi="Arial Narrow" w:cs="Arial Narrow"/>
      </w:rPr>
      <w:t>Lycée Charles de Foucauld - PARIS</w:t>
    </w:r>
  </w:p>
  <w:p w:rsidR="004975A3" w:rsidRDefault="004975A3">
    <w:pPr>
      <w:pStyle w:val="En-tte"/>
      <w:pBdr>
        <w:bottom w:val="single" w:sz="4" w:space="4" w:color="auto"/>
      </w:pBdr>
      <w:ind w:left="-540"/>
      <w:rPr>
        <w:rFonts w:ascii="Arial Narrow" w:hAnsi="Arial Narrow" w:cs="Arial Narrow"/>
      </w:rPr>
    </w:pPr>
    <w:r>
      <w:rPr>
        <w:rFonts w:ascii="Arial Narrow" w:hAnsi="Arial Narrow" w:cs="Arial Narrow"/>
      </w:rPr>
      <w:t xml:space="preserve">Madame ESCRIVA, Mr </w:t>
    </w:r>
    <w:proofErr w:type="spellStart"/>
    <w:r>
      <w:rPr>
        <w:rFonts w:ascii="Arial Narrow" w:hAnsi="Arial Narrow" w:cs="Arial Narrow"/>
      </w:rPr>
      <w:t>Lechien</w:t>
    </w:r>
    <w:proofErr w:type="spellEnd"/>
    <w:r>
      <w:rPr>
        <w:rFonts w:ascii="Arial Narrow" w:hAnsi="Arial Narrow" w:cs="Arial Narrow"/>
      </w:rPr>
      <w:t xml:space="preserve">, Mr </w:t>
    </w:r>
    <w:proofErr w:type="spellStart"/>
    <w:r>
      <w:rPr>
        <w:rFonts w:ascii="Arial Narrow" w:hAnsi="Arial Narrow" w:cs="Arial Narrow"/>
      </w:rPr>
      <w:t>Vinciguerra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5A3" w:rsidRDefault="004975A3">
    <w:pPr>
      <w:pStyle w:val="En-tte"/>
      <w:tabs>
        <w:tab w:val="clear" w:pos="4536"/>
        <w:tab w:val="clear" w:pos="9072"/>
        <w:tab w:val="right" w:pos="7380"/>
      </w:tabs>
      <w:ind w:left="-540"/>
      <w:rPr>
        <w:rFonts w:ascii="Arial Narrow" w:hAnsi="Arial Narrow" w:cs="Arial Narrow"/>
      </w:rPr>
    </w:pPr>
    <w:r>
      <w:rPr>
        <w:rFonts w:ascii="Arial Narrow" w:hAnsi="Arial Narrow" w:cs="Arial Narrow"/>
      </w:rPr>
      <w:t>BTS SIO1ère année</w:t>
    </w:r>
    <w:r>
      <w:rPr>
        <w:rFonts w:ascii="Arial Narrow" w:hAnsi="Arial Narrow" w:cs="Arial Narrow"/>
      </w:rPr>
      <w:tab/>
      <w:t xml:space="preserve"> </w:t>
    </w:r>
  </w:p>
  <w:p w:rsidR="004975A3" w:rsidRDefault="004975A3">
    <w:pPr>
      <w:pStyle w:val="En-tte"/>
      <w:ind w:left="-540"/>
      <w:rPr>
        <w:rFonts w:ascii="Arial Narrow" w:hAnsi="Arial Narrow" w:cs="Arial Narrow"/>
      </w:rPr>
    </w:pPr>
    <w:r>
      <w:rPr>
        <w:rFonts w:ascii="Arial Narrow" w:hAnsi="Arial Narrow" w:cs="Arial Narrow"/>
      </w:rPr>
      <w:t>Lycée Charles de Foucauld - PARIS</w:t>
    </w:r>
  </w:p>
  <w:p w:rsidR="004975A3" w:rsidRDefault="004975A3">
    <w:pPr>
      <w:pStyle w:val="En-tte"/>
      <w:pBdr>
        <w:bottom w:val="single" w:sz="4" w:space="4" w:color="auto"/>
      </w:pBdr>
      <w:ind w:left="-540"/>
      <w:rPr>
        <w:rFonts w:ascii="Arial Narrow" w:hAnsi="Arial Narrow" w:cs="Arial Narrow"/>
      </w:rPr>
    </w:pPr>
    <w:r>
      <w:rPr>
        <w:rFonts w:ascii="Arial Narrow" w:hAnsi="Arial Narrow" w:cs="Arial Narrow"/>
      </w:rPr>
      <w:t xml:space="preserve">Madame ESCRIVA, Mr </w:t>
    </w:r>
    <w:proofErr w:type="spellStart"/>
    <w:r>
      <w:rPr>
        <w:rFonts w:ascii="Arial Narrow" w:hAnsi="Arial Narrow" w:cs="Arial Narrow"/>
      </w:rPr>
      <w:t>Lechien</w:t>
    </w:r>
    <w:proofErr w:type="spellEnd"/>
    <w:r>
      <w:rPr>
        <w:rFonts w:ascii="Arial Narrow" w:hAnsi="Arial Narrow" w:cs="Arial Narrow"/>
      </w:rPr>
      <w:t xml:space="preserve">, Mr </w:t>
    </w:r>
    <w:proofErr w:type="spellStart"/>
    <w:r>
      <w:rPr>
        <w:rFonts w:ascii="Arial Narrow" w:hAnsi="Arial Narrow" w:cs="Arial Narrow"/>
      </w:rPr>
      <w:t>Vinciguerra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9E6E0B6"/>
    <w:lvl w:ilvl="0">
      <w:start w:val="1"/>
      <w:numFmt w:val="upperRoman"/>
      <w:pStyle w:val="Titre1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2">
      <w:start w:val="1"/>
      <w:numFmt w:val="lowerLetter"/>
      <w:pStyle w:val="Titre3"/>
      <w:lvlText w:val="%3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auto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/>
      </w:rPr>
    </w:lvl>
  </w:abstractNum>
  <w:abstractNum w:abstractNumId="3" w15:restartNumberingAfterBreak="0">
    <w:nsid w:val="00000004"/>
    <w:multiLevelType w:val="multilevel"/>
    <w:tmpl w:val="00000004"/>
    <w:name w:val="WW8Num14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35A4A1D"/>
    <w:multiLevelType w:val="hybridMultilevel"/>
    <w:tmpl w:val="DBD285E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D42F75"/>
    <w:multiLevelType w:val="hybridMultilevel"/>
    <w:tmpl w:val="A46426AA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E4B3BF2"/>
    <w:multiLevelType w:val="hybridMultilevel"/>
    <w:tmpl w:val="ED28C410"/>
    <w:lvl w:ilvl="0" w:tplc="C3C6FFC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8C55A9"/>
    <w:multiLevelType w:val="hybridMultilevel"/>
    <w:tmpl w:val="0318F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FF2A75"/>
    <w:multiLevelType w:val="hybridMultilevel"/>
    <w:tmpl w:val="88B89164"/>
    <w:lvl w:ilvl="0" w:tplc="C3C6FFC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2E14CC8"/>
    <w:multiLevelType w:val="hybridMultilevel"/>
    <w:tmpl w:val="ACBE84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39704F8"/>
    <w:multiLevelType w:val="hybridMultilevel"/>
    <w:tmpl w:val="7C507F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B8420C0"/>
    <w:multiLevelType w:val="hybridMultilevel"/>
    <w:tmpl w:val="0A6E7336"/>
    <w:lvl w:ilvl="0" w:tplc="1532616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C35C51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68E3F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530F58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FFCFC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0CB80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D56EDB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705AA4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A8A38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E8C5C99"/>
    <w:multiLevelType w:val="hybridMultilevel"/>
    <w:tmpl w:val="0DCE1DEC"/>
    <w:lvl w:ilvl="0" w:tplc="C3C6FFC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43464EF"/>
    <w:multiLevelType w:val="hybridMultilevel"/>
    <w:tmpl w:val="C1A8E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8DC000A"/>
    <w:multiLevelType w:val="hybridMultilevel"/>
    <w:tmpl w:val="1F6CE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E572084"/>
    <w:multiLevelType w:val="hybridMultilevel"/>
    <w:tmpl w:val="FAEE3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3"/>
  </w:num>
  <w:num w:numId="8">
    <w:abstractNumId w:val="14"/>
  </w:num>
  <w:num w:numId="9">
    <w:abstractNumId w:val="10"/>
  </w:num>
  <w:num w:numId="10">
    <w:abstractNumId w:val="11"/>
  </w:num>
  <w:num w:numId="11">
    <w:abstractNumId w:val="8"/>
  </w:num>
  <w:num w:numId="12">
    <w:abstractNumId w:val="12"/>
  </w:num>
  <w:num w:numId="13">
    <w:abstractNumId w:val="6"/>
  </w:num>
  <w:num w:numId="14">
    <w:abstractNumId w:val="4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embedSystemFonts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5A3"/>
    <w:rsid w:val="0019122E"/>
    <w:rsid w:val="00233F67"/>
    <w:rsid w:val="00234C60"/>
    <w:rsid w:val="002A0A79"/>
    <w:rsid w:val="002F3494"/>
    <w:rsid w:val="0049641D"/>
    <w:rsid w:val="004975A3"/>
    <w:rsid w:val="004F2FF6"/>
    <w:rsid w:val="005B778B"/>
    <w:rsid w:val="00653A93"/>
    <w:rsid w:val="0068441C"/>
    <w:rsid w:val="007D22F6"/>
    <w:rsid w:val="00806DE6"/>
    <w:rsid w:val="00827324"/>
    <w:rsid w:val="0084488F"/>
    <w:rsid w:val="008861BD"/>
    <w:rsid w:val="00AB225F"/>
    <w:rsid w:val="00C43C77"/>
    <w:rsid w:val="00C470C3"/>
    <w:rsid w:val="00C80D9C"/>
    <w:rsid w:val="00D95A4B"/>
    <w:rsid w:val="00DF55FB"/>
    <w:rsid w:val="00ED29A7"/>
    <w:rsid w:val="00F42DA7"/>
    <w:rsid w:val="00F8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BD3D01"/>
  <w15:docId w15:val="{0CD7AFDE-A4B9-EB46-8F15-07C768B5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225F"/>
    <w:rPr>
      <w:rFonts w:ascii="Calibri" w:hAnsi="Calibri" w:cs="Calibri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AB225F"/>
    <w:pPr>
      <w:numPr>
        <w:numId w:val="1"/>
      </w:numPr>
      <w:pBdr>
        <w:bottom w:val="single" w:sz="12" w:space="1" w:color="auto"/>
      </w:pBdr>
      <w:tabs>
        <w:tab w:val="clear" w:pos="360"/>
      </w:tabs>
      <w:spacing w:before="360" w:after="80"/>
      <w:ind w:left="357" w:hanging="357"/>
      <w:outlineLvl w:val="0"/>
    </w:pPr>
    <w:rPr>
      <w:rFonts w:ascii="Cambria" w:hAnsi="Cambria" w:cs="Cambria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AB225F"/>
    <w:pPr>
      <w:keepNext/>
      <w:numPr>
        <w:ilvl w:val="1"/>
        <w:numId w:val="1"/>
      </w:numPr>
      <w:tabs>
        <w:tab w:val="clear" w:pos="720"/>
      </w:tabs>
      <w:spacing w:before="120" w:after="120"/>
      <w:outlineLvl w:val="1"/>
    </w:pPr>
    <w:rPr>
      <w:rFonts w:ascii="Cambria" w:hAnsi="Cambria" w:cs="Cambria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AB225F"/>
    <w:pPr>
      <w:keepNext/>
      <w:numPr>
        <w:ilvl w:val="2"/>
        <w:numId w:val="1"/>
      </w:numPr>
      <w:tabs>
        <w:tab w:val="clear" w:pos="1080"/>
      </w:tabs>
      <w:spacing w:before="240" w:after="60"/>
      <w:outlineLvl w:val="2"/>
    </w:pPr>
    <w:rPr>
      <w:rFonts w:ascii="Cambria" w:hAnsi="Cambria" w:cs="Cambria"/>
      <w:b/>
      <w:b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AB225F"/>
    <w:pPr>
      <w:pBdr>
        <w:bottom w:val="single" w:sz="4" w:space="2" w:color="auto"/>
      </w:pBdr>
      <w:spacing w:before="200" w:after="80"/>
      <w:outlineLvl w:val="3"/>
    </w:pPr>
    <w:rPr>
      <w:rFonts w:ascii="Cambria" w:hAnsi="Cambria" w:cs="Cambria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9"/>
    <w:qFormat/>
    <w:rsid w:val="00AB225F"/>
    <w:pPr>
      <w:spacing w:before="200" w:after="80"/>
      <w:outlineLvl w:val="4"/>
    </w:pPr>
    <w:rPr>
      <w:rFonts w:ascii="Cambria" w:hAnsi="Cambria" w:cs="Cambria"/>
    </w:rPr>
  </w:style>
  <w:style w:type="paragraph" w:styleId="Titre6">
    <w:name w:val="heading 6"/>
    <w:basedOn w:val="Normal"/>
    <w:next w:val="Normal"/>
    <w:link w:val="Titre6Car"/>
    <w:uiPriority w:val="99"/>
    <w:qFormat/>
    <w:rsid w:val="00AB225F"/>
    <w:pPr>
      <w:spacing w:before="280" w:after="100"/>
      <w:outlineLvl w:val="5"/>
    </w:pPr>
    <w:rPr>
      <w:rFonts w:ascii="Cambria" w:hAnsi="Cambria" w:cs="Cambria"/>
      <w:i/>
      <w:iCs/>
    </w:rPr>
  </w:style>
  <w:style w:type="paragraph" w:styleId="Titre7">
    <w:name w:val="heading 7"/>
    <w:basedOn w:val="Normal"/>
    <w:next w:val="Normal"/>
    <w:link w:val="Titre7Car"/>
    <w:uiPriority w:val="99"/>
    <w:qFormat/>
    <w:rsid w:val="00AB225F"/>
    <w:pPr>
      <w:spacing w:before="320" w:after="100"/>
      <w:outlineLvl w:val="6"/>
    </w:pPr>
    <w:rPr>
      <w:rFonts w:ascii="Cambria" w:hAnsi="Cambria" w:cs="Cambria"/>
      <w:b/>
      <w:bCs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9"/>
    <w:qFormat/>
    <w:rsid w:val="00AB225F"/>
    <w:pPr>
      <w:spacing w:before="320" w:after="100"/>
      <w:outlineLvl w:val="7"/>
    </w:pPr>
    <w:rPr>
      <w:rFonts w:ascii="Cambria" w:hAnsi="Cambria" w:cs="Cambria"/>
      <w:b/>
      <w:bCs/>
      <w:i/>
      <w:iCs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9"/>
    <w:qFormat/>
    <w:rsid w:val="00AB225F"/>
    <w:pPr>
      <w:spacing w:before="320" w:after="100"/>
      <w:outlineLvl w:val="8"/>
    </w:pPr>
    <w:rPr>
      <w:rFonts w:ascii="Cambria" w:hAnsi="Cambria" w:cs="Cambria"/>
      <w:i/>
      <w:i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AB225F"/>
    <w:rPr>
      <w:rFonts w:ascii="Cambria" w:hAnsi="Cambria" w:cs="Cambria"/>
      <w:b/>
      <w:bCs/>
      <w:sz w:val="28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9"/>
    <w:rsid w:val="00AB225F"/>
    <w:rPr>
      <w:rFonts w:ascii="Cambria" w:hAnsi="Cambria" w:cs="Cambria"/>
      <w:sz w:val="28"/>
      <w:szCs w:val="28"/>
      <w:lang w:eastAsia="en-US"/>
    </w:rPr>
  </w:style>
  <w:style w:type="character" w:customStyle="1" w:styleId="Titre3Car">
    <w:name w:val="Titre 3 Car"/>
    <w:basedOn w:val="Policepardfaut"/>
    <w:link w:val="Titre3"/>
    <w:uiPriority w:val="99"/>
    <w:rsid w:val="00AB225F"/>
    <w:rPr>
      <w:rFonts w:ascii="Cambria" w:hAnsi="Cambria" w:cs="Cambria"/>
      <w:b/>
      <w:bCs/>
      <w:sz w:val="24"/>
      <w:szCs w:val="24"/>
      <w:lang w:eastAsia="en-US"/>
    </w:rPr>
  </w:style>
  <w:style w:type="character" w:customStyle="1" w:styleId="Titre4Car">
    <w:name w:val="Titre 4 Car"/>
    <w:basedOn w:val="Policepardfaut"/>
    <w:link w:val="Titre4"/>
    <w:uiPriority w:val="99"/>
    <w:rsid w:val="00AB225F"/>
    <w:rPr>
      <w:rFonts w:ascii="Cambria" w:hAnsi="Cambria" w:cs="Cambria"/>
      <w:i/>
      <w:iCs/>
      <w:color w:val="auto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9"/>
    <w:rsid w:val="00AB225F"/>
    <w:rPr>
      <w:rFonts w:ascii="Cambria" w:hAnsi="Cambria" w:cs="Cambria"/>
      <w:color w:val="auto"/>
    </w:rPr>
  </w:style>
  <w:style w:type="character" w:customStyle="1" w:styleId="Titre6Car">
    <w:name w:val="Titre 6 Car"/>
    <w:basedOn w:val="Policepardfaut"/>
    <w:link w:val="Titre6"/>
    <w:uiPriority w:val="99"/>
    <w:rsid w:val="00AB225F"/>
    <w:rPr>
      <w:rFonts w:ascii="Cambria" w:hAnsi="Cambria" w:cs="Cambria"/>
      <w:i/>
      <w:iCs/>
      <w:color w:val="auto"/>
    </w:rPr>
  </w:style>
  <w:style w:type="character" w:customStyle="1" w:styleId="Titre7Car">
    <w:name w:val="Titre 7 Car"/>
    <w:basedOn w:val="Policepardfaut"/>
    <w:link w:val="Titre7"/>
    <w:uiPriority w:val="99"/>
    <w:rsid w:val="00AB225F"/>
    <w:rPr>
      <w:rFonts w:ascii="Cambria" w:hAnsi="Cambria" w:cs="Cambria"/>
      <w:b/>
      <w:bCs/>
      <w:color w:val="auto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9"/>
    <w:rsid w:val="00AB225F"/>
    <w:rPr>
      <w:rFonts w:ascii="Cambria" w:hAnsi="Cambria" w:cs="Cambria"/>
      <w:b/>
      <w:bCs/>
      <w:i/>
      <w:iCs/>
      <w:color w:val="auto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9"/>
    <w:rsid w:val="00AB225F"/>
    <w:rPr>
      <w:rFonts w:ascii="Cambria" w:hAnsi="Cambria" w:cs="Cambria"/>
      <w:i/>
      <w:iCs/>
      <w:color w:val="auto"/>
      <w:sz w:val="20"/>
      <w:szCs w:val="20"/>
    </w:rPr>
  </w:style>
  <w:style w:type="character" w:customStyle="1" w:styleId="WW8Num1z0">
    <w:name w:val="WW8Num1z0"/>
    <w:uiPriority w:val="99"/>
    <w:rsid w:val="00AB225F"/>
    <w:rPr>
      <w:rFonts w:ascii="Symbol" w:hAnsi="Symbol" w:cs="Symbol"/>
      <w:color w:val="auto"/>
    </w:rPr>
  </w:style>
  <w:style w:type="character" w:customStyle="1" w:styleId="WW8Num1z1">
    <w:name w:val="WW8Num1z1"/>
    <w:uiPriority w:val="99"/>
    <w:rsid w:val="00AB225F"/>
    <w:rPr>
      <w:rFonts w:ascii="Courier New" w:hAnsi="Courier New" w:cs="Courier New"/>
    </w:rPr>
  </w:style>
  <w:style w:type="character" w:customStyle="1" w:styleId="WW8Num1z2">
    <w:name w:val="WW8Num1z2"/>
    <w:uiPriority w:val="99"/>
    <w:rsid w:val="00AB225F"/>
    <w:rPr>
      <w:rFonts w:ascii="Wingdings" w:hAnsi="Wingdings" w:cs="Wingdings"/>
    </w:rPr>
  </w:style>
  <w:style w:type="character" w:customStyle="1" w:styleId="WW8Num1z3">
    <w:name w:val="WW8Num1z3"/>
    <w:uiPriority w:val="99"/>
    <w:rsid w:val="00AB225F"/>
    <w:rPr>
      <w:rFonts w:ascii="Symbol" w:hAnsi="Symbol" w:cs="Symbol"/>
    </w:rPr>
  </w:style>
  <w:style w:type="character" w:customStyle="1" w:styleId="WW8Num3z0">
    <w:name w:val="WW8Num3z0"/>
    <w:uiPriority w:val="99"/>
    <w:rsid w:val="00AB225F"/>
    <w:rPr>
      <w:rFonts w:ascii="Symbol" w:hAnsi="Symbol" w:cs="Symbol"/>
      <w:color w:val="auto"/>
    </w:rPr>
  </w:style>
  <w:style w:type="character" w:customStyle="1" w:styleId="WW8Num3z1">
    <w:name w:val="WW8Num3z1"/>
    <w:uiPriority w:val="99"/>
    <w:rsid w:val="00AB225F"/>
    <w:rPr>
      <w:rFonts w:ascii="Courier New" w:hAnsi="Courier New" w:cs="Courier New"/>
    </w:rPr>
  </w:style>
  <w:style w:type="character" w:customStyle="1" w:styleId="WW8Num3z2">
    <w:name w:val="WW8Num3z2"/>
    <w:uiPriority w:val="99"/>
    <w:rsid w:val="00AB225F"/>
    <w:rPr>
      <w:rFonts w:ascii="Wingdings" w:hAnsi="Wingdings" w:cs="Wingdings"/>
    </w:rPr>
  </w:style>
  <w:style w:type="character" w:customStyle="1" w:styleId="WW8Num3z3">
    <w:name w:val="WW8Num3z3"/>
    <w:uiPriority w:val="99"/>
    <w:rsid w:val="00AB225F"/>
    <w:rPr>
      <w:rFonts w:ascii="Symbol" w:hAnsi="Symbol" w:cs="Symbol"/>
    </w:rPr>
  </w:style>
  <w:style w:type="character" w:customStyle="1" w:styleId="WW8Num4z0">
    <w:name w:val="WW8Num4z0"/>
    <w:uiPriority w:val="99"/>
    <w:rsid w:val="00AB225F"/>
    <w:rPr>
      <w:rFonts w:ascii="Symbol" w:hAnsi="Symbol" w:cs="Symbol"/>
      <w:color w:val="auto"/>
    </w:rPr>
  </w:style>
  <w:style w:type="character" w:customStyle="1" w:styleId="WW8Num4z1">
    <w:name w:val="WW8Num4z1"/>
    <w:uiPriority w:val="99"/>
    <w:rsid w:val="00AB225F"/>
    <w:rPr>
      <w:rFonts w:ascii="Courier New" w:hAnsi="Courier New" w:cs="Courier New"/>
    </w:rPr>
  </w:style>
  <w:style w:type="character" w:customStyle="1" w:styleId="WW8Num4z2">
    <w:name w:val="WW8Num4z2"/>
    <w:uiPriority w:val="99"/>
    <w:rsid w:val="00AB225F"/>
    <w:rPr>
      <w:rFonts w:ascii="Wingdings" w:hAnsi="Wingdings" w:cs="Wingdings"/>
    </w:rPr>
  </w:style>
  <w:style w:type="character" w:customStyle="1" w:styleId="WW8Num4z3">
    <w:name w:val="WW8Num4z3"/>
    <w:uiPriority w:val="99"/>
    <w:rsid w:val="00AB225F"/>
    <w:rPr>
      <w:rFonts w:ascii="Symbol" w:hAnsi="Symbol" w:cs="Symbol"/>
    </w:rPr>
  </w:style>
  <w:style w:type="character" w:customStyle="1" w:styleId="WW8Num5z0">
    <w:name w:val="WW8Num5z0"/>
    <w:uiPriority w:val="99"/>
    <w:rsid w:val="00AB225F"/>
    <w:rPr>
      <w:rFonts w:ascii="Symbol" w:hAnsi="Symbol" w:cs="Symbol"/>
      <w:color w:val="auto"/>
    </w:rPr>
  </w:style>
  <w:style w:type="character" w:customStyle="1" w:styleId="WW8Num5z1">
    <w:name w:val="WW8Num5z1"/>
    <w:uiPriority w:val="99"/>
    <w:rsid w:val="00AB225F"/>
    <w:rPr>
      <w:rFonts w:ascii="Courier New" w:hAnsi="Courier New" w:cs="Courier New"/>
    </w:rPr>
  </w:style>
  <w:style w:type="character" w:customStyle="1" w:styleId="WW8Num5z2">
    <w:name w:val="WW8Num5z2"/>
    <w:uiPriority w:val="99"/>
    <w:rsid w:val="00AB225F"/>
    <w:rPr>
      <w:rFonts w:ascii="Wingdings" w:hAnsi="Wingdings" w:cs="Wingdings"/>
    </w:rPr>
  </w:style>
  <w:style w:type="character" w:customStyle="1" w:styleId="WW8Num5z3">
    <w:name w:val="WW8Num5z3"/>
    <w:uiPriority w:val="99"/>
    <w:rsid w:val="00AB225F"/>
    <w:rPr>
      <w:rFonts w:ascii="Symbol" w:hAnsi="Symbol" w:cs="Symbol"/>
    </w:rPr>
  </w:style>
  <w:style w:type="character" w:customStyle="1" w:styleId="WW8Num6z0">
    <w:name w:val="WW8Num6z0"/>
    <w:uiPriority w:val="99"/>
    <w:rsid w:val="00AB225F"/>
    <w:rPr>
      <w:rFonts w:ascii="Courier New" w:hAnsi="Courier New" w:cs="Courier New"/>
    </w:rPr>
  </w:style>
  <w:style w:type="character" w:customStyle="1" w:styleId="WW8Num6z2">
    <w:name w:val="WW8Num6z2"/>
    <w:uiPriority w:val="99"/>
    <w:rsid w:val="00AB225F"/>
    <w:rPr>
      <w:rFonts w:ascii="Wingdings" w:hAnsi="Wingdings" w:cs="Wingdings"/>
    </w:rPr>
  </w:style>
  <w:style w:type="character" w:customStyle="1" w:styleId="WW8Num6z3">
    <w:name w:val="WW8Num6z3"/>
    <w:uiPriority w:val="99"/>
    <w:rsid w:val="00AB225F"/>
    <w:rPr>
      <w:rFonts w:ascii="Symbol" w:hAnsi="Symbol" w:cs="Symbol"/>
    </w:rPr>
  </w:style>
  <w:style w:type="character" w:customStyle="1" w:styleId="WW8Num7z0">
    <w:name w:val="WW8Num7z0"/>
    <w:uiPriority w:val="99"/>
    <w:rsid w:val="00AB225F"/>
    <w:rPr>
      <w:rFonts w:ascii="Symbol" w:hAnsi="Symbol" w:cs="Symbol"/>
      <w:color w:val="auto"/>
    </w:rPr>
  </w:style>
  <w:style w:type="character" w:customStyle="1" w:styleId="WW8Num7z1">
    <w:name w:val="WW8Num7z1"/>
    <w:uiPriority w:val="99"/>
    <w:rsid w:val="00AB225F"/>
    <w:rPr>
      <w:rFonts w:ascii="Courier New" w:hAnsi="Courier New" w:cs="Courier New"/>
    </w:rPr>
  </w:style>
  <w:style w:type="character" w:customStyle="1" w:styleId="WW8Num7z2">
    <w:name w:val="WW8Num7z2"/>
    <w:uiPriority w:val="99"/>
    <w:rsid w:val="00AB225F"/>
    <w:rPr>
      <w:rFonts w:ascii="Wingdings" w:hAnsi="Wingdings" w:cs="Wingdings"/>
    </w:rPr>
  </w:style>
  <w:style w:type="character" w:customStyle="1" w:styleId="WW8Num7z3">
    <w:name w:val="WW8Num7z3"/>
    <w:uiPriority w:val="99"/>
    <w:rsid w:val="00AB225F"/>
    <w:rPr>
      <w:rFonts w:ascii="Symbol" w:hAnsi="Symbol" w:cs="Symbol"/>
    </w:rPr>
  </w:style>
  <w:style w:type="character" w:customStyle="1" w:styleId="WW8Num8z0">
    <w:name w:val="WW8Num8z0"/>
    <w:uiPriority w:val="99"/>
    <w:rsid w:val="00AB225F"/>
    <w:rPr>
      <w:rFonts w:ascii="Symbol" w:hAnsi="Symbol" w:cs="Symbol"/>
      <w:color w:val="auto"/>
    </w:rPr>
  </w:style>
  <w:style w:type="character" w:customStyle="1" w:styleId="WW8Num8z1">
    <w:name w:val="WW8Num8z1"/>
    <w:uiPriority w:val="99"/>
    <w:rsid w:val="00AB225F"/>
    <w:rPr>
      <w:rFonts w:ascii="Courier New" w:hAnsi="Courier New" w:cs="Courier New"/>
    </w:rPr>
  </w:style>
  <w:style w:type="character" w:customStyle="1" w:styleId="WW8Num8z2">
    <w:name w:val="WW8Num8z2"/>
    <w:uiPriority w:val="99"/>
    <w:rsid w:val="00AB225F"/>
    <w:rPr>
      <w:rFonts w:ascii="Wingdings" w:hAnsi="Wingdings" w:cs="Wingdings"/>
    </w:rPr>
  </w:style>
  <w:style w:type="character" w:customStyle="1" w:styleId="WW8Num8z3">
    <w:name w:val="WW8Num8z3"/>
    <w:uiPriority w:val="99"/>
    <w:rsid w:val="00AB225F"/>
    <w:rPr>
      <w:rFonts w:ascii="Symbol" w:hAnsi="Symbol" w:cs="Symbol"/>
    </w:rPr>
  </w:style>
  <w:style w:type="character" w:customStyle="1" w:styleId="WW8Num9z0">
    <w:name w:val="WW8Num9z0"/>
    <w:uiPriority w:val="99"/>
    <w:rsid w:val="00AB225F"/>
    <w:rPr>
      <w:rFonts w:ascii="Symbol" w:hAnsi="Symbol" w:cs="Symbol"/>
      <w:color w:val="auto"/>
    </w:rPr>
  </w:style>
  <w:style w:type="character" w:customStyle="1" w:styleId="WW8Num9z1">
    <w:name w:val="WW8Num9z1"/>
    <w:uiPriority w:val="99"/>
    <w:rsid w:val="00AB225F"/>
    <w:rPr>
      <w:rFonts w:ascii="Courier New" w:hAnsi="Courier New" w:cs="Courier New"/>
    </w:rPr>
  </w:style>
  <w:style w:type="character" w:customStyle="1" w:styleId="WW8Num9z2">
    <w:name w:val="WW8Num9z2"/>
    <w:uiPriority w:val="99"/>
    <w:rsid w:val="00AB225F"/>
    <w:rPr>
      <w:rFonts w:ascii="Wingdings" w:hAnsi="Wingdings" w:cs="Wingdings"/>
    </w:rPr>
  </w:style>
  <w:style w:type="character" w:customStyle="1" w:styleId="WW8Num9z3">
    <w:name w:val="WW8Num9z3"/>
    <w:uiPriority w:val="99"/>
    <w:rsid w:val="00AB225F"/>
    <w:rPr>
      <w:rFonts w:ascii="Symbol" w:hAnsi="Symbol" w:cs="Symbol"/>
    </w:rPr>
  </w:style>
  <w:style w:type="character" w:customStyle="1" w:styleId="WW8Num10z0">
    <w:name w:val="WW8Num10z0"/>
    <w:uiPriority w:val="99"/>
    <w:rsid w:val="00AB225F"/>
    <w:rPr>
      <w:rFonts w:ascii="Symbol" w:hAnsi="Symbol" w:cs="Symbol"/>
      <w:color w:val="auto"/>
    </w:rPr>
  </w:style>
  <w:style w:type="character" w:customStyle="1" w:styleId="WW8Num10z2">
    <w:name w:val="WW8Num10z2"/>
    <w:uiPriority w:val="99"/>
    <w:rsid w:val="00AB225F"/>
    <w:rPr>
      <w:rFonts w:ascii="Wingdings" w:hAnsi="Wingdings" w:cs="Wingdings"/>
    </w:rPr>
  </w:style>
  <w:style w:type="character" w:customStyle="1" w:styleId="WW8Num10z3">
    <w:name w:val="WW8Num10z3"/>
    <w:uiPriority w:val="99"/>
    <w:rsid w:val="00AB225F"/>
    <w:rPr>
      <w:rFonts w:ascii="Symbol" w:hAnsi="Symbol" w:cs="Symbol"/>
    </w:rPr>
  </w:style>
  <w:style w:type="character" w:customStyle="1" w:styleId="WW8Num10z4">
    <w:name w:val="WW8Num10z4"/>
    <w:uiPriority w:val="99"/>
    <w:rsid w:val="00AB225F"/>
    <w:rPr>
      <w:rFonts w:ascii="Courier New" w:hAnsi="Courier New" w:cs="Courier New"/>
    </w:rPr>
  </w:style>
  <w:style w:type="character" w:customStyle="1" w:styleId="WW8Num12z0">
    <w:name w:val="WW8Num12z0"/>
    <w:uiPriority w:val="99"/>
    <w:rsid w:val="00AB225F"/>
    <w:rPr>
      <w:rFonts w:ascii="Symbol" w:hAnsi="Symbol" w:cs="Symbol"/>
      <w:color w:val="auto"/>
    </w:rPr>
  </w:style>
  <w:style w:type="character" w:customStyle="1" w:styleId="WW8Num12z1">
    <w:name w:val="WW8Num12z1"/>
    <w:uiPriority w:val="99"/>
    <w:rsid w:val="00AB225F"/>
    <w:rPr>
      <w:rFonts w:ascii="Courier New" w:hAnsi="Courier New" w:cs="Courier New"/>
    </w:rPr>
  </w:style>
  <w:style w:type="character" w:customStyle="1" w:styleId="WW8Num12z2">
    <w:name w:val="WW8Num12z2"/>
    <w:uiPriority w:val="99"/>
    <w:rsid w:val="00AB225F"/>
    <w:rPr>
      <w:rFonts w:ascii="Wingdings" w:hAnsi="Wingdings" w:cs="Wingdings"/>
    </w:rPr>
  </w:style>
  <w:style w:type="character" w:customStyle="1" w:styleId="WW8Num12z3">
    <w:name w:val="WW8Num12z3"/>
    <w:uiPriority w:val="99"/>
    <w:rsid w:val="00AB225F"/>
    <w:rPr>
      <w:rFonts w:ascii="Symbol" w:hAnsi="Symbol" w:cs="Symbol"/>
    </w:rPr>
  </w:style>
  <w:style w:type="character" w:customStyle="1" w:styleId="WW8Num13z0">
    <w:name w:val="WW8Num13z0"/>
    <w:uiPriority w:val="99"/>
    <w:rsid w:val="00AB225F"/>
    <w:rPr>
      <w:rFonts w:ascii="Symbol" w:hAnsi="Symbol" w:cs="Symbol"/>
      <w:color w:val="auto"/>
    </w:rPr>
  </w:style>
  <w:style w:type="character" w:customStyle="1" w:styleId="WW8Num13z1">
    <w:name w:val="WW8Num13z1"/>
    <w:uiPriority w:val="99"/>
    <w:rsid w:val="00AB225F"/>
    <w:rPr>
      <w:rFonts w:ascii="Courier New" w:hAnsi="Courier New" w:cs="Courier New"/>
    </w:rPr>
  </w:style>
  <w:style w:type="character" w:customStyle="1" w:styleId="WW8Num13z2">
    <w:name w:val="WW8Num13z2"/>
    <w:uiPriority w:val="99"/>
    <w:rsid w:val="00AB225F"/>
    <w:rPr>
      <w:rFonts w:ascii="Wingdings" w:hAnsi="Wingdings" w:cs="Wingdings"/>
    </w:rPr>
  </w:style>
  <w:style w:type="character" w:customStyle="1" w:styleId="WW8Num13z3">
    <w:name w:val="WW8Num13z3"/>
    <w:uiPriority w:val="99"/>
    <w:rsid w:val="00AB225F"/>
    <w:rPr>
      <w:rFonts w:ascii="Symbol" w:hAnsi="Symbol" w:cs="Symbol"/>
    </w:rPr>
  </w:style>
  <w:style w:type="character" w:customStyle="1" w:styleId="WW8Num14z0">
    <w:name w:val="WW8Num14z0"/>
    <w:uiPriority w:val="99"/>
    <w:rsid w:val="00AB225F"/>
    <w:rPr>
      <w:rFonts w:ascii="Symbol" w:hAnsi="Symbol" w:cs="Symbol"/>
    </w:rPr>
  </w:style>
  <w:style w:type="character" w:customStyle="1" w:styleId="WW8Num14z1">
    <w:name w:val="WW8Num14z1"/>
    <w:uiPriority w:val="99"/>
    <w:rsid w:val="00AB225F"/>
    <w:rPr>
      <w:rFonts w:ascii="Courier New" w:hAnsi="Courier New" w:cs="Courier New"/>
    </w:rPr>
  </w:style>
  <w:style w:type="character" w:customStyle="1" w:styleId="WW8Num14z2">
    <w:name w:val="WW8Num14z2"/>
    <w:uiPriority w:val="99"/>
    <w:rsid w:val="00AB225F"/>
    <w:rPr>
      <w:rFonts w:ascii="Wingdings" w:hAnsi="Wingdings" w:cs="Wingdings"/>
    </w:rPr>
  </w:style>
  <w:style w:type="character" w:customStyle="1" w:styleId="WW8Num15z0">
    <w:name w:val="WW8Num15z0"/>
    <w:uiPriority w:val="99"/>
    <w:rsid w:val="00AB225F"/>
    <w:rPr>
      <w:rFonts w:ascii="Symbol" w:hAnsi="Symbol" w:cs="Symbol"/>
      <w:color w:val="auto"/>
    </w:rPr>
  </w:style>
  <w:style w:type="character" w:customStyle="1" w:styleId="WW8Num15z1">
    <w:name w:val="WW8Num15z1"/>
    <w:uiPriority w:val="99"/>
    <w:rsid w:val="00AB225F"/>
    <w:rPr>
      <w:rFonts w:ascii="Courier New" w:hAnsi="Courier New" w:cs="Courier New"/>
    </w:rPr>
  </w:style>
  <w:style w:type="character" w:customStyle="1" w:styleId="WW8Num15z2">
    <w:name w:val="WW8Num15z2"/>
    <w:uiPriority w:val="99"/>
    <w:rsid w:val="00AB225F"/>
    <w:rPr>
      <w:rFonts w:ascii="Wingdings" w:hAnsi="Wingdings" w:cs="Wingdings"/>
    </w:rPr>
  </w:style>
  <w:style w:type="character" w:customStyle="1" w:styleId="WW8Num15z3">
    <w:name w:val="WW8Num15z3"/>
    <w:uiPriority w:val="99"/>
    <w:rsid w:val="00AB225F"/>
    <w:rPr>
      <w:rFonts w:ascii="Symbol" w:hAnsi="Symbol" w:cs="Symbol"/>
    </w:rPr>
  </w:style>
  <w:style w:type="character" w:customStyle="1" w:styleId="Policepardfaut1">
    <w:name w:val="Police par défaut1"/>
    <w:uiPriority w:val="99"/>
    <w:rsid w:val="00AB225F"/>
  </w:style>
  <w:style w:type="character" w:styleId="Numrodepage">
    <w:name w:val="page number"/>
    <w:basedOn w:val="Policepardfaut1"/>
    <w:uiPriority w:val="99"/>
    <w:rsid w:val="00AB225F"/>
    <w:rPr>
      <w:rFonts w:ascii="Times New Roman" w:hAnsi="Times New Roman" w:cs="Times New Roman"/>
    </w:rPr>
  </w:style>
  <w:style w:type="character" w:customStyle="1" w:styleId="chapitreCar">
    <w:name w:val="chapitre Car"/>
    <w:basedOn w:val="Policepardfaut1"/>
    <w:uiPriority w:val="99"/>
    <w:rsid w:val="00AB225F"/>
    <w:rPr>
      <w:rFonts w:ascii="Comic Sans MS" w:hAnsi="Comic Sans MS" w:cs="Comic Sans MS"/>
      <w:sz w:val="24"/>
      <w:szCs w:val="24"/>
      <w:lang w:val="fr-FR" w:eastAsia="ar-SA" w:bidi="ar-SA"/>
    </w:rPr>
  </w:style>
  <w:style w:type="character" w:customStyle="1" w:styleId="questionCarCarCar">
    <w:name w:val="question Car Car Car"/>
    <w:basedOn w:val="Policepardfaut1"/>
    <w:uiPriority w:val="99"/>
    <w:rsid w:val="00AB225F"/>
    <w:rPr>
      <w:rFonts w:ascii="Arial Narrow" w:hAnsi="Arial Narrow" w:cs="Arial Narrow"/>
      <w:sz w:val="24"/>
      <w:szCs w:val="24"/>
      <w:lang w:val="fr-FR" w:eastAsia="ar-SA" w:bidi="ar-SA"/>
    </w:rPr>
  </w:style>
  <w:style w:type="character" w:styleId="Lienhypertexte">
    <w:name w:val="Hyperlink"/>
    <w:basedOn w:val="Policepardfaut1"/>
    <w:uiPriority w:val="99"/>
    <w:rsid w:val="00AB225F"/>
    <w:rPr>
      <w:rFonts w:ascii="Times New Roman" w:hAnsi="Times New Roman" w:cs="Times New Roman"/>
      <w:color w:val="0000FF"/>
      <w:u w:val="single"/>
    </w:rPr>
  </w:style>
  <w:style w:type="character" w:customStyle="1" w:styleId="Caractresdenumrotation">
    <w:name w:val="Caractères de numérotation"/>
    <w:uiPriority w:val="99"/>
    <w:rsid w:val="00AB225F"/>
  </w:style>
  <w:style w:type="paragraph" w:customStyle="1" w:styleId="Titre10">
    <w:name w:val="Titre1"/>
    <w:basedOn w:val="Normal"/>
    <w:next w:val="Corpsdetexte"/>
    <w:uiPriority w:val="99"/>
    <w:rsid w:val="00AB225F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rsid w:val="00AB225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B225F"/>
    <w:rPr>
      <w:rFonts w:ascii="Calibri" w:hAnsi="Calibri" w:cs="Calibri"/>
      <w:lang w:eastAsia="en-US"/>
    </w:rPr>
  </w:style>
  <w:style w:type="paragraph" w:styleId="Liste">
    <w:name w:val="List"/>
    <w:basedOn w:val="Corpsdetexte"/>
    <w:uiPriority w:val="99"/>
    <w:rsid w:val="00AB225F"/>
  </w:style>
  <w:style w:type="paragraph" w:customStyle="1" w:styleId="Lgende1">
    <w:name w:val="Légende1"/>
    <w:basedOn w:val="Normal"/>
    <w:uiPriority w:val="99"/>
    <w:rsid w:val="00AB225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Rpertoire">
    <w:name w:val="Répertoire"/>
    <w:basedOn w:val="Normal"/>
    <w:uiPriority w:val="99"/>
    <w:rsid w:val="00AB225F"/>
    <w:pPr>
      <w:suppressLineNumbers/>
    </w:pPr>
  </w:style>
  <w:style w:type="paragraph" w:styleId="En-tte">
    <w:name w:val="header"/>
    <w:basedOn w:val="Normal"/>
    <w:link w:val="En-tteCar"/>
    <w:uiPriority w:val="99"/>
    <w:rsid w:val="00AB225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B225F"/>
    <w:rPr>
      <w:rFonts w:ascii="Times New Roman" w:hAnsi="Times New Roman" w:cs="Times New Roman"/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rsid w:val="00AB225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B225F"/>
    <w:rPr>
      <w:rFonts w:ascii="Times New Roman" w:hAnsi="Times New Roman" w:cs="Times New Roman"/>
      <w:sz w:val="22"/>
      <w:szCs w:val="22"/>
      <w:lang w:val="en-US" w:eastAsia="en-US"/>
    </w:rPr>
  </w:style>
  <w:style w:type="paragraph" w:customStyle="1" w:styleId="chapitre">
    <w:name w:val="chapitre"/>
    <w:next w:val="Titre1"/>
    <w:uiPriority w:val="99"/>
    <w:rsid w:val="00AB225F"/>
    <w:pPr>
      <w:suppressAutoHyphens/>
      <w:spacing w:before="120" w:after="120" w:line="360" w:lineRule="auto"/>
      <w:ind w:left="1418" w:right="1418"/>
      <w:jc w:val="center"/>
    </w:pPr>
    <w:rPr>
      <w:rFonts w:ascii="Comic Sans MS" w:hAnsi="Comic Sans MS" w:cs="Comic Sans MS"/>
      <w:sz w:val="36"/>
      <w:szCs w:val="36"/>
      <w:lang w:eastAsia="ar-SA"/>
    </w:rPr>
  </w:style>
  <w:style w:type="paragraph" w:customStyle="1" w:styleId="listesperso">
    <w:name w:val="listesperso"/>
    <w:uiPriority w:val="99"/>
    <w:rsid w:val="00AB225F"/>
    <w:pPr>
      <w:suppressAutoHyphens/>
      <w:autoSpaceDE w:val="0"/>
      <w:spacing w:before="60"/>
    </w:pPr>
    <w:rPr>
      <w:rFonts w:ascii="Calibri" w:hAnsi="Calibri" w:cs="Calibri"/>
      <w:lang w:eastAsia="ar-SA"/>
    </w:rPr>
  </w:style>
  <w:style w:type="paragraph" w:customStyle="1" w:styleId="expliquez">
    <w:name w:val="expliquez"/>
    <w:basedOn w:val="Normal"/>
    <w:uiPriority w:val="99"/>
    <w:rsid w:val="00AB225F"/>
    <w:pPr>
      <w:pBdr>
        <w:left w:val="single" w:sz="8" w:space="4" w:color="000000"/>
      </w:pBdr>
      <w:autoSpaceDE w:val="0"/>
    </w:pPr>
    <w:rPr>
      <w:rFonts w:ascii="Arial" w:hAnsi="Arial" w:cs="Arial"/>
      <w:i/>
      <w:iCs/>
    </w:rPr>
  </w:style>
  <w:style w:type="paragraph" w:customStyle="1" w:styleId="questionCarCar">
    <w:name w:val="question Car Car"/>
    <w:next w:val="Normal"/>
    <w:uiPriority w:val="99"/>
    <w:rsid w:val="00AB225F"/>
    <w:pPr>
      <w:pBdr>
        <w:left w:val="single" w:sz="8" w:space="4" w:color="000000"/>
      </w:pBdr>
      <w:suppressAutoHyphens/>
      <w:spacing w:before="120" w:after="240"/>
      <w:ind w:firstLine="360"/>
      <w:jc w:val="both"/>
    </w:pPr>
    <w:rPr>
      <w:rFonts w:ascii="Arial Narrow" w:hAnsi="Arial Narrow" w:cs="Arial Narrow"/>
      <w:sz w:val="24"/>
      <w:szCs w:val="24"/>
      <w:lang w:eastAsia="ar-SA"/>
    </w:rPr>
  </w:style>
  <w:style w:type="paragraph" w:customStyle="1" w:styleId="question">
    <w:name w:val="question"/>
    <w:next w:val="Normal"/>
    <w:uiPriority w:val="99"/>
    <w:rsid w:val="00AB225F"/>
    <w:pPr>
      <w:pBdr>
        <w:left w:val="single" w:sz="8" w:space="4" w:color="000000"/>
      </w:pBdr>
      <w:suppressAutoHyphens/>
      <w:spacing w:before="120" w:after="240"/>
      <w:ind w:firstLine="360"/>
      <w:jc w:val="both"/>
    </w:pPr>
    <w:rPr>
      <w:rFonts w:ascii="Arial Narrow" w:hAnsi="Arial Narrow" w:cs="Arial Narrow"/>
      <w:sz w:val="24"/>
      <w:szCs w:val="24"/>
      <w:lang w:eastAsia="ar-SA"/>
    </w:rPr>
  </w:style>
  <w:style w:type="paragraph" w:customStyle="1" w:styleId="StylelistespersoComplexe9pt">
    <w:name w:val="Style listesperso + (Complexe) 9 pt"/>
    <w:basedOn w:val="Normal"/>
    <w:uiPriority w:val="99"/>
    <w:rsid w:val="00AB225F"/>
    <w:pPr>
      <w:tabs>
        <w:tab w:val="num" w:pos="397"/>
      </w:tabs>
    </w:pPr>
  </w:style>
  <w:style w:type="paragraph" w:styleId="Textedebulles">
    <w:name w:val="Balloon Text"/>
    <w:basedOn w:val="Normal"/>
    <w:link w:val="TextedebullesCar"/>
    <w:uiPriority w:val="99"/>
    <w:rsid w:val="00AB225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AB225F"/>
    <w:rPr>
      <w:rFonts w:ascii="Times New Roman" w:hAnsi="Times New Roman" w:cs="Times New Roman"/>
      <w:sz w:val="2"/>
      <w:szCs w:val="2"/>
      <w:lang w:eastAsia="en-US"/>
    </w:rPr>
  </w:style>
  <w:style w:type="paragraph" w:customStyle="1" w:styleId="Contenudetableau">
    <w:name w:val="Contenu de tableau"/>
    <w:basedOn w:val="Normal"/>
    <w:uiPriority w:val="99"/>
    <w:rsid w:val="00AB225F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AB225F"/>
    <w:pPr>
      <w:jc w:val="center"/>
    </w:pPr>
    <w:rPr>
      <w:b/>
      <w:bCs/>
    </w:rPr>
  </w:style>
  <w:style w:type="paragraph" w:styleId="Lgende">
    <w:name w:val="caption"/>
    <w:basedOn w:val="Normal"/>
    <w:next w:val="Normal"/>
    <w:uiPriority w:val="99"/>
    <w:qFormat/>
    <w:rsid w:val="00AB225F"/>
    <w:rPr>
      <w:b/>
      <w:bCs/>
      <w:sz w:val="18"/>
      <w:szCs w:val="18"/>
    </w:rPr>
  </w:style>
  <w:style w:type="paragraph" w:styleId="Titre">
    <w:name w:val="Title"/>
    <w:basedOn w:val="chapitre"/>
    <w:next w:val="Normal"/>
    <w:link w:val="TitreCar"/>
    <w:uiPriority w:val="99"/>
    <w:qFormat/>
    <w:rsid w:val="00AB225F"/>
    <w:pPr>
      <w:ind w:left="0" w:right="70"/>
    </w:pPr>
  </w:style>
  <w:style w:type="character" w:customStyle="1" w:styleId="TitreCar">
    <w:name w:val="Titre Car"/>
    <w:basedOn w:val="Policepardfaut"/>
    <w:link w:val="Titre"/>
    <w:uiPriority w:val="99"/>
    <w:rsid w:val="00AB225F"/>
    <w:rPr>
      <w:rFonts w:ascii="Comic Sans MS" w:hAnsi="Comic Sans MS" w:cs="Comic Sans MS"/>
      <w:sz w:val="24"/>
      <w:szCs w:val="24"/>
      <w:lang w:eastAsia="ar-SA" w:bidi="ar-SA"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AB225F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99"/>
    <w:rsid w:val="00AB225F"/>
    <w:rPr>
      <w:rFonts w:ascii="Calibri" w:hAnsi="Calibri" w:cs="Calibri"/>
      <w:i/>
      <w:iCs/>
      <w:sz w:val="24"/>
      <w:szCs w:val="24"/>
    </w:rPr>
  </w:style>
  <w:style w:type="character" w:styleId="lev">
    <w:name w:val="Strong"/>
    <w:basedOn w:val="Policepardfaut"/>
    <w:uiPriority w:val="99"/>
    <w:qFormat/>
    <w:rsid w:val="00AB225F"/>
    <w:rPr>
      <w:rFonts w:ascii="Times New Roman" w:hAnsi="Times New Roman" w:cs="Times New Roman"/>
      <w:b/>
      <w:bCs/>
      <w:spacing w:val="0"/>
    </w:rPr>
  </w:style>
  <w:style w:type="character" w:styleId="Accentuation">
    <w:name w:val="Emphasis"/>
    <w:basedOn w:val="Policepardfaut"/>
    <w:uiPriority w:val="99"/>
    <w:qFormat/>
    <w:rsid w:val="00AB225F"/>
    <w:rPr>
      <w:rFonts w:ascii="Times New Roman" w:hAnsi="Times New Roman" w:cs="Times New Roman"/>
      <w:b/>
      <w:bCs/>
      <w:i/>
      <w:iCs/>
      <w:color w:val="auto"/>
    </w:rPr>
  </w:style>
  <w:style w:type="paragraph" w:styleId="Sansinterligne">
    <w:name w:val="No Spacing"/>
    <w:basedOn w:val="Normal"/>
    <w:uiPriority w:val="99"/>
    <w:qFormat/>
    <w:rsid w:val="00AB225F"/>
  </w:style>
  <w:style w:type="character" w:customStyle="1" w:styleId="NoSpacingChar">
    <w:name w:val="No Spacing Char"/>
    <w:basedOn w:val="Policepardfaut"/>
    <w:uiPriority w:val="99"/>
    <w:rsid w:val="00AB225F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99"/>
    <w:qFormat/>
    <w:rsid w:val="00AB225F"/>
    <w:pPr>
      <w:ind w:left="720"/>
    </w:pPr>
  </w:style>
  <w:style w:type="paragraph" w:styleId="Citation">
    <w:name w:val="Quote"/>
    <w:basedOn w:val="Normal"/>
    <w:next w:val="Normal"/>
    <w:link w:val="CitationCar"/>
    <w:uiPriority w:val="99"/>
    <w:qFormat/>
    <w:rsid w:val="00AB225F"/>
    <w:rPr>
      <w:rFonts w:ascii="Cambria" w:hAnsi="Cambria" w:cs="Cambria"/>
      <w:i/>
      <w:iCs/>
    </w:rPr>
  </w:style>
  <w:style w:type="character" w:customStyle="1" w:styleId="CitationCar">
    <w:name w:val="Citation Car"/>
    <w:basedOn w:val="Policepardfaut"/>
    <w:link w:val="Citation"/>
    <w:uiPriority w:val="99"/>
    <w:rsid w:val="00AB225F"/>
    <w:rPr>
      <w:rFonts w:ascii="Cambria" w:hAnsi="Cambria" w:cs="Cambria"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AB225F"/>
    <w:pPr>
      <w:pBdr>
        <w:top w:val="single" w:sz="12" w:space="10" w:color="auto"/>
        <w:left w:val="single" w:sz="36" w:space="4" w:color="auto"/>
        <w:bottom w:val="single" w:sz="24" w:space="10" w:color="auto"/>
        <w:right w:val="single" w:sz="36" w:space="4" w:color="auto"/>
      </w:pBdr>
      <w:spacing w:before="320" w:after="320" w:line="300" w:lineRule="auto"/>
      <w:ind w:left="1440" w:right="1440"/>
    </w:pPr>
    <w:rPr>
      <w:rFonts w:ascii="Cambria" w:hAnsi="Cambria" w:cs="Cambria"/>
      <w:i/>
      <w:iCs/>
      <w:color w:val="FFFFFF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99"/>
    <w:rsid w:val="00AB225F"/>
    <w:rPr>
      <w:rFonts w:ascii="Cambria" w:hAnsi="Cambria" w:cs="Cambria"/>
      <w:i/>
      <w:iCs/>
      <w:color w:val="FFFFFF"/>
      <w:sz w:val="24"/>
      <w:szCs w:val="24"/>
      <w:shd w:val="clear" w:color="auto" w:fill="auto"/>
    </w:rPr>
  </w:style>
  <w:style w:type="character" w:styleId="Accentuationlgre">
    <w:name w:val="Subtle Emphasis"/>
    <w:basedOn w:val="Policepardfaut"/>
    <w:uiPriority w:val="99"/>
    <w:qFormat/>
    <w:rsid w:val="00AB225F"/>
    <w:rPr>
      <w:rFonts w:ascii="Times New Roman" w:hAnsi="Times New Roman" w:cs="Times New Roman"/>
      <w:i/>
      <w:iCs/>
      <w:color w:val="auto"/>
    </w:rPr>
  </w:style>
  <w:style w:type="character" w:styleId="Accentuationintense">
    <w:name w:val="Intense Emphasis"/>
    <w:basedOn w:val="Policepardfaut"/>
    <w:uiPriority w:val="99"/>
    <w:qFormat/>
    <w:rsid w:val="00AB225F"/>
    <w:rPr>
      <w:rFonts w:ascii="Times New Roman" w:hAnsi="Times New Roman" w:cs="Times New Roman"/>
      <w:b/>
      <w:bCs/>
      <w:i/>
      <w:iCs/>
      <w:color w:val="auto"/>
      <w:sz w:val="22"/>
      <w:szCs w:val="22"/>
    </w:rPr>
  </w:style>
  <w:style w:type="character" w:styleId="Rfrencelgre">
    <w:name w:val="Subtle Reference"/>
    <w:basedOn w:val="Policepardfaut"/>
    <w:uiPriority w:val="99"/>
    <w:qFormat/>
    <w:rsid w:val="00AB225F"/>
    <w:rPr>
      <w:rFonts w:ascii="Times New Roman" w:hAnsi="Times New Roman" w:cs="Times New Roman"/>
      <w:color w:val="auto"/>
      <w:u w:val="single"/>
    </w:rPr>
  </w:style>
  <w:style w:type="character" w:styleId="Rfrenceintense">
    <w:name w:val="Intense Reference"/>
    <w:basedOn w:val="Policepardfaut"/>
    <w:uiPriority w:val="99"/>
    <w:qFormat/>
    <w:rsid w:val="00AB225F"/>
    <w:rPr>
      <w:rFonts w:ascii="Times New Roman" w:hAnsi="Times New Roman" w:cs="Times New Roman"/>
      <w:b/>
      <w:bCs/>
      <w:color w:val="auto"/>
      <w:u w:val="single"/>
    </w:rPr>
  </w:style>
  <w:style w:type="character" w:styleId="Titredulivre">
    <w:name w:val="Book Title"/>
    <w:basedOn w:val="Policepardfaut"/>
    <w:uiPriority w:val="99"/>
    <w:qFormat/>
    <w:rsid w:val="00AB225F"/>
    <w:rPr>
      <w:rFonts w:ascii="Cambria" w:hAnsi="Cambria" w:cs="Cambria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99"/>
    <w:qFormat/>
    <w:rsid w:val="00AB225F"/>
    <w:pPr>
      <w:outlineLvl w:val="9"/>
    </w:pPr>
  </w:style>
  <w:style w:type="character" w:customStyle="1" w:styleId="nonmasqu">
    <w:name w:val="non masqué"/>
    <w:basedOn w:val="Policepardfaut1"/>
    <w:uiPriority w:val="99"/>
    <w:rsid w:val="00AB225F"/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des chapitres</vt:lpstr>
    </vt:vector>
  </TitlesOfParts>
  <Company>Lycée Saint Gabriel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des chapitres</dc:title>
  <dc:creator>Emmanuelle</dc:creator>
  <cp:lastModifiedBy>ESCRIVA Agnes</cp:lastModifiedBy>
  <cp:revision>5</cp:revision>
  <cp:lastPrinted>2013-02-05T10:40:00Z</cp:lastPrinted>
  <dcterms:created xsi:type="dcterms:W3CDTF">2021-09-26T15:56:00Z</dcterms:created>
  <dcterms:modified xsi:type="dcterms:W3CDTF">2022-11-14T18:18:00Z</dcterms:modified>
</cp:coreProperties>
</file>