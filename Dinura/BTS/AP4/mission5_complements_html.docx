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FB4" w:rsidRDefault="00D42607" w:rsidP="00005FB1">
      <w:pPr>
        <w:pStyle w:val="Titre"/>
      </w:pPr>
      <w:proofErr w:type="gramStart"/>
      <w:r>
        <w:t>compléments</w:t>
      </w:r>
      <w:proofErr w:type="gramEnd"/>
      <w:r>
        <w:t xml:space="preserve"> HTML</w:t>
      </w:r>
    </w:p>
    <w:p w:rsidR="00D42607" w:rsidRDefault="00D42607" w:rsidP="00D42607">
      <w:pPr>
        <w:pStyle w:val="Titre1"/>
        <w:rPr>
          <w:lang w:eastAsia="ar-SA" w:bidi="ar-SA"/>
        </w:rPr>
      </w:pPr>
      <w:proofErr w:type="gramStart"/>
      <w:r>
        <w:rPr>
          <w:lang w:eastAsia="ar-SA" w:bidi="ar-SA"/>
        </w:rPr>
        <w:t>les</w:t>
      </w:r>
      <w:proofErr w:type="gramEnd"/>
      <w:r>
        <w:rPr>
          <w:lang w:eastAsia="ar-SA" w:bidi="ar-SA"/>
        </w:rPr>
        <w:t xml:space="preserve"> tableaux en HTML</w:t>
      </w:r>
    </w:p>
    <w:p w:rsidR="00D6289D" w:rsidRDefault="00D6289D" w:rsidP="00D6289D">
      <w:r>
        <w:t>Comment créer des tableaux en HTML</w:t>
      </w:r>
      <w:r w:rsidR="00A776A4">
        <w:t>.</w:t>
      </w:r>
    </w:p>
    <w:p w:rsidR="00A776A4" w:rsidRDefault="00A776A4" w:rsidP="00D6289D"/>
    <w:p w:rsidR="00D6289D" w:rsidRDefault="00D6289D" w:rsidP="00D6289D">
      <w:pPr>
        <w:rPr>
          <w:rFonts w:ascii="ComicSansMS,Bold" w:hAnsi="ComicSansMS,Bold" w:cs="ComicSansMS,Bold"/>
          <w:b/>
          <w:bCs/>
        </w:rPr>
      </w:pPr>
      <w:r>
        <w:t xml:space="preserve">Le début d’un tableau est signalé par les balises </w:t>
      </w:r>
      <w:r>
        <w:rPr>
          <w:rFonts w:ascii="ComicSansMS,Bold" w:hAnsi="ComicSansMS,Bold" w:cs="ComicSansMS,Bold"/>
          <w:b/>
          <w:bCs/>
        </w:rPr>
        <w:t>&lt;TABLE&gt;</w:t>
      </w:r>
      <w:r>
        <w:t xml:space="preserve">… </w:t>
      </w:r>
      <w:r>
        <w:rPr>
          <w:rFonts w:ascii="ComicSansMS,Bold" w:hAnsi="ComicSansMS,Bold" w:cs="ComicSansMS,Bold"/>
          <w:b/>
          <w:bCs/>
        </w:rPr>
        <w:t>&lt;/TABLE&gt;.</w:t>
      </w:r>
    </w:p>
    <w:p w:rsidR="00D6289D" w:rsidRDefault="00D6289D" w:rsidP="00D6289D">
      <w:r>
        <w:t xml:space="preserve">L’attribut </w:t>
      </w:r>
      <w:r w:rsidRPr="00A776A4">
        <w:rPr>
          <w:b/>
        </w:rPr>
        <w:t>border</w:t>
      </w:r>
      <w:r>
        <w:t xml:space="preserve"> trace les bordures.</w:t>
      </w:r>
    </w:p>
    <w:p w:rsidR="00D6289D" w:rsidRDefault="00D6289D" w:rsidP="00D6289D">
      <w:r>
        <w:t xml:space="preserve">Le début d’une ligne dans un tableau est signalé par la balise </w:t>
      </w:r>
      <w:r>
        <w:rPr>
          <w:rFonts w:ascii="ComicSansMS,Bold" w:hAnsi="ComicSansMS,Bold" w:cs="ComicSansMS,Bold"/>
          <w:b/>
          <w:bCs/>
        </w:rPr>
        <w:t xml:space="preserve">&lt;TR&gt; </w:t>
      </w:r>
      <w:r>
        <w:t xml:space="preserve">(table </w:t>
      </w:r>
      <w:proofErr w:type="spellStart"/>
      <w:r>
        <w:t>row</w:t>
      </w:r>
      <w:proofErr w:type="spellEnd"/>
      <w:r>
        <w:t>).</w:t>
      </w:r>
    </w:p>
    <w:p w:rsidR="00D6289D" w:rsidRDefault="00D6289D" w:rsidP="00D6289D">
      <w:pPr>
        <w:rPr>
          <w:rFonts w:ascii="ComicSansMS,Bold" w:hAnsi="ComicSansMS,Bold" w:cs="ComicSansMS,Bold"/>
          <w:b/>
          <w:bCs/>
        </w:rPr>
      </w:pPr>
      <w:r>
        <w:t xml:space="preserve">A l’intérieur d’une ligne on peut placer un nombre quelconque de colonnes délimitées par les balises </w:t>
      </w:r>
      <w:r>
        <w:rPr>
          <w:rFonts w:ascii="ComicSansMS,Bold" w:hAnsi="ComicSansMS,Bold" w:cs="ComicSansMS,Bold"/>
          <w:b/>
          <w:bCs/>
        </w:rPr>
        <w:t>&lt;TD&gt;… &lt;/TD&gt;.</w:t>
      </w:r>
    </w:p>
    <w:p w:rsidR="00D6289D" w:rsidRPr="006B1088" w:rsidRDefault="00D6289D" w:rsidP="00D6289D">
      <w:pPr>
        <w:pStyle w:val="chapitre"/>
        <w:spacing w:after="0" w:line="240" w:lineRule="auto"/>
        <w:ind w:left="0"/>
        <w:jc w:val="left"/>
        <w:rPr>
          <w:sz w:val="28"/>
          <w:szCs w:val="28"/>
          <w:u w:val="single"/>
        </w:rPr>
      </w:pPr>
      <w:r w:rsidRPr="006B1088">
        <w:rPr>
          <w:sz w:val="28"/>
          <w:szCs w:val="28"/>
          <w:u w:val="single"/>
        </w:rPr>
        <w:t xml:space="preserve">Exemple : </w:t>
      </w:r>
    </w:p>
    <w:p w:rsidR="00D6289D" w:rsidRDefault="00D6289D" w:rsidP="00D6289D">
      <w:r>
        <w:t>On désire réaliser un tableau comportant 2 lignes et 2 colonnes</w:t>
      </w:r>
    </w:p>
    <w:p w:rsidR="00D6289D" w:rsidRDefault="00D6289D" w:rsidP="00D6289D">
      <w:pPr>
        <w:jc w:val="center"/>
      </w:pPr>
      <w:r>
        <w:rPr>
          <w:noProof/>
          <w:lang w:eastAsia="fr-FR" w:bidi="ar-SA"/>
        </w:rPr>
        <w:drawing>
          <wp:inline distT="0" distB="0" distL="0" distR="0">
            <wp:extent cx="2343150" cy="17049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89D" w:rsidRPr="006B1088" w:rsidRDefault="00D6289D" w:rsidP="00D6289D">
      <w:pPr>
        <w:jc w:val="center"/>
      </w:pPr>
      <w:r>
        <w:rPr>
          <w:noProof/>
          <w:lang w:eastAsia="fr-FR" w:bidi="ar-SA"/>
        </w:rPr>
        <w:drawing>
          <wp:inline distT="0" distB="0" distL="0" distR="0">
            <wp:extent cx="5486400" cy="282892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A4" w:rsidRDefault="00A776A4" w:rsidP="00A776A4">
      <w:pPr>
        <w:pStyle w:val="avous"/>
        <w:pBdr>
          <w:left w:val="none" w:sz="0" w:space="0" w:color="auto"/>
        </w:pBdr>
        <w:rPr>
          <w:rFonts w:asciiTheme="minorHAnsi" w:hAnsiTheme="minorHAnsi"/>
        </w:rPr>
      </w:pPr>
    </w:p>
    <w:p w:rsidR="00A776A4" w:rsidRPr="00A776A4" w:rsidRDefault="00A776A4" w:rsidP="00A776A4">
      <w:pPr>
        <w:pStyle w:val="chapitre"/>
        <w:spacing w:after="0" w:line="240" w:lineRule="auto"/>
        <w:ind w:left="0"/>
        <w:jc w:val="left"/>
        <w:rPr>
          <w:sz w:val="28"/>
          <w:szCs w:val="28"/>
          <w:u w:val="single"/>
        </w:rPr>
      </w:pPr>
      <w:r w:rsidRPr="00A776A4">
        <w:rPr>
          <w:sz w:val="28"/>
          <w:szCs w:val="28"/>
          <w:u w:val="single"/>
        </w:rPr>
        <w:t>TRAVAIL A FAIRE</w:t>
      </w:r>
    </w:p>
    <w:p w:rsidR="00D6289D" w:rsidRDefault="00D6289D" w:rsidP="00A776A4">
      <w:pPr>
        <w:pStyle w:val="avous"/>
        <w:numPr>
          <w:ilvl w:val="0"/>
          <w:numId w:val="16"/>
        </w:numPr>
        <w:pBdr>
          <w:left w:val="none" w:sz="0" w:space="0" w:color="auto"/>
        </w:pBdr>
        <w:rPr>
          <w:rFonts w:asciiTheme="minorHAnsi" w:hAnsiTheme="minorHAnsi"/>
        </w:rPr>
      </w:pPr>
      <w:r w:rsidRPr="002B7843">
        <w:rPr>
          <w:rFonts w:asciiTheme="minorHAnsi" w:hAnsiTheme="minorHAnsi"/>
        </w:rPr>
        <w:t>saisissez le code html ci-dessus et testez le résultat.</w:t>
      </w:r>
    </w:p>
    <w:p w:rsidR="00A776A4" w:rsidRPr="00A776A4" w:rsidRDefault="00A776A4" w:rsidP="00A776A4">
      <w:pPr>
        <w:pStyle w:val="avous"/>
        <w:numPr>
          <w:ilvl w:val="0"/>
          <w:numId w:val="16"/>
        </w:numPr>
        <w:pBdr>
          <w:left w:val="none" w:sz="0" w:space="0" w:color="auto"/>
        </w:pBd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Enregistrez votre travail dans votre répertoire personnel sur SIO1 sous le nom </w:t>
      </w:r>
      <w:proofErr w:type="gramStart"/>
      <w:r>
        <w:rPr>
          <w:rFonts w:asciiTheme="minorHAnsi" w:hAnsiTheme="minorHAnsi"/>
        </w:rPr>
        <w:t xml:space="preserve">de </w:t>
      </w:r>
      <w:r w:rsidRPr="00A776A4">
        <w:rPr>
          <w:rFonts w:asciiTheme="minorHAnsi" w:hAnsiTheme="minorHAnsi"/>
          <w:b/>
        </w:rPr>
        <w:t>exo_tableau_1.html</w:t>
      </w:r>
      <w:proofErr w:type="gramEnd"/>
    </w:p>
    <w:p w:rsidR="00D6289D" w:rsidRDefault="00D6289D" w:rsidP="00D6289D">
      <w:pPr>
        <w:rPr>
          <w:rFonts w:ascii="Comic Sans MS" w:eastAsia="Arial" w:hAnsi="Comic Sans MS"/>
          <w:sz w:val="36"/>
          <w:szCs w:val="24"/>
          <w:lang w:eastAsia="ar-SA"/>
        </w:rPr>
      </w:pPr>
      <w:r>
        <w:br w:type="page"/>
      </w:r>
    </w:p>
    <w:p w:rsidR="00D6289D" w:rsidRPr="00A776A4" w:rsidRDefault="00D6289D" w:rsidP="00D6289D">
      <w:pPr>
        <w:pStyle w:val="chapitre"/>
        <w:widowControl w:val="0"/>
        <w:spacing w:after="0" w:line="240" w:lineRule="auto"/>
        <w:ind w:left="0"/>
        <w:jc w:val="left"/>
        <w:rPr>
          <w:sz w:val="24"/>
        </w:rPr>
      </w:pPr>
      <w:proofErr w:type="gramStart"/>
      <w:r w:rsidRPr="00A776A4">
        <w:rPr>
          <w:sz w:val="24"/>
        </w:rPr>
        <w:lastRenderedPageBreak/>
        <w:t>remarque</w:t>
      </w:r>
      <w:proofErr w:type="gramEnd"/>
      <w:r w:rsidRPr="00A776A4">
        <w:rPr>
          <w:sz w:val="24"/>
        </w:rPr>
        <w:t xml:space="preserve"> 1</w:t>
      </w:r>
    </w:p>
    <w:p w:rsidR="00D6289D" w:rsidRDefault="00D6289D" w:rsidP="00D6289D">
      <w:r>
        <w:t>Pour insérer une légende au dessus du tableau, on utilise les balises &lt;CAPTION&gt; … &lt;/CAPTION&gt;.</w:t>
      </w:r>
    </w:p>
    <w:p w:rsidR="00D6289D" w:rsidRPr="002B7843" w:rsidRDefault="00D6289D" w:rsidP="00D6289D">
      <w:pPr>
        <w:pStyle w:val="avous"/>
        <w:numPr>
          <w:ilvl w:val="0"/>
          <w:numId w:val="15"/>
        </w:numPr>
        <w:pBdr>
          <w:left w:val="none" w:sz="0" w:space="0" w:color="auto"/>
        </w:pBdr>
        <w:rPr>
          <w:rFonts w:asciiTheme="minorHAnsi" w:hAnsiTheme="minorHAnsi"/>
        </w:rPr>
      </w:pPr>
      <w:r w:rsidRPr="002B7843">
        <w:rPr>
          <w:rFonts w:asciiTheme="minorHAnsi" w:hAnsiTheme="minorHAnsi"/>
        </w:rPr>
        <w:t>ajouter le code &lt;</w:t>
      </w:r>
      <w:proofErr w:type="spellStart"/>
      <w:r w:rsidRPr="002B7843">
        <w:rPr>
          <w:rFonts w:asciiTheme="minorHAnsi" w:hAnsiTheme="minorHAnsi"/>
        </w:rPr>
        <w:t>Caption</w:t>
      </w:r>
      <w:proofErr w:type="spellEnd"/>
      <w:r w:rsidRPr="002B7843">
        <w:rPr>
          <w:rFonts w:asciiTheme="minorHAnsi" w:hAnsiTheme="minorHAnsi"/>
        </w:rPr>
        <w:t>&gt;&lt;h4&gt;Tableau des prénoms&lt;/h4&gt;&lt;/</w:t>
      </w:r>
      <w:proofErr w:type="spellStart"/>
      <w:r w:rsidRPr="002B7843">
        <w:rPr>
          <w:rFonts w:asciiTheme="minorHAnsi" w:hAnsiTheme="minorHAnsi"/>
        </w:rPr>
        <w:t>caption</w:t>
      </w:r>
      <w:proofErr w:type="spellEnd"/>
      <w:r w:rsidRPr="002B7843">
        <w:rPr>
          <w:rFonts w:asciiTheme="minorHAnsi" w:hAnsiTheme="minorHAnsi"/>
        </w:rPr>
        <w:t>&gt; après la déclaration du tableau.</w:t>
      </w:r>
    </w:p>
    <w:p w:rsidR="00D6289D" w:rsidRPr="002B7843" w:rsidRDefault="00D6289D" w:rsidP="00D6289D">
      <w:pPr>
        <w:pStyle w:val="avous"/>
        <w:numPr>
          <w:ilvl w:val="0"/>
          <w:numId w:val="15"/>
        </w:numPr>
        <w:pBdr>
          <w:left w:val="none" w:sz="0" w:space="0" w:color="auto"/>
        </w:pBdr>
        <w:rPr>
          <w:rFonts w:asciiTheme="minorHAnsi" w:hAnsiTheme="minorHAnsi"/>
        </w:rPr>
      </w:pPr>
      <w:r w:rsidRPr="002B7843">
        <w:rPr>
          <w:rFonts w:asciiTheme="minorHAnsi" w:hAnsiTheme="minorHAnsi"/>
        </w:rPr>
        <w:t>visualisez le résultat.</w:t>
      </w:r>
    </w:p>
    <w:p w:rsidR="00D6289D" w:rsidRPr="00A776A4" w:rsidRDefault="00D6289D" w:rsidP="00D6289D">
      <w:pPr>
        <w:pStyle w:val="chapitre"/>
        <w:widowControl w:val="0"/>
        <w:spacing w:after="0" w:line="240" w:lineRule="auto"/>
        <w:ind w:left="0"/>
        <w:jc w:val="left"/>
        <w:rPr>
          <w:sz w:val="24"/>
        </w:rPr>
      </w:pPr>
      <w:proofErr w:type="gramStart"/>
      <w:r w:rsidRPr="00A776A4">
        <w:rPr>
          <w:sz w:val="24"/>
        </w:rPr>
        <w:t>remarque</w:t>
      </w:r>
      <w:proofErr w:type="gramEnd"/>
      <w:r w:rsidRPr="00A776A4">
        <w:rPr>
          <w:sz w:val="24"/>
        </w:rPr>
        <w:t xml:space="preserve"> 2</w:t>
      </w:r>
    </w:p>
    <w:p w:rsidR="00D6289D" w:rsidRDefault="00D6289D" w:rsidP="00D6289D">
      <w:r>
        <w:t xml:space="preserve">Pour insérer un espacement entre les cellules, on utilise l'attribut </w:t>
      </w:r>
      <w:proofErr w:type="spellStart"/>
      <w:r>
        <w:t>Cellpadding</w:t>
      </w:r>
      <w:proofErr w:type="spellEnd"/>
      <w:r>
        <w:t>"</w:t>
      </w:r>
    </w:p>
    <w:p w:rsidR="00D6289D" w:rsidRPr="002B7843" w:rsidRDefault="00D6289D" w:rsidP="00D6289D">
      <w:pPr>
        <w:pStyle w:val="avous"/>
        <w:numPr>
          <w:ilvl w:val="0"/>
          <w:numId w:val="15"/>
        </w:numPr>
        <w:pBdr>
          <w:left w:val="none" w:sz="0" w:space="0" w:color="auto"/>
        </w:pBdr>
        <w:rPr>
          <w:rFonts w:asciiTheme="minorHAnsi" w:hAnsiTheme="minorHAnsi"/>
        </w:rPr>
      </w:pPr>
      <w:r w:rsidRPr="002B7843">
        <w:rPr>
          <w:rFonts w:asciiTheme="minorHAnsi" w:hAnsiTheme="minorHAnsi"/>
        </w:rPr>
        <w:t>modifiez le code de la balise table :</w:t>
      </w:r>
    </w:p>
    <w:p w:rsidR="00D6289D" w:rsidRPr="00C421B7" w:rsidRDefault="00D6289D" w:rsidP="00D6289D">
      <w:pPr>
        <w:pStyle w:val="avous"/>
        <w:widowControl w:val="0"/>
        <w:pBdr>
          <w:left w:val="none" w:sz="0" w:space="0" w:color="auto"/>
        </w:pBdr>
        <w:rPr>
          <w:lang w:val="en-GB"/>
        </w:rPr>
      </w:pPr>
      <w:r w:rsidRPr="00C421B7">
        <w:rPr>
          <w:lang w:val="en-GB"/>
        </w:rPr>
        <w:t xml:space="preserve">                        &lt;table align="</w:t>
      </w:r>
      <w:proofErr w:type="spellStart"/>
      <w:r w:rsidRPr="00C421B7">
        <w:rPr>
          <w:lang w:val="en-GB"/>
        </w:rPr>
        <w:t>center</w:t>
      </w:r>
      <w:proofErr w:type="spellEnd"/>
      <w:r w:rsidRPr="00C421B7">
        <w:rPr>
          <w:lang w:val="en-GB"/>
        </w:rPr>
        <w:t xml:space="preserve">" </w:t>
      </w:r>
      <w:proofErr w:type="spellStart"/>
      <w:r w:rsidRPr="00C421B7">
        <w:rPr>
          <w:lang w:val="en-GB"/>
        </w:rPr>
        <w:t>cellpadding</w:t>
      </w:r>
      <w:proofErr w:type="spellEnd"/>
      <w:r w:rsidRPr="00C421B7">
        <w:rPr>
          <w:lang w:val="en-GB"/>
        </w:rPr>
        <w:t>="10" border = "2"&gt;</w:t>
      </w:r>
    </w:p>
    <w:p w:rsidR="00D6289D" w:rsidRPr="002B7843" w:rsidRDefault="00D6289D" w:rsidP="00D6289D">
      <w:pPr>
        <w:pStyle w:val="avous"/>
        <w:numPr>
          <w:ilvl w:val="0"/>
          <w:numId w:val="15"/>
        </w:numPr>
        <w:pBdr>
          <w:left w:val="none" w:sz="0" w:space="0" w:color="auto"/>
        </w:pBdr>
        <w:rPr>
          <w:rFonts w:asciiTheme="minorHAnsi" w:hAnsiTheme="minorHAnsi"/>
        </w:rPr>
      </w:pPr>
      <w:r w:rsidRPr="002B7843">
        <w:rPr>
          <w:rFonts w:asciiTheme="minorHAnsi" w:hAnsiTheme="minorHAnsi"/>
        </w:rPr>
        <w:t>visualisez le résultat.</w:t>
      </w:r>
    </w:p>
    <w:p w:rsidR="00D6289D" w:rsidRPr="00A776A4" w:rsidRDefault="00D6289D" w:rsidP="00A776A4">
      <w:pPr>
        <w:pStyle w:val="chapitre"/>
        <w:spacing w:after="0" w:line="240" w:lineRule="auto"/>
        <w:ind w:left="0"/>
        <w:jc w:val="left"/>
        <w:rPr>
          <w:sz w:val="28"/>
          <w:szCs w:val="28"/>
          <w:u w:val="single"/>
        </w:rPr>
      </w:pPr>
      <w:proofErr w:type="gramStart"/>
      <w:r w:rsidRPr="00A776A4">
        <w:rPr>
          <w:sz w:val="28"/>
          <w:szCs w:val="28"/>
          <w:u w:val="single"/>
        </w:rPr>
        <w:t>travail</w:t>
      </w:r>
      <w:proofErr w:type="gramEnd"/>
      <w:r w:rsidRPr="00A776A4">
        <w:rPr>
          <w:sz w:val="28"/>
          <w:szCs w:val="28"/>
          <w:u w:val="single"/>
        </w:rPr>
        <w:t xml:space="preserve"> à faire</w:t>
      </w:r>
    </w:p>
    <w:p w:rsidR="00A776A4" w:rsidRDefault="00A776A4" w:rsidP="00D6289D"/>
    <w:p w:rsidR="00D6289D" w:rsidRDefault="00D6289D" w:rsidP="00D6289D">
      <w:r>
        <w:t>Créer le fichier HTML (</w:t>
      </w:r>
      <w:r w:rsidR="00A776A4">
        <w:rPr>
          <w:rFonts w:ascii="ComicSansMS,Bold" w:hAnsi="ComicSansMS,Bold" w:cs="ComicSansMS,Bold"/>
          <w:b/>
          <w:bCs/>
        </w:rPr>
        <w:t>SIO</w:t>
      </w:r>
      <w:r>
        <w:rPr>
          <w:rFonts w:ascii="ComicSansMS,Bold" w:hAnsi="ComicSansMS,Bold" w:cs="ComicSansMS,Bold"/>
          <w:b/>
          <w:bCs/>
        </w:rPr>
        <w:t>.HTML</w:t>
      </w:r>
      <w:r>
        <w:t>) permettant d’obtenir l’image suivante :</w:t>
      </w:r>
    </w:p>
    <w:p w:rsidR="00FD77FF" w:rsidRDefault="00FD77FF" w:rsidP="00D6289D">
      <w:pPr>
        <w:rPr>
          <w:sz w:val="20"/>
          <w:szCs w:val="20"/>
        </w:rPr>
      </w:pPr>
    </w:p>
    <w:p w:rsidR="00D6289D" w:rsidRPr="009C647B" w:rsidRDefault="00FD77FF" w:rsidP="00D6289D">
      <w:pPr>
        <w:rPr>
          <w:u w:val="single"/>
        </w:rPr>
      </w:pPr>
      <w:r>
        <w:rPr>
          <w:noProof/>
          <w:u w:val="single"/>
          <w:lang w:eastAsia="fr-FR" w:bidi="ar-SA"/>
        </w:rPr>
        <w:drawing>
          <wp:inline distT="0" distB="0" distL="0" distR="0">
            <wp:extent cx="5753100" cy="2457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89D" w:rsidRPr="009C647B">
        <w:rPr>
          <w:u w:val="single"/>
        </w:rPr>
        <w:t>Caractéristiques du document</w:t>
      </w:r>
    </w:p>
    <w:p w:rsidR="00D6289D" w:rsidRDefault="00D6289D" w:rsidP="00D6289D">
      <w:r>
        <w:t>Taille du premier titre H2</w:t>
      </w:r>
    </w:p>
    <w:p w:rsidR="00D6289D" w:rsidRDefault="00D6289D" w:rsidP="00D6289D">
      <w:r>
        <w:t>Bordure simple</w:t>
      </w:r>
    </w:p>
    <w:p w:rsidR="00D6289D" w:rsidRDefault="00D6289D" w:rsidP="00D6289D">
      <w:r>
        <w:t>Taille du second titre H3</w:t>
      </w:r>
    </w:p>
    <w:p w:rsidR="00D6289D" w:rsidRDefault="00D6289D" w:rsidP="00D6289D">
      <w:r>
        <w:t>Bordure simple</w:t>
      </w:r>
    </w:p>
    <w:p w:rsidR="00D6289D" w:rsidRDefault="00D6289D" w:rsidP="00D6289D">
      <w:r>
        <w:t>Le tableau contient :</w:t>
      </w:r>
    </w:p>
    <w:p w:rsidR="00D6289D" w:rsidRDefault="00D6289D" w:rsidP="00D6289D">
      <w:pPr>
        <w:ind w:left="708"/>
      </w:pPr>
      <w:proofErr w:type="gramStart"/>
      <w:r>
        <w:rPr>
          <w:rFonts w:ascii="CourierNew" w:hAnsi="CourierNew" w:cs="CourierNew"/>
        </w:rPr>
        <w:t>o</w:t>
      </w:r>
      <w:proofErr w:type="gramEnd"/>
      <w:r>
        <w:rPr>
          <w:rFonts w:ascii="CourierNew" w:hAnsi="CourierNew" w:cs="CourierNew"/>
        </w:rPr>
        <w:t xml:space="preserve"> </w:t>
      </w:r>
      <w:r>
        <w:t>4 lignes et 4 colonnes,</w:t>
      </w:r>
    </w:p>
    <w:p w:rsidR="00D6289D" w:rsidRDefault="00D6289D" w:rsidP="00D6289D">
      <w:pPr>
        <w:ind w:left="708"/>
      </w:pPr>
      <w:proofErr w:type="gramStart"/>
      <w:r>
        <w:rPr>
          <w:rFonts w:ascii="CourierNew" w:hAnsi="CourierNew" w:cs="CourierNew"/>
        </w:rPr>
        <w:t>o</w:t>
      </w:r>
      <w:proofErr w:type="gramEnd"/>
      <w:r>
        <w:rPr>
          <w:rFonts w:ascii="CourierNew" w:hAnsi="CourierNew" w:cs="CourierNew"/>
        </w:rPr>
        <w:t xml:space="preserve"> </w:t>
      </w:r>
      <w:r>
        <w:t>Il sera centré,</w:t>
      </w:r>
    </w:p>
    <w:p w:rsidR="00D6289D" w:rsidRDefault="00D6289D" w:rsidP="00D6289D">
      <w:pPr>
        <w:ind w:left="708"/>
      </w:pPr>
      <w:proofErr w:type="gramStart"/>
      <w:r>
        <w:rPr>
          <w:rFonts w:ascii="CourierNew" w:hAnsi="CourierNew" w:cs="CourierNew"/>
        </w:rPr>
        <w:t>o</w:t>
      </w:r>
      <w:proofErr w:type="gramEnd"/>
      <w:r>
        <w:rPr>
          <w:rFonts w:ascii="CourierNew" w:hAnsi="CourierNew" w:cs="CourierNew"/>
        </w:rPr>
        <w:t xml:space="preserve"> </w:t>
      </w:r>
      <w:r>
        <w:t>espacement entre les cellules 15,</w:t>
      </w:r>
    </w:p>
    <w:p w:rsidR="00D6289D" w:rsidRDefault="00D6289D" w:rsidP="00D6289D">
      <w:pPr>
        <w:ind w:left="708"/>
      </w:pPr>
      <w:proofErr w:type="gramStart"/>
      <w:r>
        <w:rPr>
          <w:rFonts w:ascii="CourierNew" w:hAnsi="CourierNew" w:cs="CourierNew"/>
        </w:rPr>
        <w:t>o</w:t>
      </w:r>
      <w:proofErr w:type="gramEnd"/>
      <w:r>
        <w:rPr>
          <w:rFonts w:ascii="CourierNew" w:hAnsi="CourierNew" w:cs="CourierNew"/>
        </w:rPr>
        <w:t xml:space="preserve"> </w:t>
      </w:r>
      <w:r>
        <w:t>largeur des bordures 2,</w:t>
      </w:r>
    </w:p>
    <w:p w:rsidR="00D6289D" w:rsidRDefault="00D6289D" w:rsidP="00D6289D">
      <w:pPr>
        <w:ind w:left="708"/>
        <w:rPr>
          <w:sz w:val="20"/>
          <w:szCs w:val="20"/>
        </w:rPr>
      </w:pPr>
      <w:proofErr w:type="gramStart"/>
      <w:r>
        <w:rPr>
          <w:rFonts w:ascii="CourierNew" w:hAnsi="CourierNew" w:cs="CourierNew"/>
        </w:rPr>
        <w:t>o</w:t>
      </w:r>
      <w:proofErr w:type="gramEnd"/>
      <w:r>
        <w:rPr>
          <w:rFonts w:ascii="CourierNew" w:hAnsi="CourierNew" w:cs="CourierNew"/>
        </w:rPr>
        <w:t xml:space="preserve"> </w:t>
      </w:r>
      <w:r>
        <w:t>titre du tableau en caractère gras.</w:t>
      </w:r>
    </w:p>
    <w:p w:rsidR="00D42607" w:rsidRDefault="00D42607" w:rsidP="00D42607">
      <w:pPr>
        <w:rPr>
          <w:lang w:eastAsia="ar-SA" w:bidi="ar-SA"/>
        </w:rPr>
      </w:pPr>
    </w:p>
    <w:p w:rsidR="00035184" w:rsidRDefault="00035184" w:rsidP="00D42607">
      <w:pPr>
        <w:rPr>
          <w:lang w:eastAsia="ar-SA" w:bidi="ar-SA"/>
        </w:rPr>
      </w:pPr>
      <w:r>
        <w:rPr>
          <w:lang w:eastAsia="ar-SA" w:bidi="ar-SA"/>
        </w:rPr>
        <w:t>Vous trouverez toutes les ressources utiles sur Internet.</w:t>
      </w:r>
    </w:p>
    <w:p w:rsidR="00035184" w:rsidRDefault="006B6DA3" w:rsidP="00D42607">
      <w:pPr>
        <w:rPr>
          <w:lang w:eastAsia="ar-SA" w:bidi="ar-SA"/>
        </w:rPr>
      </w:pPr>
      <w:r>
        <w:rPr>
          <w:lang w:eastAsia="ar-SA" w:bidi="ar-SA"/>
        </w:rPr>
        <w:t xml:space="preserve"> </w:t>
      </w:r>
      <w:proofErr w:type="gramStart"/>
      <w:r>
        <w:rPr>
          <w:lang w:eastAsia="ar-SA" w:bidi="ar-SA"/>
        </w:rPr>
        <w:t>en</w:t>
      </w:r>
      <w:proofErr w:type="gramEnd"/>
      <w:r>
        <w:rPr>
          <w:lang w:eastAsia="ar-SA" w:bidi="ar-SA"/>
        </w:rPr>
        <w:t xml:space="preserve"> particulier ici :</w:t>
      </w:r>
    </w:p>
    <w:p w:rsidR="006B6DA3" w:rsidRDefault="0044411B" w:rsidP="00D42607">
      <w:hyperlink r:id="rId11" w:history="1">
        <w:r w:rsidR="006B6DA3" w:rsidRPr="006B6DA3">
          <w:rPr>
            <w:color w:val="0000FF"/>
            <w:u w:val="single"/>
          </w:rPr>
          <w:t>http://cyberzoide.developpez.com/html/table.php3</w:t>
        </w:r>
      </w:hyperlink>
    </w:p>
    <w:p w:rsidR="006B6DA3" w:rsidRDefault="006B6DA3" w:rsidP="00D42607"/>
    <w:p w:rsidR="006B6DA3" w:rsidRDefault="006B6DA3" w:rsidP="00D42607">
      <w:proofErr w:type="gramStart"/>
      <w:r>
        <w:t>ou</w:t>
      </w:r>
      <w:proofErr w:type="gramEnd"/>
    </w:p>
    <w:p w:rsidR="006B6DA3" w:rsidRDefault="0044411B" w:rsidP="00D42607">
      <w:hyperlink r:id="rId12" w:anchor="ss_part_1" w:history="1">
        <w:r w:rsidR="006B6DA3" w:rsidRPr="006B6DA3">
          <w:rPr>
            <w:color w:val="0000FF"/>
            <w:u w:val="single"/>
          </w:rPr>
          <w:t>http://www.siteduzero.com/tutoriel-3-13584-les-tableaux.html#ss_part_1</w:t>
        </w:r>
      </w:hyperlink>
    </w:p>
    <w:p w:rsidR="00306DEA" w:rsidRDefault="00306DEA" w:rsidP="00D42607"/>
    <w:p w:rsidR="00306DEA" w:rsidRPr="00306DEA" w:rsidRDefault="00306DEA" w:rsidP="00306DEA">
      <w:pPr>
        <w:pStyle w:val="avous"/>
        <w:pBdr>
          <w:left w:val="none" w:sz="0" w:space="0" w:color="auto"/>
        </w:pBdr>
        <w:rPr>
          <w:rFonts w:asciiTheme="minorHAnsi" w:hAnsiTheme="minorHAnsi"/>
          <w:b/>
        </w:rPr>
      </w:pPr>
      <w:r w:rsidRPr="00306DEA">
        <w:rPr>
          <w:rFonts w:asciiTheme="minorHAnsi" w:hAnsiTheme="minorHAnsi"/>
          <w:b/>
        </w:rPr>
        <w:t xml:space="preserve">Enregistrez votre travail dans votre répertoire personnel sur SIO1 sous le nom de </w:t>
      </w:r>
      <w:r>
        <w:rPr>
          <w:rFonts w:asciiTheme="minorHAnsi" w:hAnsiTheme="minorHAnsi"/>
          <w:b/>
        </w:rPr>
        <w:t>tableau_coeff</w:t>
      </w:r>
      <w:r w:rsidRPr="00306DEA">
        <w:rPr>
          <w:rFonts w:asciiTheme="minorHAnsi" w:hAnsiTheme="minorHAnsi"/>
          <w:b/>
        </w:rPr>
        <w:t>.html</w:t>
      </w:r>
    </w:p>
    <w:p w:rsidR="006B6DA3" w:rsidRDefault="006B6DA3" w:rsidP="006B6DA3">
      <w:pPr>
        <w:pStyle w:val="Titre1"/>
        <w:rPr>
          <w:lang w:eastAsia="ar-SA" w:bidi="ar-SA"/>
        </w:rPr>
      </w:pPr>
      <w:proofErr w:type="gramStart"/>
      <w:r>
        <w:rPr>
          <w:lang w:eastAsia="ar-SA" w:bidi="ar-SA"/>
        </w:rPr>
        <w:lastRenderedPageBreak/>
        <w:t>les</w:t>
      </w:r>
      <w:proofErr w:type="gramEnd"/>
      <w:r>
        <w:rPr>
          <w:lang w:eastAsia="ar-SA" w:bidi="ar-SA"/>
        </w:rPr>
        <w:t xml:space="preserve"> formulaires en HTML</w:t>
      </w:r>
    </w:p>
    <w:p w:rsidR="006B6DA3" w:rsidRDefault="006B6DA3" w:rsidP="006B6DA3">
      <w:pPr>
        <w:rPr>
          <w:lang w:eastAsia="ar-SA" w:bidi="ar-SA"/>
        </w:rPr>
      </w:pPr>
      <w:r>
        <w:rPr>
          <w:lang w:eastAsia="ar-SA" w:bidi="ar-SA"/>
        </w:rPr>
        <w:t>Pour l'instant, nous ne traitons que la partie formulaire sans notion de récupération et passage des variables.</w:t>
      </w:r>
    </w:p>
    <w:p w:rsidR="00CB3608" w:rsidRDefault="00CB3608" w:rsidP="00CB3608">
      <w:pPr>
        <w:pStyle w:val="Titre2"/>
        <w:rPr>
          <w:lang w:eastAsia="ar-SA" w:bidi="ar-SA"/>
        </w:rPr>
      </w:pPr>
      <w:proofErr w:type="gramStart"/>
      <w:r>
        <w:rPr>
          <w:lang w:eastAsia="ar-SA" w:bidi="ar-SA"/>
        </w:rPr>
        <w:t>création</w:t>
      </w:r>
      <w:proofErr w:type="gramEnd"/>
      <w:r>
        <w:rPr>
          <w:lang w:eastAsia="ar-SA" w:bidi="ar-SA"/>
        </w:rPr>
        <w:t xml:space="preserve"> d'un formulaire</w:t>
      </w:r>
    </w:p>
    <w:p w:rsidR="006B6DA3" w:rsidRDefault="006E1C0F" w:rsidP="006B6DA3">
      <w:pPr>
        <w:rPr>
          <w:lang w:eastAsia="ar-SA" w:bidi="ar-SA"/>
        </w:rPr>
      </w:pPr>
      <w:proofErr w:type="gramStart"/>
      <w:r>
        <w:rPr>
          <w:lang w:eastAsia="ar-SA" w:bidi="ar-SA"/>
        </w:rPr>
        <w:t>utilisez</w:t>
      </w:r>
      <w:proofErr w:type="gramEnd"/>
      <w:r>
        <w:rPr>
          <w:lang w:eastAsia="ar-SA" w:bidi="ar-SA"/>
        </w:rPr>
        <w:t xml:space="preserve"> le lien suivant </w:t>
      </w:r>
    </w:p>
    <w:p w:rsidR="006B6DA3" w:rsidRDefault="0044411B" w:rsidP="006B6DA3">
      <w:hyperlink r:id="rId13" w:history="1">
        <w:r w:rsidR="006B6DA3" w:rsidRPr="006B6DA3">
          <w:rPr>
            <w:color w:val="0000FF"/>
            <w:u w:val="single"/>
          </w:rPr>
          <w:t>http://www.siteduzero.com/tutoriel-3-13596-les-formulaires.html</w:t>
        </w:r>
      </w:hyperlink>
    </w:p>
    <w:p w:rsidR="006B6DA3" w:rsidRDefault="006E1C0F" w:rsidP="006B6DA3">
      <w:proofErr w:type="gramStart"/>
      <w:r>
        <w:t>pour</w:t>
      </w:r>
      <w:proofErr w:type="gramEnd"/>
      <w:r>
        <w:t xml:space="preserve"> ré</w:t>
      </w:r>
      <w:r w:rsidR="006B6DA3">
        <w:t>alise</w:t>
      </w:r>
      <w:r>
        <w:t>r</w:t>
      </w:r>
      <w:r w:rsidR="006B6DA3">
        <w:t xml:space="preserve"> le formulaire suivant :</w:t>
      </w:r>
      <w:r w:rsidR="00CB3608">
        <w:t xml:space="preserve"> (la mise en forme sera faite dans un second temps)</w:t>
      </w:r>
    </w:p>
    <w:p w:rsidR="006B6DA3" w:rsidRDefault="006B6DA3" w:rsidP="006B6DA3">
      <w:pPr>
        <w:rPr>
          <w:lang w:eastAsia="ar-SA" w:bidi="ar-SA"/>
        </w:rPr>
      </w:pPr>
    </w:p>
    <w:p w:rsidR="006E1C0F" w:rsidRDefault="006E1C0F" w:rsidP="006E1C0F">
      <w:pPr>
        <w:jc w:val="center"/>
        <w:rPr>
          <w:lang w:eastAsia="ar-SA" w:bidi="ar-SA"/>
        </w:rPr>
      </w:pPr>
      <w:r w:rsidRPr="006E1C0F">
        <w:rPr>
          <w:noProof/>
          <w:bdr w:val="single" w:sz="4" w:space="0" w:color="auto"/>
          <w:lang w:eastAsia="fr-FR" w:bidi="ar-SA"/>
        </w:rPr>
        <w:drawing>
          <wp:inline distT="0" distB="0" distL="0" distR="0">
            <wp:extent cx="4972050" cy="48672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FF" w:rsidRDefault="00F212FF" w:rsidP="006E1C0F">
      <w:pPr>
        <w:rPr>
          <w:lang w:eastAsia="ar-SA" w:bidi="ar-SA"/>
        </w:rPr>
      </w:pPr>
    </w:p>
    <w:p w:rsidR="006E1C0F" w:rsidRDefault="006E1C0F" w:rsidP="006E1C0F">
      <w:pPr>
        <w:rPr>
          <w:lang w:eastAsia="ar-SA" w:bidi="ar-SA"/>
        </w:rPr>
      </w:pPr>
      <w:proofErr w:type="gramStart"/>
      <w:r>
        <w:rPr>
          <w:lang w:eastAsia="ar-SA" w:bidi="ar-SA"/>
        </w:rPr>
        <w:t>procédez</w:t>
      </w:r>
      <w:proofErr w:type="gramEnd"/>
      <w:r>
        <w:rPr>
          <w:lang w:eastAsia="ar-SA" w:bidi="ar-SA"/>
        </w:rPr>
        <w:t xml:space="preserve"> avec méthode : </w:t>
      </w:r>
    </w:p>
    <w:p w:rsidR="006E1C0F" w:rsidRDefault="006E1C0F" w:rsidP="006E1C0F">
      <w:pPr>
        <w:pStyle w:val="Paragraphedeliste"/>
        <w:numPr>
          <w:ilvl w:val="0"/>
          <w:numId w:val="17"/>
        </w:numPr>
        <w:rPr>
          <w:lang w:eastAsia="ar-SA" w:bidi="ar-SA"/>
        </w:rPr>
      </w:pPr>
      <w:r>
        <w:rPr>
          <w:lang w:eastAsia="ar-SA" w:bidi="ar-SA"/>
        </w:rPr>
        <w:t>commencez par l'en tête</w:t>
      </w:r>
    </w:p>
    <w:p w:rsidR="006E1C0F" w:rsidRDefault="006E1C0F" w:rsidP="006E1C0F">
      <w:pPr>
        <w:pStyle w:val="Paragraphedeliste"/>
        <w:numPr>
          <w:ilvl w:val="0"/>
          <w:numId w:val="17"/>
        </w:numPr>
        <w:rPr>
          <w:lang w:eastAsia="ar-SA" w:bidi="ar-SA"/>
        </w:rPr>
      </w:pPr>
      <w:r>
        <w:rPr>
          <w:lang w:eastAsia="ar-SA" w:bidi="ar-SA"/>
        </w:rPr>
        <w:t xml:space="preserve">construisez chaque élément du formulaire : </w:t>
      </w:r>
    </w:p>
    <w:p w:rsidR="006E1C0F" w:rsidRDefault="006E1C0F" w:rsidP="006E1C0F">
      <w:pPr>
        <w:pStyle w:val="Paragraphedeliste"/>
        <w:numPr>
          <w:ilvl w:val="1"/>
          <w:numId w:val="17"/>
        </w:numPr>
        <w:rPr>
          <w:lang w:eastAsia="ar-SA" w:bidi="ar-SA"/>
        </w:rPr>
      </w:pPr>
      <w:r>
        <w:rPr>
          <w:lang w:eastAsia="ar-SA" w:bidi="ar-SA"/>
        </w:rPr>
        <w:t>les 2 zones de texte – testez</w:t>
      </w:r>
    </w:p>
    <w:p w:rsidR="006E1C0F" w:rsidRDefault="006E1C0F" w:rsidP="006E1C0F">
      <w:pPr>
        <w:pStyle w:val="Paragraphedeliste"/>
        <w:numPr>
          <w:ilvl w:val="1"/>
          <w:numId w:val="17"/>
        </w:numPr>
        <w:rPr>
          <w:lang w:eastAsia="ar-SA" w:bidi="ar-SA"/>
        </w:rPr>
      </w:pPr>
      <w:r>
        <w:rPr>
          <w:lang w:eastAsia="ar-SA" w:bidi="ar-SA"/>
        </w:rPr>
        <w:t>les cases à cocher – testez</w:t>
      </w:r>
    </w:p>
    <w:p w:rsidR="006E1C0F" w:rsidRDefault="006E1C0F" w:rsidP="006E1C0F">
      <w:pPr>
        <w:pStyle w:val="Paragraphedeliste"/>
        <w:numPr>
          <w:ilvl w:val="1"/>
          <w:numId w:val="17"/>
        </w:numPr>
        <w:rPr>
          <w:lang w:eastAsia="ar-SA" w:bidi="ar-SA"/>
        </w:rPr>
      </w:pPr>
      <w:r>
        <w:rPr>
          <w:lang w:eastAsia="ar-SA" w:bidi="ar-SA"/>
        </w:rPr>
        <w:t>les bouton</w:t>
      </w:r>
      <w:r w:rsidR="00F212FF">
        <w:rPr>
          <w:lang w:eastAsia="ar-SA" w:bidi="ar-SA"/>
        </w:rPr>
        <w:t>s</w:t>
      </w:r>
      <w:bookmarkStart w:id="0" w:name="_GoBack"/>
      <w:bookmarkEnd w:id="0"/>
      <w:r>
        <w:rPr>
          <w:lang w:eastAsia="ar-SA" w:bidi="ar-SA"/>
        </w:rPr>
        <w:t xml:space="preserve"> radio – testez</w:t>
      </w:r>
    </w:p>
    <w:p w:rsidR="006E1C0F" w:rsidRDefault="006E1C0F" w:rsidP="006E1C0F">
      <w:pPr>
        <w:pStyle w:val="Paragraphedeliste"/>
        <w:numPr>
          <w:ilvl w:val="1"/>
          <w:numId w:val="17"/>
        </w:numPr>
        <w:rPr>
          <w:lang w:eastAsia="ar-SA" w:bidi="ar-SA"/>
        </w:rPr>
      </w:pPr>
      <w:r>
        <w:rPr>
          <w:lang w:eastAsia="ar-SA" w:bidi="ar-SA"/>
        </w:rPr>
        <w:t>la liste déroulante de seconde langue (Espagnol, Allemand, Aucune) – testez</w:t>
      </w:r>
    </w:p>
    <w:p w:rsidR="006E1C0F" w:rsidRDefault="006E1C0F" w:rsidP="006E1C0F">
      <w:pPr>
        <w:pStyle w:val="Paragraphedeliste"/>
        <w:numPr>
          <w:ilvl w:val="1"/>
          <w:numId w:val="17"/>
        </w:numPr>
        <w:rPr>
          <w:lang w:eastAsia="ar-SA" w:bidi="ar-SA"/>
        </w:rPr>
      </w:pPr>
      <w:r>
        <w:rPr>
          <w:lang w:eastAsia="ar-SA" w:bidi="ar-SA"/>
        </w:rPr>
        <w:t>la zone</w:t>
      </w:r>
      <w:r w:rsidR="00F212FF">
        <w:rPr>
          <w:lang w:eastAsia="ar-SA" w:bidi="ar-SA"/>
        </w:rPr>
        <w:t xml:space="preserve"> d</w:t>
      </w:r>
      <w:r>
        <w:rPr>
          <w:lang w:eastAsia="ar-SA" w:bidi="ar-SA"/>
        </w:rPr>
        <w:t>e texte libre – testez</w:t>
      </w:r>
    </w:p>
    <w:p w:rsidR="00306DEA" w:rsidRDefault="00306DEA" w:rsidP="00306DEA">
      <w:pPr>
        <w:rPr>
          <w:lang w:eastAsia="ar-SA" w:bidi="ar-SA"/>
        </w:rPr>
      </w:pPr>
    </w:p>
    <w:p w:rsidR="00306DEA" w:rsidRPr="00306DEA" w:rsidRDefault="00306DEA" w:rsidP="00306DEA">
      <w:pPr>
        <w:pStyle w:val="avous"/>
        <w:pBdr>
          <w:left w:val="none" w:sz="0" w:space="0" w:color="auto"/>
        </w:pBdr>
        <w:rPr>
          <w:rFonts w:asciiTheme="minorHAnsi" w:hAnsiTheme="minorHAnsi"/>
          <w:b/>
        </w:rPr>
      </w:pPr>
      <w:r w:rsidRPr="00306DEA">
        <w:rPr>
          <w:rFonts w:asciiTheme="minorHAnsi" w:hAnsiTheme="minorHAnsi"/>
          <w:b/>
        </w:rPr>
        <w:t xml:space="preserve">Enregistrez votre travail dans votre répertoire personnel sur SIO1 sous le nom de </w:t>
      </w:r>
      <w:r>
        <w:rPr>
          <w:rFonts w:asciiTheme="minorHAnsi" w:hAnsiTheme="minorHAnsi"/>
          <w:b/>
        </w:rPr>
        <w:t>formulaire_brut</w:t>
      </w:r>
      <w:r w:rsidRPr="00306DEA">
        <w:rPr>
          <w:rFonts w:asciiTheme="minorHAnsi" w:hAnsiTheme="minorHAnsi"/>
          <w:b/>
        </w:rPr>
        <w:t>.html</w:t>
      </w:r>
    </w:p>
    <w:p w:rsidR="00306DEA" w:rsidRDefault="00306DEA">
      <w:pPr>
        <w:rPr>
          <w:rFonts w:ascii="Cambria" w:hAnsi="Cambria"/>
          <w:sz w:val="28"/>
          <w:szCs w:val="28"/>
          <w:lang w:eastAsia="ar-SA" w:bidi="ar-SA"/>
        </w:rPr>
      </w:pPr>
      <w:r>
        <w:rPr>
          <w:lang w:eastAsia="ar-SA" w:bidi="ar-SA"/>
        </w:rPr>
        <w:br w:type="page"/>
      </w:r>
    </w:p>
    <w:p w:rsidR="006E1C0F" w:rsidRDefault="00306DEA" w:rsidP="00306DEA">
      <w:pPr>
        <w:pStyle w:val="Titre2"/>
        <w:rPr>
          <w:lang w:eastAsia="ar-SA" w:bidi="ar-SA"/>
        </w:rPr>
      </w:pPr>
      <w:proofErr w:type="gramStart"/>
      <w:r>
        <w:rPr>
          <w:lang w:eastAsia="ar-SA" w:bidi="ar-SA"/>
        </w:rPr>
        <w:lastRenderedPageBreak/>
        <w:t>amélioration</w:t>
      </w:r>
      <w:proofErr w:type="gramEnd"/>
      <w:r>
        <w:rPr>
          <w:lang w:eastAsia="ar-SA" w:bidi="ar-SA"/>
        </w:rPr>
        <w:t xml:space="preserve"> de la présentation</w:t>
      </w:r>
    </w:p>
    <w:p w:rsidR="00306DEA" w:rsidRDefault="00306DEA" w:rsidP="00306DEA">
      <w:r>
        <w:t xml:space="preserve">En utilisant le tutoriel </w:t>
      </w:r>
    </w:p>
    <w:p w:rsidR="00306DEA" w:rsidRDefault="0044411B" w:rsidP="00306DEA">
      <w:hyperlink r:id="rId15" w:history="1">
        <w:r w:rsidR="00306DEA" w:rsidRPr="00306DEA">
          <w:rPr>
            <w:color w:val="0000FF"/>
            <w:u w:val="single"/>
          </w:rPr>
          <w:t>http://www.siteduzero.com/tutoriel-3-33971-aligner-ses-formulaires-sans-tableaux.html</w:t>
        </w:r>
      </w:hyperlink>
    </w:p>
    <w:p w:rsidR="00306DEA" w:rsidRDefault="00306DEA" w:rsidP="00306DEA">
      <w:proofErr w:type="gramStart"/>
      <w:r>
        <w:t>améliorez</w:t>
      </w:r>
      <w:proofErr w:type="gramEnd"/>
      <w:r>
        <w:t xml:space="preserve"> la présentation de façon à obtenir ceci :</w:t>
      </w:r>
      <w:r w:rsidR="00AA3021">
        <w:t xml:space="preserve"> (ou approchant) : </w:t>
      </w:r>
    </w:p>
    <w:p w:rsidR="00AA3021" w:rsidRDefault="00AA3021" w:rsidP="00306DEA"/>
    <w:p w:rsidR="00306DEA" w:rsidRDefault="00AA3021" w:rsidP="00AA3021">
      <w:pPr>
        <w:jc w:val="center"/>
        <w:rPr>
          <w:lang w:eastAsia="ar-SA" w:bidi="ar-SA"/>
        </w:rPr>
      </w:pPr>
      <w:r>
        <w:rPr>
          <w:noProof/>
          <w:lang w:eastAsia="fr-FR" w:bidi="ar-SA"/>
        </w:rPr>
        <w:drawing>
          <wp:inline distT="0" distB="0" distL="0" distR="0">
            <wp:extent cx="5029200" cy="56483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021" w:rsidRDefault="00AA3021" w:rsidP="00AA3021">
      <w:pPr>
        <w:jc w:val="center"/>
        <w:rPr>
          <w:lang w:eastAsia="ar-SA" w:bidi="ar-SA"/>
        </w:rPr>
      </w:pPr>
    </w:p>
    <w:p w:rsidR="00AA3021" w:rsidRPr="00306DEA" w:rsidRDefault="00AA3021" w:rsidP="00AA3021">
      <w:pPr>
        <w:pStyle w:val="avous"/>
        <w:pBdr>
          <w:left w:val="none" w:sz="0" w:space="0" w:color="auto"/>
        </w:pBdr>
        <w:rPr>
          <w:rFonts w:asciiTheme="minorHAnsi" w:hAnsiTheme="minorHAnsi"/>
          <w:b/>
        </w:rPr>
      </w:pPr>
      <w:r w:rsidRPr="00306DEA">
        <w:rPr>
          <w:rFonts w:asciiTheme="minorHAnsi" w:hAnsiTheme="minorHAnsi"/>
          <w:b/>
        </w:rPr>
        <w:t xml:space="preserve">Enregistrez votre travail dans votre répertoire personnel sur SIO1 sous le nom de </w:t>
      </w:r>
      <w:r>
        <w:rPr>
          <w:rFonts w:asciiTheme="minorHAnsi" w:hAnsiTheme="minorHAnsi"/>
          <w:b/>
        </w:rPr>
        <w:t>formulaire_joli</w:t>
      </w:r>
      <w:r w:rsidRPr="00306DEA">
        <w:rPr>
          <w:rFonts w:asciiTheme="minorHAnsi" w:hAnsiTheme="minorHAnsi"/>
          <w:b/>
        </w:rPr>
        <w:t>.html</w:t>
      </w:r>
    </w:p>
    <w:p w:rsidR="00AA3021" w:rsidRPr="00306DEA" w:rsidRDefault="00AA3021" w:rsidP="00AA3021">
      <w:pPr>
        <w:jc w:val="center"/>
        <w:rPr>
          <w:lang w:eastAsia="ar-SA" w:bidi="ar-SA"/>
        </w:rPr>
      </w:pPr>
    </w:p>
    <w:sectPr w:rsidR="00AA3021" w:rsidRPr="00306DEA" w:rsidSect="008215B7"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418" w:right="1418" w:bottom="1418" w:left="1418" w:header="357" w:footer="79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F7A" w:rsidRDefault="00993F7A">
      <w:r>
        <w:separator/>
      </w:r>
    </w:p>
  </w:endnote>
  <w:endnote w:type="continuationSeparator" w:id="0">
    <w:p w:rsidR="00993F7A" w:rsidRDefault="00993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micSansMS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516" w:rsidRPr="00675622" w:rsidRDefault="00675622" w:rsidP="00675622">
    <w:pPr>
      <w:pStyle w:val="Pieddepage"/>
      <w:pBdr>
        <w:top w:val="single" w:sz="4" w:space="4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201</w:t>
    </w:r>
    <w:r w:rsidR="00332EE9">
      <w:rPr>
        <w:rFonts w:ascii="Arial" w:hAnsi="Arial" w:cs="Arial"/>
        <w:sz w:val="20"/>
        <w:szCs w:val="20"/>
      </w:rPr>
      <w:t>4</w:t>
    </w:r>
    <w:r>
      <w:rPr>
        <w:rFonts w:ascii="Arial" w:hAnsi="Arial" w:cs="Arial"/>
        <w:sz w:val="20"/>
        <w:szCs w:val="20"/>
      </w:rPr>
      <w:t xml:space="preserve"> / 201</w:t>
    </w:r>
    <w:r w:rsidR="00332EE9">
      <w:rPr>
        <w:rFonts w:ascii="Arial" w:hAnsi="Arial" w:cs="Arial"/>
        <w:sz w:val="20"/>
        <w:szCs w:val="20"/>
      </w:rPr>
      <w:t>5</w:t>
    </w:r>
    <w:r>
      <w:rPr>
        <w:rFonts w:ascii="Arial" w:hAnsi="Arial" w:cs="Arial"/>
        <w:sz w:val="20"/>
        <w:szCs w:val="20"/>
      </w:rPr>
      <w:t xml:space="preserve"> </w:t>
    </w:r>
    <w:r w:rsidR="0044411B" w:rsidRPr="00867791">
      <w:rPr>
        <w:rFonts w:ascii="Arial" w:hAnsi="Arial" w:cs="Arial"/>
        <w:sz w:val="20"/>
        <w:szCs w:val="20"/>
      </w:rPr>
      <w:fldChar w:fldCharType="begin"/>
    </w:r>
    <w:r w:rsidRPr="00867791">
      <w:rPr>
        <w:rFonts w:ascii="Arial" w:hAnsi="Arial" w:cs="Arial"/>
        <w:sz w:val="20"/>
        <w:szCs w:val="20"/>
      </w:rPr>
      <w:instrText xml:space="preserve"> FILENAME </w:instrText>
    </w:r>
    <w:r w:rsidR="0044411B" w:rsidRPr="00867791">
      <w:rPr>
        <w:rFonts w:ascii="Arial" w:hAnsi="Arial" w:cs="Arial"/>
        <w:sz w:val="20"/>
        <w:szCs w:val="20"/>
      </w:rPr>
      <w:fldChar w:fldCharType="separate"/>
    </w:r>
    <w:r w:rsidR="00F212FF">
      <w:rPr>
        <w:rFonts w:ascii="Arial" w:hAnsi="Arial" w:cs="Arial"/>
        <w:noProof/>
        <w:sz w:val="20"/>
        <w:szCs w:val="20"/>
      </w:rPr>
      <w:t>complements_html.docx</w:t>
    </w:r>
    <w:r w:rsidR="0044411B" w:rsidRPr="00867791">
      <w:rPr>
        <w:rFonts w:ascii="Arial" w:hAnsi="Arial" w:cs="Arial"/>
        <w:sz w:val="20"/>
        <w:szCs w:val="20"/>
      </w:rPr>
      <w:fldChar w:fldCharType="end"/>
    </w:r>
    <w:r w:rsidRPr="00867791">
      <w:rPr>
        <w:rFonts w:ascii="Arial" w:hAnsi="Arial" w:cs="Arial"/>
        <w:sz w:val="20"/>
        <w:szCs w:val="20"/>
      </w:rPr>
      <w:tab/>
    </w:r>
    <w:r w:rsidRPr="00867791">
      <w:rPr>
        <w:rFonts w:ascii="Arial" w:hAnsi="Arial" w:cs="Arial"/>
        <w:sz w:val="20"/>
        <w:szCs w:val="20"/>
      </w:rPr>
      <w:tab/>
      <w:t xml:space="preserve">page </w:t>
    </w:r>
    <w:r w:rsidR="0044411B" w:rsidRPr="00867791">
      <w:rPr>
        <w:rFonts w:ascii="Arial" w:hAnsi="Arial" w:cs="Arial"/>
        <w:sz w:val="20"/>
        <w:szCs w:val="20"/>
      </w:rPr>
      <w:fldChar w:fldCharType="begin"/>
    </w:r>
    <w:r w:rsidRPr="00867791">
      <w:rPr>
        <w:rFonts w:ascii="Arial" w:hAnsi="Arial" w:cs="Arial"/>
        <w:sz w:val="20"/>
        <w:szCs w:val="20"/>
      </w:rPr>
      <w:instrText xml:space="preserve"> PAGE   \* MERGEFORMAT </w:instrText>
    </w:r>
    <w:r w:rsidR="0044411B" w:rsidRPr="00867791">
      <w:rPr>
        <w:rFonts w:ascii="Arial" w:hAnsi="Arial" w:cs="Arial"/>
        <w:sz w:val="20"/>
        <w:szCs w:val="20"/>
      </w:rPr>
      <w:fldChar w:fldCharType="separate"/>
    </w:r>
    <w:r w:rsidR="00332EE9">
      <w:rPr>
        <w:rFonts w:ascii="Arial" w:hAnsi="Arial" w:cs="Arial"/>
        <w:noProof/>
        <w:sz w:val="20"/>
        <w:szCs w:val="20"/>
      </w:rPr>
      <w:t>4</w:t>
    </w:r>
    <w:r w:rsidR="0044411B" w:rsidRPr="00867791">
      <w:rPr>
        <w:rFonts w:ascii="Arial" w:hAnsi="Arial" w:cs="Arial"/>
        <w:sz w:val="20"/>
        <w:szCs w:val="20"/>
      </w:rPr>
      <w:fldChar w:fldCharType="end"/>
    </w:r>
    <w:r w:rsidRPr="00867791">
      <w:rPr>
        <w:rFonts w:ascii="Arial" w:hAnsi="Arial" w:cs="Arial"/>
        <w:sz w:val="20"/>
        <w:szCs w:val="20"/>
      </w:rPr>
      <w:t xml:space="preserve"> sur </w:t>
    </w:r>
    <w:fldSimple w:instr=" NUMPAGES  \* Arabic  \* MERGEFORMAT ">
      <w:r w:rsidR="00332EE9" w:rsidRPr="00332EE9">
        <w:rPr>
          <w:rFonts w:ascii="Arial" w:hAnsi="Arial" w:cs="Arial"/>
          <w:noProof/>
          <w:sz w:val="20"/>
          <w:szCs w:val="20"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516" w:rsidRPr="00675622" w:rsidRDefault="00675622" w:rsidP="00675622">
    <w:pPr>
      <w:pStyle w:val="Pieddepage"/>
      <w:pBdr>
        <w:top w:val="single" w:sz="4" w:space="4" w:color="auto"/>
      </w:pBdr>
      <w:rPr>
        <w:rFonts w:ascii="Arial" w:hAnsi="Arial" w:cs="Arial"/>
        <w:sz w:val="20"/>
        <w:szCs w:val="20"/>
      </w:rPr>
    </w:pPr>
    <w:r w:rsidRPr="00867791">
      <w:rPr>
        <w:rFonts w:ascii="Arial" w:hAnsi="Arial" w:cs="Arial"/>
        <w:sz w:val="20"/>
        <w:szCs w:val="20"/>
      </w:rPr>
      <w:tab/>
    </w:r>
    <w:r w:rsidRPr="00867791">
      <w:rPr>
        <w:rFonts w:ascii="Arial" w:hAnsi="Arial" w:cs="Arial"/>
        <w:sz w:val="20"/>
        <w:szCs w:val="20"/>
      </w:rPr>
      <w:tab/>
    </w:r>
    <w:proofErr w:type="gramStart"/>
    <w:r w:rsidRPr="00867791">
      <w:rPr>
        <w:rFonts w:ascii="Arial" w:hAnsi="Arial" w:cs="Arial"/>
        <w:sz w:val="20"/>
        <w:szCs w:val="20"/>
      </w:rPr>
      <w:t>page</w:t>
    </w:r>
    <w:proofErr w:type="gramEnd"/>
    <w:r w:rsidRPr="00867791">
      <w:rPr>
        <w:rFonts w:ascii="Arial" w:hAnsi="Arial" w:cs="Arial"/>
        <w:sz w:val="20"/>
        <w:szCs w:val="20"/>
      </w:rPr>
      <w:t xml:space="preserve"> </w:t>
    </w:r>
    <w:r w:rsidR="0044411B" w:rsidRPr="00867791">
      <w:rPr>
        <w:rFonts w:ascii="Arial" w:hAnsi="Arial" w:cs="Arial"/>
        <w:sz w:val="20"/>
        <w:szCs w:val="20"/>
      </w:rPr>
      <w:fldChar w:fldCharType="begin"/>
    </w:r>
    <w:r w:rsidRPr="00867791">
      <w:rPr>
        <w:rFonts w:ascii="Arial" w:hAnsi="Arial" w:cs="Arial"/>
        <w:sz w:val="20"/>
        <w:szCs w:val="20"/>
      </w:rPr>
      <w:instrText xml:space="preserve"> PAGE   \* MERGEFORMAT </w:instrText>
    </w:r>
    <w:r w:rsidR="0044411B" w:rsidRPr="00867791">
      <w:rPr>
        <w:rFonts w:ascii="Arial" w:hAnsi="Arial" w:cs="Arial"/>
        <w:sz w:val="20"/>
        <w:szCs w:val="20"/>
      </w:rPr>
      <w:fldChar w:fldCharType="separate"/>
    </w:r>
    <w:r w:rsidR="00332EE9">
      <w:rPr>
        <w:rFonts w:ascii="Arial" w:hAnsi="Arial" w:cs="Arial"/>
        <w:noProof/>
        <w:sz w:val="20"/>
        <w:szCs w:val="20"/>
      </w:rPr>
      <w:t>1</w:t>
    </w:r>
    <w:r w:rsidR="0044411B" w:rsidRPr="00867791">
      <w:rPr>
        <w:rFonts w:ascii="Arial" w:hAnsi="Arial" w:cs="Arial"/>
        <w:sz w:val="20"/>
        <w:szCs w:val="20"/>
      </w:rPr>
      <w:fldChar w:fldCharType="end"/>
    </w:r>
    <w:r w:rsidRPr="00867791">
      <w:rPr>
        <w:rFonts w:ascii="Arial" w:hAnsi="Arial" w:cs="Arial"/>
        <w:sz w:val="20"/>
        <w:szCs w:val="20"/>
      </w:rPr>
      <w:t xml:space="preserve"> sur </w:t>
    </w:r>
    <w:fldSimple w:instr=" NUMPAGES  \* Arabic  \* MERGEFORMAT ">
      <w:r w:rsidR="00332EE9" w:rsidRPr="00332EE9">
        <w:rPr>
          <w:rFonts w:ascii="Arial" w:hAnsi="Arial" w:cs="Arial"/>
          <w:noProof/>
          <w:sz w:val="20"/>
          <w:szCs w:val="20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F7A" w:rsidRDefault="00993F7A">
      <w:r>
        <w:separator/>
      </w:r>
    </w:p>
  </w:footnote>
  <w:footnote w:type="continuationSeparator" w:id="0">
    <w:p w:rsidR="00993F7A" w:rsidRDefault="00993F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6ED" w:rsidRPr="008B566C" w:rsidRDefault="00A736ED" w:rsidP="00A736ED">
    <w:pPr>
      <w:pStyle w:val="En-tte"/>
      <w:tabs>
        <w:tab w:val="clear" w:pos="4536"/>
        <w:tab w:val="clear" w:pos="9072"/>
        <w:tab w:val="right" w:pos="7380"/>
      </w:tabs>
      <w:ind w:left="-540"/>
      <w:rPr>
        <w:rFonts w:ascii="Arial Narrow" w:hAnsi="Arial Narrow" w:cs="Tahoma"/>
      </w:rPr>
    </w:pPr>
    <w:r w:rsidRPr="008B566C">
      <w:rPr>
        <w:rFonts w:ascii="Arial Narrow" w:hAnsi="Arial Narrow" w:cs="Tahoma"/>
      </w:rPr>
      <w:t xml:space="preserve">BTS </w:t>
    </w:r>
    <w:r>
      <w:rPr>
        <w:rFonts w:ascii="Arial Narrow" w:hAnsi="Arial Narrow" w:cs="Tahoma"/>
      </w:rPr>
      <w:t>SIO1ère année</w:t>
    </w:r>
    <w:r w:rsidRPr="008B566C">
      <w:rPr>
        <w:rFonts w:ascii="Arial Narrow" w:hAnsi="Arial Narrow" w:cs="Tahoma"/>
      </w:rPr>
      <w:tab/>
    </w:r>
  </w:p>
  <w:p w:rsidR="00A736ED" w:rsidRPr="008B566C" w:rsidRDefault="00A736ED" w:rsidP="00A736ED">
    <w:pPr>
      <w:pStyle w:val="En-tte"/>
      <w:ind w:left="-540"/>
      <w:rPr>
        <w:rFonts w:ascii="Arial Narrow" w:hAnsi="Arial Narrow" w:cs="Tahoma"/>
      </w:rPr>
    </w:pPr>
    <w:r w:rsidRPr="008B566C">
      <w:rPr>
        <w:rFonts w:ascii="Arial Narrow" w:hAnsi="Arial Narrow" w:cs="Tahoma"/>
      </w:rPr>
      <w:t>Lycée Charles de Foucauld - PARIS</w:t>
    </w:r>
  </w:p>
  <w:p w:rsidR="007D4516" w:rsidRPr="00A736ED" w:rsidRDefault="00A736ED" w:rsidP="00A736ED">
    <w:pPr>
      <w:pStyle w:val="En-tte"/>
      <w:pBdr>
        <w:bottom w:val="single" w:sz="4" w:space="4" w:color="auto"/>
      </w:pBdr>
      <w:ind w:left="-540"/>
      <w:rPr>
        <w:rFonts w:ascii="Arial Narrow" w:hAnsi="Arial Narrow" w:cs="Tahoma"/>
      </w:rPr>
    </w:pPr>
    <w:r w:rsidRPr="008B566C">
      <w:rPr>
        <w:rFonts w:ascii="Arial Narrow" w:hAnsi="Arial Narrow" w:cs="Tahoma"/>
      </w:rPr>
      <w:t xml:space="preserve">Madame </w:t>
    </w:r>
    <w:proofErr w:type="spellStart"/>
    <w:r w:rsidR="00332EE9">
      <w:rPr>
        <w:rFonts w:ascii="Arial Narrow" w:hAnsi="Arial Narrow" w:cs="Tahoma"/>
      </w:rPr>
      <w:t>Escriva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622" w:rsidRPr="008B566C" w:rsidRDefault="00675622" w:rsidP="00277778">
    <w:pPr>
      <w:pStyle w:val="En-tte"/>
      <w:tabs>
        <w:tab w:val="clear" w:pos="4536"/>
        <w:tab w:val="clear" w:pos="9072"/>
        <w:tab w:val="right" w:pos="7380"/>
      </w:tabs>
      <w:ind w:left="-540"/>
      <w:rPr>
        <w:rFonts w:ascii="Arial Narrow" w:hAnsi="Arial Narrow" w:cs="Tahoma"/>
      </w:rPr>
    </w:pPr>
    <w:r w:rsidRPr="008B566C">
      <w:rPr>
        <w:rFonts w:ascii="Arial Narrow" w:hAnsi="Arial Narrow" w:cs="Tahoma"/>
      </w:rPr>
      <w:t xml:space="preserve">BTS </w:t>
    </w:r>
    <w:r w:rsidR="00277778">
      <w:rPr>
        <w:rFonts w:ascii="Arial Narrow" w:hAnsi="Arial Narrow" w:cs="Tahoma"/>
      </w:rPr>
      <w:t>SIO1ère année</w:t>
    </w:r>
    <w:r w:rsidRPr="008B566C">
      <w:rPr>
        <w:rFonts w:ascii="Arial Narrow" w:hAnsi="Arial Narrow" w:cs="Tahoma"/>
      </w:rPr>
      <w:tab/>
    </w:r>
    <w:r w:rsidRPr="008B566C">
      <w:rPr>
        <w:rFonts w:ascii="Arial Narrow" w:hAnsi="Arial Narrow" w:cs="Tahoma"/>
        <w:b/>
      </w:rPr>
      <w:t>NOM :</w:t>
    </w:r>
    <w:r w:rsidRPr="008B566C">
      <w:rPr>
        <w:rFonts w:ascii="Arial Narrow" w:hAnsi="Arial Narrow" w:cs="Tahoma"/>
      </w:rPr>
      <w:t xml:space="preserve"> </w:t>
    </w:r>
  </w:p>
  <w:p w:rsidR="00675622" w:rsidRPr="008B566C" w:rsidRDefault="00675622" w:rsidP="00675622">
    <w:pPr>
      <w:pStyle w:val="En-tte"/>
      <w:ind w:left="-540"/>
      <w:rPr>
        <w:rFonts w:ascii="Arial Narrow" w:hAnsi="Arial Narrow" w:cs="Tahoma"/>
      </w:rPr>
    </w:pPr>
    <w:r w:rsidRPr="008B566C">
      <w:rPr>
        <w:rFonts w:ascii="Arial Narrow" w:hAnsi="Arial Narrow" w:cs="Tahoma"/>
      </w:rPr>
      <w:t>Lycée Charles de Foucauld - PARIS</w:t>
    </w:r>
  </w:p>
  <w:p w:rsidR="007D4516" w:rsidRPr="008B566C" w:rsidRDefault="00675622" w:rsidP="00675622">
    <w:pPr>
      <w:pStyle w:val="En-tte"/>
      <w:pBdr>
        <w:bottom w:val="single" w:sz="4" w:space="4" w:color="auto"/>
      </w:pBdr>
      <w:ind w:left="-540"/>
      <w:rPr>
        <w:rFonts w:ascii="Arial Narrow" w:hAnsi="Arial Narrow" w:cs="Tahoma"/>
      </w:rPr>
    </w:pPr>
    <w:r w:rsidRPr="008B566C">
      <w:rPr>
        <w:rFonts w:ascii="Arial Narrow" w:hAnsi="Arial Narrow" w:cs="Tahoma"/>
      </w:rPr>
      <w:t xml:space="preserve">Madame </w:t>
    </w:r>
    <w:proofErr w:type="spellStart"/>
    <w:r w:rsidR="00332EE9">
      <w:rPr>
        <w:rFonts w:ascii="Arial Narrow" w:hAnsi="Arial Narrow" w:cs="Tahoma"/>
      </w:rPr>
      <w:t>Escriva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9E6E0B6"/>
    <w:lvl w:ilvl="0">
      <w:start w:val="1"/>
      <w:numFmt w:val="upperRoman"/>
      <w:pStyle w:val="Titre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Titre3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/>
      </w:rPr>
    </w:lvl>
  </w:abstractNum>
  <w:abstractNum w:abstractNumId="3">
    <w:nsid w:val="00000004"/>
    <w:multiLevelType w:val="multi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35A4A1D"/>
    <w:multiLevelType w:val="hybridMultilevel"/>
    <w:tmpl w:val="DBD285E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913F88"/>
    <w:multiLevelType w:val="hybridMultilevel"/>
    <w:tmpl w:val="23F4B9BE"/>
    <w:lvl w:ilvl="0" w:tplc="076C1D4E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9F07ED"/>
    <w:multiLevelType w:val="hybridMultilevel"/>
    <w:tmpl w:val="7C3C80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B3BF2"/>
    <w:multiLevelType w:val="hybridMultilevel"/>
    <w:tmpl w:val="ED28C410"/>
    <w:lvl w:ilvl="0" w:tplc="C3C6FFC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8C55A9"/>
    <w:multiLevelType w:val="hybridMultilevel"/>
    <w:tmpl w:val="0318F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70C0F"/>
    <w:multiLevelType w:val="hybridMultilevel"/>
    <w:tmpl w:val="AE5A3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F2A75"/>
    <w:multiLevelType w:val="hybridMultilevel"/>
    <w:tmpl w:val="88B89164"/>
    <w:lvl w:ilvl="0" w:tplc="C3C6FFC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E14CC8"/>
    <w:multiLevelType w:val="hybridMultilevel"/>
    <w:tmpl w:val="ACBE8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704F8"/>
    <w:multiLevelType w:val="hybridMultilevel"/>
    <w:tmpl w:val="7C507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8420C0"/>
    <w:multiLevelType w:val="hybridMultilevel"/>
    <w:tmpl w:val="0A6E7336"/>
    <w:lvl w:ilvl="0" w:tplc="15326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5C51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68E3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0F5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CF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0CB8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6ED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AA4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A8A3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C5C99"/>
    <w:multiLevelType w:val="hybridMultilevel"/>
    <w:tmpl w:val="0DCE1DEC"/>
    <w:lvl w:ilvl="0" w:tplc="C3C6FFC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3464EF"/>
    <w:multiLevelType w:val="hybridMultilevel"/>
    <w:tmpl w:val="C1A8E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DC000A"/>
    <w:multiLevelType w:val="hybridMultilevel"/>
    <w:tmpl w:val="1F6CE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1"/>
  </w:num>
  <w:num w:numId="7">
    <w:abstractNumId w:val="15"/>
  </w:num>
  <w:num w:numId="8">
    <w:abstractNumId w:val="16"/>
  </w:num>
  <w:num w:numId="9">
    <w:abstractNumId w:val="12"/>
  </w:num>
  <w:num w:numId="10">
    <w:abstractNumId w:val="13"/>
  </w:num>
  <w:num w:numId="11">
    <w:abstractNumId w:val="10"/>
  </w:num>
  <w:num w:numId="12">
    <w:abstractNumId w:val="14"/>
  </w:num>
  <w:num w:numId="13">
    <w:abstractNumId w:val="7"/>
  </w:num>
  <w:num w:numId="14">
    <w:abstractNumId w:val="4"/>
  </w:num>
  <w:num w:numId="15">
    <w:abstractNumId w:val="5"/>
  </w:num>
  <w:num w:numId="16">
    <w:abstractNumId w:val="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606C7"/>
    <w:rsid w:val="00005FB1"/>
    <w:rsid w:val="00035184"/>
    <w:rsid w:val="000B08A0"/>
    <w:rsid w:val="0010507C"/>
    <w:rsid w:val="00124925"/>
    <w:rsid w:val="0019369C"/>
    <w:rsid w:val="00197A7A"/>
    <w:rsid w:val="001E72F8"/>
    <w:rsid w:val="00205675"/>
    <w:rsid w:val="00277778"/>
    <w:rsid w:val="00284CC1"/>
    <w:rsid w:val="00306DEA"/>
    <w:rsid w:val="00332EE9"/>
    <w:rsid w:val="003729A6"/>
    <w:rsid w:val="003E75E7"/>
    <w:rsid w:val="00431FB4"/>
    <w:rsid w:val="0044411B"/>
    <w:rsid w:val="004606C7"/>
    <w:rsid w:val="0054109E"/>
    <w:rsid w:val="00541793"/>
    <w:rsid w:val="00561AA7"/>
    <w:rsid w:val="00570885"/>
    <w:rsid w:val="00573EEE"/>
    <w:rsid w:val="005D2FC5"/>
    <w:rsid w:val="005E1F4F"/>
    <w:rsid w:val="00601453"/>
    <w:rsid w:val="00675622"/>
    <w:rsid w:val="00695A7C"/>
    <w:rsid w:val="006B6DA3"/>
    <w:rsid w:val="006B7948"/>
    <w:rsid w:val="006E0D6D"/>
    <w:rsid w:val="006E1C0F"/>
    <w:rsid w:val="007300FD"/>
    <w:rsid w:val="00765D58"/>
    <w:rsid w:val="007812BC"/>
    <w:rsid w:val="007C7309"/>
    <w:rsid w:val="007D4516"/>
    <w:rsid w:val="007D6B02"/>
    <w:rsid w:val="008215B7"/>
    <w:rsid w:val="00881965"/>
    <w:rsid w:val="00882F0C"/>
    <w:rsid w:val="008A1C4D"/>
    <w:rsid w:val="008B566C"/>
    <w:rsid w:val="008D7CDD"/>
    <w:rsid w:val="00925EBB"/>
    <w:rsid w:val="009373C6"/>
    <w:rsid w:val="00993F7A"/>
    <w:rsid w:val="009D6FCB"/>
    <w:rsid w:val="00A10288"/>
    <w:rsid w:val="00A736ED"/>
    <w:rsid w:val="00A75990"/>
    <w:rsid w:val="00A776A4"/>
    <w:rsid w:val="00A96DAB"/>
    <w:rsid w:val="00AA3021"/>
    <w:rsid w:val="00AE603C"/>
    <w:rsid w:val="00B04166"/>
    <w:rsid w:val="00B9420C"/>
    <w:rsid w:val="00BA0D57"/>
    <w:rsid w:val="00BE2494"/>
    <w:rsid w:val="00C46E1A"/>
    <w:rsid w:val="00C521F5"/>
    <w:rsid w:val="00C5444B"/>
    <w:rsid w:val="00C5535F"/>
    <w:rsid w:val="00CB3608"/>
    <w:rsid w:val="00CF1A85"/>
    <w:rsid w:val="00D336C8"/>
    <w:rsid w:val="00D42607"/>
    <w:rsid w:val="00D6289D"/>
    <w:rsid w:val="00D77531"/>
    <w:rsid w:val="00D818ED"/>
    <w:rsid w:val="00D84B6F"/>
    <w:rsid w:val="00D973B0"/>
    <w:rsid w:val="00DB4876"/>
    <w:rsid w:val="00E21617"/>
    <w:rsid w:val="00E4374A"/>
    <w:rsid w:val="00E877D0"/>
    <w:rsid w:val="00F009EE"/>
    <w:rsid w:val="00F12D85"/>
    <w:rsid w:val="00F212FF"/>
    <w:rsid w:val="00F36BC3"/>
    <w:rsid w:val="00FA390F"/>
    <w:rsid w:val="00FB6A61"/>
    <w:rsid w:val="00FD77FF"/>
    <w:rsid w:val="00FE0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6F"/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qFormat/>
    <w:rsid w:val="00570885"/>
    <w:pPr>
      <w:numPr>
        <w:numId w:val="1"/>
      </w:numPr>
      <w:pBdr>
        <w:bottom w:val="single" w:sz="12" w:space="1" w:color="auto"/>
      </w:pBdr>
      <w:tabs>
        <w:tab w:val="clear" w:pos="360"/>
      </w:tabs>
      <w:spacing w:before="360" w:after="80"/>
      <w:ind w:left="357" w:hanging="357"/>
      <w:outlineLvl w:val="0"/>
    </w:pPr>
    <w:rPr>
      <w:rFonts w:ascii="Cambria" w:hAnsi="Cambria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570885"/>
    <w:pPr>
      <w:keepNext/>
      <w:numPr>
        <w:ilvl w:val="1"/>
        <w:numId w:val="1"/>
      </w:numPr>
      <w:tabs>
        <w:tab w:val="clear" w:pos="720"/>
      </w:tabs>
      <w:spacing w:before="120" w:after="120"/>
      <w:outlineLvl w:val="1"/>
    </w:pPr>
    <w:rPr>
      <w:rFonts w:ascii="Cambria" w:hAnsi="Cambria"/>
      <w:sz w:val="28"/>
      <w:szCs w:val="28"/>
    </w:rPr>
  </w:style>
  <w:style w:type="paragraph" w:styleId="Titre3">
    <w:name w:val="heading 3"/>
    <w:basedOn w:val="Normal"/>
    <w:next w:val="Normal"/>
    <w:link w:val="Titre3Car"/>
    <w:unhideWhenUsed/>
    <w:qFormat/>
    <w:rsid w:val="00570885"/>
    <w:pPr>
      <w:keepNext/>
      <w:numPr>
        <w:ilvl w:val="2"/>
        <w:numId w:val="1"/>
      </w:numPr>
      <w:tabs>
        <w:tab w:val="clear" w:pos="1080"/>
      </w:tabs>
      <w:spacing w:before="240" w:after="60"/>
      <w:outlineLvl w:val="2"/>
    </w:pPr>
    <w:rPr>
      <w:rFonts w:ascii="Cambria" w:hAnsi="Cambria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4B6F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4B6F"/>
    <w:pPr>
      <w:spacing w:before="200" w:after="80"/>
      <w:outlineLvl w:val="4"/>
    </w:pPr>
    <w:rPr>
      <w:rFonts w:ascii="Cambria" w:hAnsi="Cambria"/>
      <w:color w:val="4F81BD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4B6F"/>
    <w:p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4B6F"/>
    <w:p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4B6F"/>
    <w:p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4B6F"/>
    <w:p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8215B7"/>
    <w:rPr>
      <w:rFonts w:ascii="Symbol" w:hAnsi="Symbol"/>
      <w:color w:val="auto"/>
    </w:rPr>
  </w:style>
  <w:style w:type="character" w:customStyle="1" w:styleId="WW8Num1z1">
    <w:name w:val="WW8Num1z1"/>
    <w:rsid w:val="008215B7"/>
    <w:rPr>
      <w:rFonts w:ascii="Courier New" w:hAnsi="Courier New" w:cs="Courier New"/>
    </w:rPr>
  </w:style>
  <w:style w:type="character" w:customStyle="1" w:styleId="WW8Num1z2">
    <w:name w:val="WW8Num1z2"/>
    <w:rsid w:val="008215B7"/>
    <w:rPr>
      <w:rFonts w:ascii="Wingdings" w:hAnsi="Wingdings"/>
    </w:rPr>
  </w:style>
  <w:style w:type="character" w:customStyle="1" w:styleId="WW8Num1z3">
    <w:name w:val="WW8Num1z3"/>
    <w:rsid w:val="008215B7"/>
    <w:rPr>
      <w:rFonts w:ascii="Symbol" w:hAnsi="Symbol"/>
    </w:rPr>
  </w:style>
  <w:style w:type="character" w:customStyle="1" w:styleId="WW8Num3z0">
    <w:name w:val="WW8Num3z0"/>
    <w:rsid w:val="008215B7"/>
    <w:rPr>
      <w:rFonts w:ascii="Symbol" w:hAnsi="Symbol"/>
      <w:color w:val="auto"/>
    </w:rPr>
  </w:style>
  <w:style w:type="character" w:customStyle="1" w:styleId="WW8Num3z1">
    <w:name w:val="WW8Num3z1"/>
    <w:rsid w:val="008215B7"/>
    <w:rPr>
      <w:rFonts w:ascii="Courier New" w:hAnsi="Courier New" w:cs="Courier New"/>
    </w:rPr>
  </w:style>
  <w:style w:type="character" w:customStyle="1" w:styleId="WW8Num3z2">
    <w:name w:val="WW8Num3z2"/>
    <w:rsid w:val="008215B7"/>
    <w:rPr>
      <w:rFonts w:ascii="Wingdings" w:hAnsi="Wingdings"/>
    </w:rPr>
  </w:style>
  <w:style w:type="character" w:customStyle="1" w:styleId="WW8Num3z3">
    <w:name w:val="WW8Num3z3"/>
    <w:rsid w:val="008215B7"/>
    <w:rPr>
      <w:rFonts w:ascii="Symbol" w:hAnsi="Symbol"/>
    </w:rPr>
  </w:style>
  <w:style w:type="character" w:customStyle="1" w:styleId="WW8Num4z0">
    <w:name w:val="WW8Num4z0"/>
    <w:rsid w:val="008215B7"/>
    <w:rPr>
      <w:rFonts w:ascii="Symbol" w:hAnsi="Symbol"/>
      <w:color w:val="auto"/>
    </w:rPr>
  </w:style>
  <w:style w:type="character" w:customStyle="1" w:styleId="WW8Num4z1">
    <w:name w:val="WW8Num4z1"/>
    <w:rsid w:val="008215B7"/>
    <w:rPr>
      <w:rFonts w:ascii="Courier New" w:hAnsi="Courier New" w:cs="Courier New"/>
    </w:rPr>
  </w:style>
  <w:style w:type="character" w:customStyle="1" w:styleId="WW8Num4z2">
    <w:name w:val="WW8Num4z2"/>
    <w:rsid w:val="008215B7"/>
    <w:rPr>
      <w:rFonts w:ascii="Wingdings" w:hAnsi="Wingdings"/>
    </w:rPr>
  </w:style>
  <w:style w:type="character" w:customStyle="1" w:styleId="WW8Num4z3">
    <w:name w:val="WW8Num4z3"/>
    <w:rsid w:val="008215B7"/>
    <w:rPr>
      <w:rFonts w:ascii="Symbol" w:hAnsi="Symbol"/>
    </w:rPr>
  </w:style>
  <w:style w:type="character" w:customStyle="1" w:styleId="WW8Num5z0">
    <w:name w:val="WW8Num5z0"/>
    <w:rsid w:val="008215B7"/>
    <w:rPr>
      <w:rFonts w:ascii="Symbol" w:hAnsi="Symbol"/>
      <w:color w:val="auto"/>
    </w:rPr>
  </w:style>
  <w:style w:type="character" w:customStyle="1" w:styleId="WW8Num5z1">
    <w:name w:val="WW8Num5z1"/>
    <w:rsid w:val="008215B7"/>
    <w:rPr>
      <w:rFonts w:ascii="Courier New" w:hAnsi="Courier New" w:cs="Courier New"/>
    </w:rPr>
  </w:style>
  <w:style w:type="character" w:customStyle="1" w:styleId="WW8Num5z2">
    <w:name w:val="WW8Num5z2"/>
    <w:rsid w:val="008215B7"/>
    <w:rPr>
      <w:rFonts w:ascii="Wingdings" w:hAnsi="Wingdings"/>
    </w:rPr>
  </w:style>
  <w:style w:type="character" w:customStyle="1" w:styleId="WW8Num5z3">
    <w:name w:val="WW8Num5z3"/>
    <w:rsid w:val="008215B7"/>
    <w:rPr>
      <w:rFonts w:ascii="Symbol" w:hAnsi="Symbol"/>
    </w:rPr>
  </w:style>
  <w:style w:type="character" w:customStyle="1" w:styleId="WW8Num6z0">
    <w:name w:val="WW8Num6z0"/>
    <w:rsid w:val="008215B7"/>
    <w:rPr>
      <w:rFonts w:ascii="Courier New" w:hAnsi="Courier New"/>
    </w:rPr>
  </w:style>
  <w:style w:type="character" w:customStyle="1" w:styleId="WW8Num6z2">
    <w:name w:val="WW8Num6z2"/>
    <w:rsid w:val="008215B7"/>
    <w:rPr>
      <w:rFonts w:ascii="Wingdings" w:hAnsi="Wingdings"/>
    </w:rPr>
  </w:style>
  <w:style w:type="character" w:customStyle="1" w:styleId="WW8Num6z3">
    <w:name w:val="WW8Num6z3"/>
    <w:rsid w:val="008215B7"/>
    <w:rPr>
      <w:rFonts w:ascii="Symbol" w:hAnsi="Symbol"/>
    </w:rPr>
  </w:style>
  <w:style w:type="character" w:customStyle="1" w:styleId="WW8Num7z0">
    <w:name w:val="WW8Num7z0"/>
    <w:rsid w:val="008215B7"/>
    <w:rPr>
      <w:rFonts w:ascii="Symbol" w:hAnsi="Symbol"/>
      <w:color w:val="auto"/>
    </w:rPr>
  </w:style>
  <w:style w:type="character" w:customStyle="1" w:styleId="WW8Num7z1">
    <w:name w:val="WW8Num7z1"/>
    <w:rsid w:val="008215B7"/>
    <w:rPr>
      <w:rFonts w:ascii="Courier New" w:hAnsi="Courier New" w:cs="Courier New"/>
    </w:rPr>
  </w:style>
  <w:style w:type="character" w:customStyle="1" w:styleId="WW8Num7z2">
    <w:name w:val="WW8Num7z2"/>
    <w:rsid w:val="008215B7"/>
    <w:rPr>
      <w:rFonts w:ascii="Wingdings" w:hAnsi="Wingdings"/>
    </w:rPr>
  </w:style>
  <w:style w:type="character" w:customStyle="1" w:styleId="WW8Num7z3">
    <w:name w:val="WW8Num7z3"/>
    <w:rsid w:val="008215B7"/>
    <w:rPr>
      <w:rFonts w:ascii="Symbol" w:hAnsi="Symbol"/>
    </w:rPr>
  </w:style>
  <w:style w:type="character" w:customStyle="1" w:styleId="WW8Num8z0">
    <w:name w:val="WW8Num8z0"/>
    <w:rsid w:val="008215B7"/>
    <w:rPr>
      <w:rFonts w:ascii="Symbol" w:hAnsi="Symbol"/>
      <w:color w:val="auto"/>
    </w:rPr>
  </w:style>
  <w:style w:type="character" w:customStyle="1" w:styleId="WW8Num8z1">
    <w:name w:val="WW8Num8z1"/>
    <w:rsid w:val="008215B7"/>
    <w:rPr>
      <w:rFonts w:ascii="Courier New" w:hAnsi="Courier New" w:cs="Courier New"/>
    </w:rPr>
  </w:style>
  <w:style w:type="character" w:customStyle="1" w:styleId="WW8Num8z2">
    <w:name w:val="WW8Num8z2"/>
    <w:rsid w:val="008215B7"/>
    <w:rPr>
      <w:rFonts w:ascii="Wingdings" w:hAnsi="Wingdings"/>
    </w:rPr>
  </w:style>
  <w:style w:type="character" w:customStyle="1" w:styleId="WW8Num8z3">
    <w:name w:val="WW8Num8z3"/>
    <w:rsid w:val="008215B7"/>
    <w:rPr>
      <w:rFonts w:ascii="Symbol" w:hAnsi="Symbol"/>
    </w:rPr>
  </w:style>
  <w:style w:type="character" w:customStyle="1" w:styleId="WW8Num9z0">
    <w:name w:val="WW8Num9z0"/>
    <w:rsid w:val="008215B7"/>
    <w:rPr>
      <w:rFonts w:ascii="Symbol" w:hAnsi="Symbol"/>
      <w:color w:val="auto"/>
    </w:rPr>
  </w:style>
  <w:style w:type="character" w:customStyle="1" w:styleId="WW8Num9z1">
    <w:name w:val="WW8Num9z1"/>
    <w:rsid w:val="008215B7"/>
    <w:rPr>
      <w:rFonts w:ascii="Courier New" w:hAnsi="Courier New" w:cs="Courier New"/>
    </w:rPr>
  </w:style>
  <w:style w:type="character" w:customStyle="1" w:styleId="WW8Num9z2">
    <w:name w:val="WW8Num9z2"/>
    <w:rsid w:val="008215B7"/>
    <w:rPr>
      <w:rFonts w:ascii="Wingdings" w:hAnsi="Wingdings"/>
    </w:rPr>
  </w:style>
  <w:style w:type="character" w:customStyle="1" w:styleId="WW8Num9z3">
    <w:name w:val="WW8Num9z3"/>
    <w:rsid w:val="008215B7"/>
    <w:rPr>
      <w:rFonts w:ascii="Symbol" w:hAnsi="Symbol"/>
    </w:rPr>
  </w:style>
  <w:style w:type="character" w:customStyle="1" w:styleId="WW8Num10z0">
    <w:name w:val="WW8Num10z0"/>
    <w:rsid w:val="008215B7"/>
    <w:rPr>
      <w:rFonts w:ascii="Symbol" w:hAnsi="Symbol"/>
      <w:color w:val="auto"/>
    </w:rPr>
  </w:style>
  <w:style w:type="character" w:customStyle="1" w:styleId="WW8Num10z2">
    <w:name w:val="WW8Num10z2"/>
    <w:rsid w:val="008215B7"/>
    <w:rPr>
      <w:rFonts w:ascii="Wingdings" w:hAnsi="Wingdings"/>
    </w:rPr>
  </w:style>
  <w:style w:type="character" w:customStyle="1" w:styleId="WW8Num10z3">
    <w:name w:val="WW8Num10z3"/>
    <w:rsid w:val="008215B7"/>
    <w:rPr>
      <w:rFonts w:ascii="Symbol" w:hAnsi="Symbol"/>
    </w:rPr>
  </w:style>
  <w:style w:type="character" w:customStyle="1" w:styleId="WW8Num10z4">
    <w:name w:val="WW8Num10z4"/>
    <w:rsid w:val="008215B7"/>
    <w:rPr>
      <w:rFonts w:ascii="Courier New" w:hAnsi="Courier New" w:cs="Courier New"/>
    </w:rPr>
  </w:style>
  <w:style w:type="character" w:customStyle="1" w:styleId="WW8Num12z0">
    <w:name w:val="WW8Num12z0"/>
    <w:rsid w:val="008215B7"/>
    <w:rPr>
      <w:rFonts w:ascii="Symbol" w:hAnsi="Symbol"/>
      <w:color w:val="auto"/>
    </w:rPr>
  </w:style>
  <w:style w:type="character" w:customStyle="1" w:styleId="WW8Num12z1">
    <w:name w:val="WW8Num12z1"/>
    <w:rsid w:val="008215B7"/>
    <w:rPr>
      <w:rFonts w:ascii="Courier New" w:hAnsi="Courier New" w:cs="Courier New"/>
    </w:rPr>
  </w:style>
  <w:style w:type="character" w:customStyle="1" w:styleId="WW8Num12z2">
    <w:name w:val="WW8Num12z2"/>
    <w:rsid w:val="008215B7"/>
    <w:rPr>
      <w:rFonts w:ascii="Wingdings" w:hAnsi="Wingdings"/>
    </w:rPr>
  </w:style>
  <w:style w:type="character" w:customStyle="1" w:styleId="WW8Num12z3">
    <w:name w:val="WW8Num12z3"/>
    <w:rsid w:val="008215B7"/>
    <w:rPr>
      <w:rFonts w:ascii="Symbol" w:hAnsi="Symbol"/>
    </w:rPr>
  </w:style>
  <w:style w:type="character" w:customStyle="1" w:styleId="WW8Num13z0">
    <w:name w:val="WW8Num13z0"/>
    <w:rsid w:val="008215B7"/>
    <w:rPr>
      <w:rFonts w:ascii="Symbol" w:hAnsi="Symbol"/>
      <w:color w:val="auto"/>
    </w:rPr>
  </w:style>
  <w:style w:type="character" w:customStyle="1" w:styleId="WW8Num13z1">
    <w:name w:val="WW8Num13z1"/>
    <w:rsid w:val="008215B7"/>
    <w:rPr>
      <w:rFonts w:ascii="Courier New" w:hAnsi="Courier New" w:cs="Courier New"/>
    </w:rPr>
  </w:style>
  <w:style w:type="character" w:customStyle="1" w:styleId="WW8Num13z2">
    <w:name w:val="WW8Num13z2"/>
    <w:rsid w:val="008215B7"/>
    <w:rPr>
      <w:rFonts w:ascii="Wingdings" w:hAnsi="Wingdings"/>
    </w:rPr>
  </w:style>
  <w:style w:type="character" w:customStyle="1" w:styleId="WW8Num13z3">
    <w:name w:val="WW8Num13z3"/>
    <w:rsid w:val="008215B7"/>
    <w:rPr>
      <w:rFonts w:ascii="Symbol" w:hAnsi="Symbol"/>
    </w:rPr>
  </w:style>
  <w:style w:type="character" w:customStyle="1" w:styleId="WW8Num14z0">
    <w:name w:val="WW8Num14z0"/>
    <w:rsid w:val="008215B7"/>
    <w:rPr>
      <w:rFonts w:ascii="Symbol" w:hAnsi="Symbol"/>
    </w:rPr>
  </w:style>
  <w:style w:type="character" w:customStyle="1" w:styleId="WW8Num14z1">
    <w:name w:val="WW8Num14z1"/>
    <w:rsid w:val="008215B7"/>
    <w:rPr>
      <w:rFonts w:ascii="Courier New" w:hAnsi="Courier New" w:cs="Courier New"/>
    </w:rPr>
  </w:style>
  <w:style w:type="character" w:customStyle="1" w:styleId="WW8Num14z2">
    <w:name w:val="WW8Num14z2"/>
    <w:rsid w:val="008215B7"/>
    <w:rPr>
      <w:rFonts w:ascii="Wingdings" w:hAnsi="Wingdings"/>
    </w:rPr>
  </w:style>
  <w:style w:type="character" w:customStyle="1" w:styleId="WW8Num15z0">
    <w:name w:val="WW8Num15z0"/>
    <w:rsid w:val="008215B7"/>
    <w:rPr>
      <w:rFonts w:ascii="Symbol" w:hAnsi="Symbol"/>
      <w:color w:val="auto"/>
    </w:rPr>
  </w:style>
  <w:style w:type="character" w:customStyle="1" w:styleId="WW8Num15z1">
    <w:name w:val="WW8Num15z1"/>
    <w:rsid w:val="008215B7"/>
    <w:rPr>
      <w:rFonts w:ascii="Courier New" w:hAnsi="Courier New" w:cs="Courier New"/>
    </w:rPr>
  </w:style>
  <w:style w:type="character" w:customStyle="1" w:styleId="WW8Num15z2">
    <w:name w:val="WW8Num15z2"/>
    <w:rsid w:val="008215B7"/>
    <w:rPr>
      <w:rFonts w:ascii="Wingdings" w:hAnsi="Wingdings"/>
    </w:rPr>
  </w:style>
  <w:style w:type="character" w:customStyle="1" w:styleId="WW8Num15z3">
    <w:name w:val="WW8Num15z3"/>
    <w:rsid w:val="008215B7"/>
    <w:rPr>
      <w:rFonts w:ascii="Symbol" w:hAnsi="Symbol"/>
    </w:rPr>
  </w:style>
  <w:style w:type="character" w:customStyle="1" w:styleId="Policepardfaut1">
    <w:name w:val="Police par défaut1"/>
    <w:rsid w:val="008215B7"/>
  </w:style>
  <w:style w:type="character" w:styleId="Numrodepage">
    <w:name w:val="page number"/>
    <w:basedOn w:val="Policepardfaut1"/>
    <w:semiHidden/>
    <w:rsid w:val="008215B7"/>
  </w:style>
  <w:style w:type="character" w:customStyle="1" w:styleId="chapitreCar">
    <w:name w:val="chapitre Car"/>
    <w:basedOn w:val="Policepardfaut1"/>
    <w:rsid w:val="008215B7"/>
    <w:rPr>
      <w:rFonts w:ascii="Comic Sans MS" w:hAnsi="Comic Sans MS"/>
      <w:sz w:val="36"/>
      <w:szCs w:val="24"/>
      <w:lang w:val="fr-FR" w:eastAsia="ar-SA" w:bidi="ar-SA"/>
    </w:rPr>
  </w:style>
  <w:style w:type="character" w:customStyle="1" w:styleId="questionCarCarCar">
    <w:name w:val="question Car Car Car"/>
    <w:basedOn w:val="Policepardfaut1"/>
    <w:rsid w:val="008215B7"/>
    <w:rPr>
      <w:rFonts w:ascii="Arial Narrow" w:hAnsi="Arial Narrow"/>
      <w:sz w:val="24"/>
      <w:szCs w:val="24"/>
      <w:lang w:val="fr-FR" w:eastAsia="ar-SA" w:bidi="ar-SA"/>
    </w:rPr>
  </w:style>
  <w:style w:type="character" w:styleId="Lienhypertexte">
    <w:name w:val="Hyperlink"/>
    <w:basedOn w:val="Policepardfaut1"/>
    <w:uiPriority w:val="99"/>
    <w:semiHidden/>
    <w:rsid w:val="008215B7"/>
    <w:rPr>
      <w:color w:val="0000FF"/>
      <w:u w:val="single"/>
    </w:rPr>
  </w:style>
  <w:style w:type="character" w:customStyle="1" w:styleId="Caractresdenumrotation">
    <w:name w:val="Caractères de numérotation"/>
    <w:rsid w:val="008215B7"/>
  </w:style>
  <w:style w:type="paragraph" w:customStyle="1" w:styleId="Titre10">
    <w:name w:val="Titre1"/>
    <w:basedOn w:val="Normal"/>
    <w:next w:val="Corpsdetexte"/>
    <w:rsid w:val="008215B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sdetexte">
    <w:name w:val="Body Text"/>
    <w:basedOn w:val="Normal"/>
    <w:semiHidden/>
    <w:rsid w:val="008215B7"/>
    <w:pPr>
      <w:spacing w:after="120"/>
    </w:pPr>
  </w:style>
  <w:style w:type="paragraph" w:styleId="Liste">
    <w:name w:val="List"/>
    <w:basedOn w:val="Corpsdetexte"/>
    <w:semiHidden/>
    <w:rsid w:val="008215B7"/>
    <w:rPr>
      <w:rFonts w:cs="Tahoma"/>
    </w:rPr>
  </w:style>
  <w:style w:type="paragraph" w:customStyle="1" w:styleId="Lgende1">
    <w:name w:val="Légende1"/>
    <w:basedOn w:val="Normal"/>
    <w:rsid w:val="008215B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pertoire">
    <w:name w:val="Répertoire"/>
    <w:basedOn w:val="Normal"/>
    <w:rsid w:val="008215B7"/>
    <w:pPr>
      <w:suppressLineNumbers/>
    </w:pPr>
    <w:rPr>
      <w:rFonts w:cs="Tahoma"/>
    </w:rPr>
  </w:style>
  <w:style w:type="paragraph" w:styleId="En-tte">
    <w:name w:val="header"/>
    <w:basedOn w:val="Normal"/>
    <w:link w:val="En-tteCar"/>
    <w:uiPriority w:val="99"/>
    <w:rsid w:val="008215B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8215B7"/>
    <w:pPr>
      <w:tabs>
        <w:tab w:val="center" w:pos="4536"/>
        <w:tab w:val="right" w:pos="9072"/>
      </w:tabs>
    </w:pPr>
  </w:style>
  <w:style w:type="paragraph" w:customStyle="1" w:styleId="chapitre">
    <w:name w:val="chapitre"/>
    <w:next w:val="Titre1"/>
    <w:rsid w:val="008215B7"/>
    <w:pPr>
      <w:suppressAutoHyphens/>
      <w:spacing w:before="120" w:after="120" w:line="360" w:lineRule="auto"/>
      <w:ind w:left="1418" w:right="1418"/>
      <w:jc w:val="center"/>
    </w:pPr>
    <w:rPr>
      <w:rFonts w:ascii="Comic Sans MS" w:eastAsia="Arial" w:hAnsi="Comic Sans MS"/>
      <w:sz w:val="36"/>
      <w:szCs w:val="24"/>
      <w:lang w:eastAsia="ar-SA"/>
    </w:rPr>
  </w:style>
  <w:style w:type="paragraph" w:customStyle="1" w:styleId="listesperso">
    <w:name w:val="listesperso"/>
    <w:rsid w:val="008215B7"/>
    <w:pPr>
      <w:suppressAutoHyphens/>
      <w:autoSpaceDE w:val="0"/>
      <w:spacing w:before="60"/>
    </w:pPr>
    <w:rPr>
      <w:rFonts w:ascii="Times New Roman" w:eastAsia="Arial" w:hAnsi="Times New Roman"/>
      <w:sz w:val="22"/>
      <w:szCs w:val="24"/>
      <w:lang w:eastAsia="ar-SA"/>
    </w:rPr>
  </w:style>
  <w:style w:type="paragraph" w:customStyle="1" w:styleId="expliquez">
    <w:name w:val="expliquez"/>
    <w:basedOn w:val="Normal"/>
    <w:rsid w:val="008215B7"/>
    <w:pPr>
      <w:pBdr>
        <w:left w:val="single" w:sz="8" w:space="4" w:color="000000"/>
      </w:pBdr>
      <w:autoSpaceDE w:val="0"/>
    </w:pPr>
    <w:rPr>
      <w:rFonts w:ascii="Arial" w:hAnsi="Arial"/>
      <w:i/>
    </w:rPr>
  </w:style>
  <w:style w:type="paragraph" w:customStyle="1" w:styleId="questionCarCar">
    <w:name w:val="question Car Car"/>
    <w:next w:val="Normal"/>
    <w:rsid w:val="008215B7"/>
    <w:pPr>
      <w:pBdr>
        <w:left w:val="single" w:sz="8" w:space="4" w:color="000000"/>
      </w:pBdr>
      <w:suppressAutoHyphens/>
      <w:spacing w:before="120" w:after="240"/>
      <w:ind w:firstLine="360"/>
      <w:jc w:val="both"/>
    </w:pPr>
    <w:rPr>
      <w:rFonts w:ascii="Arial Narrow" w:eastAsia="Arial" w:hAnsi="Arial Narrow"/>
      <w:sz w:val="24"/>
      <w:szCs w:val="24"/>
      <w:lang w:eastAsia="ar-SA"/>
    </w:rPr>
  </w:style>
  <w:style w:type="paragraph" w:customStyle="1" w:styleId="question">
    <w:name w:val="question"/>
    <w:next w:val="Normal"/>
    <w:rsid w:val="008215B7"/>
    <w:pPr>
      <w:pBdr>
        <w:left w:val="single" w:sz="8" w:space="4" w:color="000000"/>
      </w:pBdr>
      <w:suppressAutoHyphens/>
      <w:spacing w:before="120" w:after="240"/>
      <w:ind w:firstLine="360"/>
      <w:jc w:val="both"/>
    </w:pPr>
    <w:rPr>
      <w:rFonts w:ascii="Arial Narrow" w:eastAsia="Arial" w:hAnsi="Arial Narrow"/>
      <w:sz w:val="24"/>
      <w:szCs w:val="24"/>
      <w:lang w:eastAsia="ar-SA"/>
    </w:rPr>
  </w:style>
  <w:style w:type="paragraph" w:customStyle="1" w:styleId="StylelistespersoComplexe9pt">
    <w:name w:val="Style listesperso + (Complexe) 9 pt"/>
    <w:basedOn w:val="Normal"/>
    <w:rsid w:val="008215B7"/>
    <w:pPr>
      <w:tabs>
        <w:tab w:val="num" w:pos="397"/>
      </w:tabs>
    </w:pPr>
  </w:style>
  <w:style w:type="paragraph" w:styleId="Textedebulles">
    <w:name w:val="Balloon Text"/>
    <w:basedOn w:val="Normal"/>
    <w:rsid w:val="008215B7"/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Normal"/>
    <w:rsid w:val="008215B7"/>
    <w:pPr>
      <w:suppressLineNumbers/>
    </w:pPr>
  </w:style>
  <w:style w:type="paragraph" w:customStyle="1" w:styleId="Titredetableau">
    <w:name w:val="Titre de tableau"/>
    <w:basedOn w:val="Contenudetableau"/>
    <w:rsid w:val="008215B7"/>
    <w:pPr>
      <w:jc w:val="center"/>
    </w:pPr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570885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Titre2Car">
    <w:name w:val="Titre 2 Car"/>
    <w:basedOn w:val="Policepardfaut"/>
    <w:link w:val="Titre2"/>
    <w:uiPriority w:val="9"/>
    <w:rsid w:val="00570885"/>
    <w:rPr>
      <w:rFonts w:ascii="Cambria" w:hAnsi="Cambria"/>
      <w:sz w:val="28"/>
      <w:szCs w:val="28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570885"/>
    <w:rPr>
      <w:rFonts w:ascii="Cambria" w:hAnsi="Cambria"/>
      <w:b/>
      <w:sz w:val="24"/>
      <w:szCs w:val="24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84B6F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84B6F"/>
    <w:rPr>
      <w:rFonts w:ascii="Cambria" w:eastAsia="Times New Roman" w:hAnsi="Cambria" w:cs="Times New Roman"/>
      <w:color w:val="4F81BD"/>
    </w:rPr>
  </w:style>
  <w:style w:type="character" w:customStyle="1" w:styleId="Titre6Car">
    <w:name w:val="Titre 6 Car"/>
    <w:basedOn w:val="Policepardfaut"/>
    <w:link w:val="Titre6"/>
    <w:uiPriority w:val="9"/>
    <w:semiHidden/>
    <w:rsid w:val="00D84B6F"/>
    <w:rPr>
      <w:rFonts w:ascii="Cambria" w:eastAsia="Times New Roman" w:hAnsi="Cambria" w:cs="Times New Roman"/>
      <w:i/>
      <w:iCs/>
      <w:color w:val="4F81BD"/>
    </w:rPr>
  </w:style>
  <w:style w:type="character" w:customStyle="1" w:styleId="Titre7Car">
    <w:name w:val="Titre 7 Car"/>
    <w:basedOn w:val="Policepardfaut"/>
    <w:link w:val="Titre7"/>
    <w:uiPriority w:val="9"/>
    <w:semiHidden/>
    <w:rsid w:val="00D84B6F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84B6F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84B6F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84B6F"/>
    <w:rPr>
      <w:b/>
      <w:bCs/>
      <w:sz w:val="18"/>
      <w:szCs w:val="18"/>
    </w:rPr>
  </w:style>
  <w:style w:type="paragraph" w:styleId="Titre">
    <w:name w:val="Title"/>
    <w:basedOn w:val="chapitre"/>
    <w:next w:val="Normal"/>
    <w:link w:val="TitreCar"/>
    <w:uiPriority w:val="10"/>
    <w:qFormat/>
    <w:rsid w:val="00B04166"/>
    <w:pPr>
      <w:ind w:left="0" w:right="70"/>
    </w:pPr>
  </w:style>
  <w:style w:type="character" w:customStyle="1" w:styleId="TitreCar">
    <w:name w:val="Titre Car"/>
    <w:basedOn w:val="Policepardfaut"/>
    <w:link w:val="Titre"/>
    <w:uiPriority w:val="10"/>
    <w:rsid w:val="00B04166"/>
    <w:rPr>
      <w:rFonts w:ascii="Comic Sans MS" w:eastAsia="Arial" w:hAnsi="Comic Sans MS"/>
      <w:sz w:val="36"/>
      <w:szCs w:val="24"/>
      <w:lang w:eastAsia="ar-S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4B6F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84B6F"/>
    <w:rPr>
      <w:rFonts w:ascii="Calibr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D84B6F"/>
    <w:rPr>
      <w:b/>
      <w:bCs/>
      <w:spacing w:val="0"/>
    </w:rPr>
  </w:style>
  <w:style w:type="character" w:styleId="Accentuation">
    <w:name w:val="Emphasis"/>
    <w:uiPriority w:val="20"/>
    <w:qFormat/>
    <w:rsid w:val="00D84B6F"/>
    <w:rPr>
      <w:b/>
      <w:bCs/>
      <w:i/>
      <w:iCs/>
      <w:color w:val="5A5A5A"/>
    </w:rPr>
  </w:style>
  <w:style w:type="paragraph" w:styleId="Sansinterligne">
    <w:name w:val="No Spacing"/>
    <w:basedOn w:val="Normal"/>
    <w:link w:val="SansinterligneCar"/>
    <w:uiPriority w:val="1"/>
    <w:qFormat/>
    <w:rsid w:val="00D84B6F"/>
  </w:style>
  <w:style w:type="character" w:customStyle="1" w:styleId="SansinterligneCar">
    <w:name w:val="Sans interligne Car"/>
    <w:basedOn w:val="Policepardfaut"/>
    <w:link w:val="Sansinterligne"/>
    <w:uiPriority w:val="1"/>
    <w:rsid w:val="00D84B6F"/>
  </w:style>
  <w:style w:type="paragraph" w:styleId="Paragraphedeliste">
    <w:name w:val="List Paragraph"/>
    <w:basedOn w:val="Normal"/>
    <w:uiPriority w:val="34"/>
    <w:qFormat/>
    <w:rsid w:val="00D84B6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84B6F"/>
    <w:rPr>
      <w:rFonts w:ascii="Cambria" w:hAnsi="Cambria"/>
      <w:i/>
      <w:iCs/>
      <w:color w:val="5A5A5A"/>
    </w:rPr>
  </w:style>
  <w:style w:type="character" w:customStyle="1" w:styleId="CitationCar">
    <w:name w:val="Citation Car"/>
    <w:basedOn w:val="Policepardfaut"/>
    <w:link w:val="Citation"/>
    <w:uiPriority w:val="29"/>
    <w:rsid w:val="00D84B6F"/>
    <w:rPr>
      <w:rFonts w:ascii="Cambria" w:eastAsia="Times New Roman" w:hAnsi="Cambria" w:cs="Times New Roman"/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4B6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4B6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Emphaseple">
    <w:name w:val="Subtle Emphasis"/>
    <w:uiPriority w:val="19"/>
    <w:qFormat/>
    <w:rsid w:val="00D84B6F"/>
    <w:rPr>
      <w:i/>
      <w:iCs/>
      <w:color w:val="5A5A5A"/>
    </w:rPr>
  </w:style>
  <w:style w:type="character" w:styleId="Emphaseintense">
    <w:name w:val="Intense Emphasis"/>
    <w:uiPriority w:val="21"/>
    <w:qFormat/>
    <w:rsid w:val="00D84B6F"/>
    <w:rPr>
      <w:b/>
      <w:bCs/>
      <w:i/>
      <w:iCs/>
      <w:color w:val="4F81BD"/>
      <w:sz w:val="22"/>
      <w:szCs w:val="22"/>
    </w:rPr>
  </w:style>
  <w:style w:type="character" w:styleId="Rfrenceple">
    <w:name w:val="Subtle Reference"/>
    <w:uiPriority w:val="31"/>
    <w:qFormat/>
    <w:rsid w:val="00D84B6F"/>
    <w:rPr>
      <w:color w:val="auto"/>
      <w:u w:val="single" w:color="9BBB59"/>
    </w:rPr>
  </w:style>
  <w:style w:type="character" w:styleId="Rfrenceintense">
    <w:name w:val="Intense Reference"/>
    <w:basedOn w:val="Policepardfaut"/>
    <w:uiPriority w:val="32"/>
    <w:qFormat/>
    <w:rsid w:val="00D84B6F"/>
    <w:rPr>
      <w:b/>
      <w:bCs/>
      <w:color w:val="76923C"/>
      <w:u w:val="single" w:color="9BBB59"/>
    </w:rPr>
  </w:style>
  <w:style w:type="character" w:styleId="Titredulivre">
    <w:name w:val="Book Title"/>
    <w:basedOn w:val="Policepardfaut"/>
    <w:uiPriority w:val="33"/>
    <w:qFormat/>
    <w:rsid w:val="00D84B6F"/>
    <w:rPr>
      <w:rFonts w:ascii="Cambria" w:eastAsia="Times New Roman" w:hAnsi="Cambria" w:cs="Times New Roman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84B6F"/>
    <w:pPr>
      <w:outlineLvl w:val="9"/>
    </w:pPr>
  </w:style>
  <w:style w:type="character" w:customStyle="1" w:styleId="nonmasqu">
    <w:name w:val="non masqué"/>
    <w:basedOn w:val="Policepardfaut1"/>
    <w:uiPriority w:val="1"/>
    <w:qFormat/>
    <w:rsid w:val="00FB6A61"/>
    <w:rPr>
      <w:color w:val="auto"/>
    </w:rPr>
  </w:style>
  <w:style w:type="table" w:styleId="Grilledutableau">
    <w:name w:val="Table Grid"/>
    <w:basedOn w:val="TableauNormal"/>
    <w:rsid w:val="005D2F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-tteCar">
    <w:name w:val="En-tête Car"/>
    <w:basedOn w:val="Policepardfaut"/>
    <w:link w:val="En-tte"/>
    <w:uiPriority w:val="99"/>
    <w:rsid w:val="00675622"/>
    <w:rPr>
      <w:sz w:val="22"/>
      <w:szCs w:val="22"/>
      <w:lang w:val="en-US" w:eastAsia="en-US" w:bidi="en-US"/>
    </w:rPr>
  </w:style>
  <w:style w:type="character" w:customStyle="1" w:styleId="PieddepageCar">
    <w:name w:val="Pied de page Car"/>
    <w:basedOn w:val="Policepardfaut"/>
    <w:link w:val="Pieddepage"/>
    <w:uiPriority w:val="99"/>
    <w:rsid w:val="00675622"/>
    <w:rPr>
      <w:sz w:val="22"/>
      <w:szCs w:val="22"/>
      <w:lang w:val="en-US" w:eastAsia="en-US" w:bidi="en-US"/>
    </w:rPr>
  </w:style>
  <w:style w:type="paragraph" w:customStyle="1" w:styleId="avous">
    <w:name w:val="a_vous"/>
    <w:rsid w:val="00D6289D"/>
    <w:pPr>
      <w:pBdr>
        <w:left w:val="double" w:sz="4" w:space="4" w:color="auto"/>
      </w:pBdr>
    </w:pPr>
    <w:rPr>
      <w:rFonts w:ascii="Palatino Linotype" w:hAnsi="Palatino Linotype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6F"/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qFormat/>
    <w:rsid w:val="00570885"/>
    <w:pPr>
      <w:numPr>
        <w:numId w:val="1"/>
      </w:numPr>
      <w:pBdr>
        <w:bottom w:val="single" w:sz="12" w:space="1" w:color="auto"/>
      </w:pBdr>
      <w:tabs>
        <w:tab w:val="clear" w:pos="360"/>
      </w:tabs>
      <w:spacing w:before="360" w:after="80"/>
      <w:ind w:left="357" w:hanging="357"/>
      <w:outlineLvl w:val="0"/>
    </w:pPr>
    <w:rPr>
      <w:rFonts w:ascii="Cambria" w:hAnsi="Cambria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570885"/>
    <w:pPr>
      <w:keepNext/>
      <w:numPr>
        <w:ilvl w:val="1"/>
        <w:numId w:val="1"/>
      </w:numPr>
      <w:tabs>
        <w:tab w:val="clear" w:pos="720"/>
      </w:tabs>
      <w:spacing w:before="120" w:after="120"/>
      <w:outlineLvl w:val="1"/>
    </w:pPr>
    <w:rPr>
      <w:rFonts w:ascii="Cambria" w:hAnsi="Cambria"/>
      <w:sz w:val="28"/>
      <w:szCs w:val="28"/>
    </w:rPr>
  </w:style>
  <w:style w:type="paragraph" w:styleId="Titre3">
    <w:name w:val="heading 3"/>
    <w:basedOn w:val="Normal"/>
    <w:next w:val="Normal"/>
    <w:link w:val="Titre3Car"/>
    <w:unhideWhenUsed/>
    <w:qFormat/>
    <w:rsid w:val="00570885"/>
    <w:pPr>
      <w:keepNext/>
      <w:numPr>
        <w:ilvl w:val="2"/>
        <w:numId w:val="1"/>
      </w:numPr>
      <w:tabs>
        <w:tab w:val="clear" w:pos="1080"/>
      </w:tabs>
      <w:spacing w:before="240" w:after="60"/>
      <w:outlineLvl w:val="2"/>
    </w:pPr>
    <w:rPr>
      <w:rFonts w:ascii="Cambria" w:hAnsi="Cambria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4B6F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4B6F"/>
    <w:pPr>
      <w:spacing w:before="200" w:after="80"/>
      <w:outlineLvl w:val="4"/>
    </w:pPr>
    <w:rPr>
      <w:rFonts w:ascii="Cambria" w:hAnsi="Cambria"/>
      <w:color w:val="4F81BD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4B6F"/>
    <w:p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4B6F"/>
    <w:p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4B6F"/>
    <w:p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4B6F"/>
    <w:p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8215B7"/>
    <w:rPr>
      <w:rFonts w:ascii="Symbol" w:hAnsi="Symbol"/>
      <w:color w:val="auto"/>
    </w:rPr>
  </w:style>
  <w:style w:type="character" w:customStyle="1" w:styleId="WW8Num1z1">
    <w:name w:val="WW8Num1z1"/>
    <w:rsid w:val="008215B7"/>
    <w:rPr>
      <w:rFonts w:ascii="Courier New" w:hAnsi="Courier New" w:cs="Courier New"/>
    </w:rPr>
  </w:style>
  <w:style w:type="character" w:customStyle="1" w:styleId="WW8Num1z2">
    <w:name w:val="WW8Num1z2"/>
    <w:rsid w:val="008215B7"/>
    <w:rPr>
      <w:rFonts w:ascii="Wingdings" w:hAnsi="Wingdings"/>
    </w:rPr>
  </w:style>
  <w:style w:type="character" w:customStyle="1" w:styleId="WW8Num1z3">
    <w:name w:val="WW8Num1z3"/>
    <w:rsid w:val="008215B7"/>
    <w:rPr>
      <w:rFonts w:ascii="Symbol" w:hAnsi="Symbol"/>
    </w:rPr>
  </w:style>
  <w:style w:type="character" w:customStyle="1" w:styleId="WW8Num3z0">
    <w:name w:val="WW8Num3z0"/>
    <w:rsid w:val="008215B7"/>
    <w:rPr>
      <w:rFonts w:ascii="Symbol" w:hAnsi="Symbol"/>
      <w:color w:val="auto"/>
    </w:rPr>
  </w:style>
  <w:style w:type="character" w:customStyle="1" w:styleId="WW8Num3z1">
    <w:name w:val="WW8Num3z1"/>
    <w:rsid w:val="008215B7"/>
    <w:rPr>
      <w:rFonts w:ascii="Courier New" w:hAnsi="Courier New" w:cs="Courier New"/>
    </w:rPr>
  </w:style>
  <w:style w:type="character" w:customStyle="1" w:styleId="WW8Num3z2">
    <w:name w:val="WW8Num3z2"/>
    <w:rsid w:val="008215B7"/>
    <w:rPr>
      <w:rFonts w:ascii="Wingdings" w:hAnsi="Wingdings"/>
    </w:rPr>
  </w:style>
  <w:style w:type="character" w:customStyle="1" w:styleId="WW8Num3z3">
    <w:name w:val="WW8Num3z3"/>
    <w:rsid w:val="008215B7"/>
    <w:rPr>
      <w:rFonts w:ascii="Symbol" w:hAnsi="Symbol"/>
    </w:rPr>
  </w:style>
  <w:style w:type="character" w:customStyle="1" w:styleId="WW8Num4z0">
    <w:name w:val="WW8Num4z0"/>
    <w:rsid w:val="008215B7"/>
    <w:rPr>
      <w:rFonts w:ascii="Symbol" w:hAnsi="Symbol"/>
      <w:color w:val="auto"/>
    </w:rPr>
  </w:style>
  <w:style w:type="character" w:customStyle="1" w:styleId="WW8Num4z1">
    <w:name w:val="WW8Num4z1"/>
    <w:rsid w:val="008215B7"/>
    <w:rPr>
      <w:rFonts w:ascii="Courier New" w:hAnsi="Courier New" w:cs="Courier New"/>
    </w:rPr>
  </w:style>
  <w:style w:type="character" w:customStyle="1" w:styleId="WW8Num4z2">
    <w:name w:val="WW8Num4z2"/>
    <w:rsid w:val="008215B7"/>
    <w:rPr>
      <w:rFonts w:ascii="Wingdings" w:hAnsi="Wingdings"/>
    </w:rPr>
  </w:style>
  <w:style w:type="character" w:customStyle="1" w:styleId="WW8Num4z3">
    <w:name w:val="WW8Num4z3"/>
    <w:rsid w:val="008215B7"/>
    <w:rPr>
      <w:rFonts w:ascii="Symbol" w:hAnsi="Symbol"/>
    </w:rPr>
  </w:style>
  <w:style w:type="character" w:customStyle="1" w:styleId="WW8Num5z0">
    <w:name w:val="WW8Num5z0"/>
    <w:rsid w:val="008215B7"/>
    <w:rPr>
      <w:rFonts w:ascii="Symbol" w:hAnsi="Symbol"/>
      <w:color w:val="auto"/>
    </w:rPr>
  </w:style>
  <w:style w:type="character" w:customStyle="1" w:styleId="WW8Num5z1">
    <w:name w:val="WW8Num5z1"/>
    <w:rsid w:val="008215B7"/>
    <w:rPr>
      <w:rFonts w:ascii="Courier New" w:hAnsi="Courier New" w:cs="Courier New"/>
    </w:rPr>
  </w:style>
  <w:style w:type="character" w:customStyle="1" w:styleId="WW8Num5z2">
    <w:name w:val="WW8Num5z2"/>
    <w:rsid w:val="008215B7"/>
    <w:rPr>
      <w:rFonts w:ascii="Wingdings" w:hAnsi="Wingdings"/>
    </w:rPr>
  </w:style>
  <w:style w:type="character" w:customStyle="1" w:styleId="WW8Num5z3">
    <w:name w:val="WW8Num5z3"/>
    <w:rsid w:val="008215B7"/>
    <w:rPr>
      <w:rFonts w:ascii="Symbol" w:hAnsi="Symbol"/>
    </w:rPr>
  </w:style>
  <w:style w:type="character" w:customStyle="1" w:styleId="WW8Num6z0">
    <w:name w:val="WW8Num6z0"/>
    <w:rsid w:val="008215B7"/>
    <w:rPr>
      <w:rFonts w:ascii="Courier New" w:hAnsi="Courier New"/>
    </w:rPr>
  </w:style>
  <w:style w:type="character" w:customStyle="1" w:styleId="WW8Num6z2">
    <w:name w:val="WW8Num6z2"/>
    <w:rsid w:val="008215B7"/>
    <w:rPr>
      <w:rFonts w:ascii="Wingdings" w:hAnsi="Wingdings"/>
    </w:rPr>
  </w:style>
  <w:style w:type="character" w:customStyle="1" w:styleId="WW8Num6z3">
    <w:name w:val="WW8Num6z3"/>
    <w:rsid w:val="008215B7"/>
    <w:rPr>
      <w:rFonts w:ascii="Symbol" w:hAnsi="Symbol"/>
    </w:rPr>
  </w:style>
  <w:style w:type="character" w:customStyle="1" w:styleId="WW8Num7z0">
    <w:name w:val="WW8Num7z0"/>
    <w:rsid w:val="008215B7"/>
    <w:rPr>
      <w:rFonts w:ascii="Symbol" w:hAnsi="Symbol"/>
      <w:color w:val="auto"/>
    </w:rPr>
  </w:style>
  <w:style w:type="character" w:customStyle="1" w:styleId="WW8Num7z1">
    <w:name w:val="WW8Num7z1"/>
    <w:rsid w:val="008215B7"/>
    <w:rPr>
      <w:rFonts w:ascii="Courier New" w:hAnsi="Courier New" w:cs="Courier New"/>
    </w:rPr>
  </w:style>
  <w:style w:type="character" w:customStyle="1" w:styleId="WW8Num7z2">
    <w:name w:val="WW8Num7z2"/>
    <w:rsid w:val="008215B7"/>
    <w:rPr>
      <w:rFonts w:ascii="Wingdings" w:hAnsi="Wingdings"/>
    </w:rPr>
  </w:style>
  <w:style w:type="character" w:customStyle="1" w:styleId="WW8Num7z3">
    <w:name w:val="WW8Num7z3"/>
    <w:rsid w:val="008215B7"/>
    <w:rPr>
      <w:rFonts w:ascii="Symbol" w:hAnsi="Symbol"/>
    </w:rPr>
  </w:style>
  <w:style w:type="character" w:customStyle="1" w:styleId="WW8Num8z0">
    <w:name w:val="WW8Num8z0"/>
    <w:rsid w:val="008215B7"/>
    <w:rPr>
      <w:rFonts w:ascii="Symbol" w:hAnsi="Symbol"/>
      <w:color w:val="auto"/>
    </w:rPr>
  </w:style>
  <w:style w:type="character" w:customStyle="1" w:styleId="WW8Num8z1">
    <w:name w:val="WW8Num8z1"/>
    <w:rsid w:val="008215B7"/>
    <w:rPr>
      <w:rFonts w:ascii="Courier New" w:hAnsi="Courier New" w:cs="Courier New"/>
    </w:rPr>
  </w:style>
  <w:style w:type="character" w:customStyle="1" w:styleId="WW8Num8z2">
    <w:name w:val="WW8Num8z2"/>
    <w:rsid w:val="008215B7"/>
    <w:rPr>
      <w:rFonts w:ascii="Wingdings" w:hAnsi="Wingdings"/>
    </w:rPr>
  </w:style>
  <w:style w:type="character" w:customStyle="1" w:styleId="WW8Num8z3">
    <w:name w:val="WW8Num8z3"/>
    <w:rsid w:val="008215B7"/>
    <w:rPr>
      <w:rFonts w:ascii="Symbol" w:hAnsi="Symbol"/>
    </w:rPr>
  </w:style>
  <w:style w:type="character" w:customStyle="1" w:styleId="WW8Num9z0">
    <w:name w:val="WW8Num9z0"/>
    <w:rsid w:val="008215B7"/>
    <w:rPr>
      <w:rFonts w:ascii="Symbol" w:hAnsi="Symbol"/>
      <w:color w:val="auto"/>
    </w:rPr>
  </w:style>
  <w:style w:type="character" w:customStyle="1" w:styleId="WW8Num9z1">
    <w:name w:val="WW8Num9z1"/>
    <w:rsid w:val="008215B7"/>
    <w:rPr>
      <w:rFonts w:ascii="Courier New" w:hAnsi="Courier New" w:cs="Courier New"/>
    </w:rPr>
  </w:style>
  <w:style w:type="character" w:customStyle="1" w:styleId="WW8Num9z2">
    <w:name w:val="WW8Num9z2"/>
    <w:rsid w:val="008215B7"/>
    <w:rPr>
      <w:rFonts w:ascii="Wingdings" w:hAnsi="Wingdings"/>
    </w:rPr>
  </w:style>
  <w:style w:type="character" w:customStyle="1" w:styleId="WW8Num9z3">
    <w:name w:val="WW8Num9z3"/>
    <w:rsid w:val="008215B7"/>
    <w:rPr>
      <w:rFonts w:ascii="Symbol" w:hAnsi="Symbol"/>
    </w:rPr>
  </w:style>
  <w:style w:type="character" w:customStyle="1" w:styleId="WW8Num10z0">
    <w:name w:val="WW8Num10z0"/>
    <w:rsid w:val="008215B7"/>
    <w:rPr>
      <w:rFonts w:ascii="Symbol" w:hAnsi="Symbol"/>
      <w:color w:val="auto"/>
    </w:rPr>
  </w:style>
  <w:style w:type="character" w:customStyle="1" w:styleId="WW8Num10z2">
    <w:name w:val="WW8Num10z2"/>
    <w:rsid w:val="008215B7"/>
    <w:rPr>
      <w:rFonts w:ascii="Wingdings" w:hAnsi="Wingdings"/>
    </w:rPr>
  </w:style>
  <w:style w:type="character" w:customStyle="1" w:styleId="WW8Num10z3">
    <w:name w:val="WW8Num10z3"/>
    <w:rsid w:val="008215B7"/>
    <w:rPr>
      <w:rFonts w:ascii="Symbol" w:hAnsi="Symbol"/>
    </w:rPr>
  </w:style>
  <w:style w:type="character" w:customStyle="1" w:styleId="WW8Num10z4">
    <w:name w:val="WW8Num10z4"/>
    <w:rsid w:val="008215B7"/>
    <w:rPr>
      <w:rFonts w:ascii="Courier New" w:hAnsi="Courier New" w:cs="Courier New"/>
    </w:rPr>
  </w:style>
  <w:style w:type="character" w:customStyle="1" w:styleId="WW8Num12z0">
    <w:name w:val="WW8Num12z0"/>
    <w:rsid w:val="008215B7"/>
    <w:rPr>
      <w:rFonts w:ascii="Symbol" w:hAnsi="Symbol"/>
      <w:color w:val="auto"/>
    </w:rPr>
  </w:style>
  <w:style w:type="character" w:customStyle="1" w:styleId="WW8Num12z1">
    <w:name w:val="WW8Num12z1"/>
    <w:rsid w:val="008215B7"/>
    <w:rPr>
      <w:rFonts w:ascii="Courier New" w:hAnsi="Courier New" w:cs="Courier New"/>
    </w:rPr>
  </w:style>
  <w:style w:type="character" w:customStyle="1" w:styleId="WW8Num12z2">
    <w:name w:val="WW8Num12z2"/>
    <w:rsid w:val="008215B7"/>
    <w:rPr>
      <w:rFonts w:ascii="Wingdings" w:hAnsi="Wingdings"/>
    </w:rPr>
  </w:style>
  <w:style w:type="character" w:customStyle="1" w:styleId="WW8Num12z3">
    <w:name w:val="WW8Num12z3"/>
    <w:rsid w:val="008215B7"/>
    <w:rPr>
      <w:rFonts w:ascii="Symbol" w:hAnsi="Symbol"/>
    </w:rPr>
  </w:style>
  <w:style w:type="character" w:customStyle="1" w:styleId="WW8Num13z0">
    <w:name w:val="WW8Num13z0"/>
    <w:rsid w:val="008215B7"/>
    <w:rPr>
      <w:rFonts w:ascii="Symbol" w:hAnsi="Symbol"/>
      <w:color w:val="auto"/>
    </w:rPr>
  </w:style>
  <w:style w:type="character" w:customStyle="1" w:styleId="WW8Num13z1">
    <w:name w:val="WW8Num13z1"/>
    <w:rsid w:val="008215B7"/>
    <w:rPr>
      <w:rFonts w:ascii="Courier New" w:hAnsi="Courier New" w:cs="Courier New"/>
    </w:rPr>
  </w:style>
  <w:style w:type="character" w:customStyle="1" w:styleId="WW8Num13z2">
    <w:name w:val="WW8Num13z2"/>
    <w:rsid w:val="008215B7"/>
    <w:rPr>
      <w:rFonts w:ascii="Wingdings" w:hAnsi="Wingdings"/>
    </w:rPr>
  </w:style>
  <w:style w:type="character" w:customStyle="1" w:styleId="WW8Num13z3">
    <w:name w:val="WW8Num13z3"/>
    <w:rsid w:val="008215B7"/>
    <w:rPr>
      <w:rFonts w:ascii="Symbol" w:hAnsi="Symbol"/>
    </w:rPr>
  </w:style>
  <w:style w:type="character" w:customStyle="1" w:styleId="WW8Num14z0">
    <w:name w:val="WW8Num14z0"/>
    <w:rsid w:val="008215B7"/>
    <w:rPr>
      <w:rFonts w:ascii="Symbol" w:hAnsi="Symbol"/>
    </w:rPr>
  </w:style>
  <w:style w:type="character" w:customStyle="1" w:styleId="WW8Num14z1">
    <w:name w:val="WW8Num14z1"/>
    <w:rsid w:val="008215B7"/>
    <w:rPr>
      <w:rFonts w:ascii="Courier New" w:hAnsi="Courier New" w:cs="Courier New"/>
    </w:rPr>
  </w:style>
  <w:style w:type="character" w:customStyle="1" w:styleId="WW8Num14z2">
    <w:name w:val="WW8Num14z2"/>
    <w:rsid w:val="008215B7"/>
    <w:rPr>
      <w:rFonts w:ascii="Wingdings" w:hAnsi="Wingdings"/>
    </w:rPr>
  </w:style>
  <w:style w:type="character" w:customStyle="1" w:styleId="WW8Num15z0">
    <w:name w:val="WW8Num15z0"/>
    <w:rsid w:val="008215B7"/>
    <w:rPr>
      <w:rFonts w:ascii="Symbol" w:hAnsi="Symbol"/>
      <w:color w:val="auto"/>
    </w:rPr>
  </w:style>
  <w:style w:type="character" w:customStyle="1" w:styleId="WW8Num15z1">
    <w:name w:val="WW8Num15z1"/>
    <w:rsid w:val="008215B7"/>
    <w:rPr>
      <w:rFonts w:ascii="Courier New" w:hAnsi="Courier New" w:cs="Courier New"/>
    </w:rPr>
  </w:style>
  <w:style w:type="character" w:customStyle="1" w:styleId="WW8Num15z2">
    <w:name w:val="WW8Num15z2"/>
    <w:rsid w:val="008215B7"/>
    <w:rPr>
      <w:rFonts w:ascii="Wingdings" w:hAnsi="Wingdings"/>
    </w:rPr>
  </w:style>
  <w:style w:type="character" w:customStyle="1" w:styleId="WW8Num15z3">
    <w:name w:val="WW8Num15z3"/>
    <w:rsid w:val="008215B7"/>
    <w:rPr>
      <w:rFonts w:ascii="Symbol" w:hAnsi="Symbol"/>
    </w:rPr>
  </w:style>
  <w:style w:type="character" w:customStyle="1" w:styleId="Policepardfaut1">
    <w:name w:val="Police par défaut1"/>
    <w:rsid w:val="008215B7"/>
  </w:style>
  <w:style w:type="character" w:styleId="Numrodepage">
    <w:name w:val="page number"/>
    <w:basedOn w:val="Policepardfaut1"/>
    <w:semiHidden/>
    <w:rsid w:val="008215B7"/>
  </w:style>
  <w:style w:type="character" w:customStyle="1" w:styleId="chapitreCar">
    <w:name w:val="chapitre Car"/>
    <w:basedOn w:val="Policepardfaut1"/>
    <w:rsid w:val="008215B7"/>
    <w:rPr>
      <w:rFonts w:ascii="Comic Sans MS" w:hAnsi="Comic Sans MS"/>
      <w:sz w:val="36"/>
      <w:szCs w:val="24"/>
      <w:lang w:val="fr-FR" w:eastAsia="ar-SA" w:bidi="ar-SA"/>
    </w:rPr>
  </w:style>
  <w:style w:type="character" w:customStyle="1" w:styleId="questionCarCarCar">
    <w:name w:val="question Car Car Car"/>
    <w:basedOn w:val="Policepardfaut1"/>
    <w:rsid w:val="008215B7"/>
    <w:rPr>
      <w:rFonts w:ascii="Arial Narrow" w:hAnsi="Arial Narrow"/>
      <w:sz w:val="24"/>
      <w:szCs w:val="24"/>
      <w:lang w:val="fr-FR" w:eastAsia="ar-SA" w:bidi="ar-SA"/>
    </w:rPr>
  </w:style>
  <w:style w:type="character" w:styleId="Lienhypertexte">
    <w:name w:val="Hyperlink"/>
    <w:basedOn w:val="Policepardfaut1"/>
    <w:uiPriority w:val="99"/>
    <w:semiHidden/>
    <w:rsid w:val="008215B7"/>
    <w:rPr>
      <w:color w:val="0000FF"/>
      <w:u w:val="single"/>
    </w:rPr>
  </w:style>
  <w:style w:type="character" w:customStyle="1" w:styleId="Caractresdenumrotation">
    <w:name w:val="Caractères de numérotation"/>
    <w:rsid w:val="008215B7"/>
  </w:style>
  <w:style w:type="paragraph" w:customStyle="1" w:styleId="Titre10">
    <w:name w:val="Titre1"/>
    <w:basedOn w:val="Normal"/>
    <w:next w:val="Corpsdetexte"/>
    <w:rsid w:val="008215B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sdetexte">
    <w:name w:val="Body Text"/>
    <w:basedOn w:val="Normal"/>
    <w:semiHidden/>
    <w:rsid w:val="008215B7"/>
    <w:pPr>
      <w:spacing w:after="120"/>
    </w:pPr>
  </w:style>
  <w:style w:type="paragraph" w:styleId="Liste">
    <w:name w:val="List"/>
    <w:basedOn w:val="Corpsdetexte"/>
    <w:semiHidden/>
    <w:rsid w:val="008215B7"/>
    <w:rPr>
      <w:rFonts w:cs="Tahoma"/>
    </w:rPr>
  </w:style>
  <w:style w:type="paragraph" w:customStyle="1" w:styleId="Lgende1">
    <w:name w:val="Légende1"/>
    <w:basedOn w:val="Normal"/>
    <w:rsid w:val="008215B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pertoire">
    <w:name w:val="Répertoire"/>
    <w:basedOn w:val="Normal"/>
    <w:rsid w:val="008215B7"/>
    <w:pPr>
      <w:suppressLineNumbers/>
    </w:pPr>
    <w:rPr>
      <w:rFonts w:cs="Tahoma"/>
    </w:rPr>
  </w:style>
  <w:style w:type="paragraph" w:styleId="En-tte">
    <w:name w:val="header"/>
    <w:basedOn w:val="Normal"/>
    <w:link w:val="En-tteCar"/>
    <w:uiPriority w:val="99"/>
    <w:rsid w:val="008215B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8215B7"/>
    <w:pPr>
      <w:tabs>
        <w:tab w:val="center" w:pos="4536"/>
        <w:tab w:val="right" w:pos="9072"/>
      </w:tabs>
    </w:pPr>
  </w:style>
  <w:style w:type="paragraph" w:customStyle="1" w:styleId="chapitre">
    <w:name w:val="chapitre"/>
    <w:next w:val="Titre1"/>
    <w:rsid w:val="008215B7"/>
    <w:pPr>
      <w:suppressAutoHyphens/>
      <w:spacing w:before="120" w:after="120" w:line="360" w:lineRule="auto"/>
      <w:ind w:left="1418" w:right="1418"/>
      <w:jc w:val="center"/>
    </w:pPr>
    <w:rPr>
      <w:rFonts w:ascii="Comic Sans MS" w:eastAsia="Arial" w:hAnsi="Comic Sans MS"/>
      <w:sz w:val="36"/>
      <w:szCs w:val="24"/>
      <w:lang w:eastAsia="ar-SA"/>
    </w:rPr>
  </w:style>
  <w:style w:type="paragraph" w:customStyle="1" w:styleId="listesperso">
    <w:name w:val="listesperso"/>
    <w:rsid w:val="008215B7"/>
    <w:pPr>
      <w:suppressAutoHyphens/>
      <w:autoSpaceDE w:val="0"/>
      <w:spacing w:before="60"/>
    </w:pPr>
    <w:rPr>
      <w:rFonts w:ascii="Times New Roman" w:eastAsia="Arial" w:hAnsi="Times New Roman"/>
      <w:sz w:val="22"/>
      <w:szCs w:val="24"/>
      <w:lang w:eastAsia="ar-SA"/>
    </w:rPr>
  </w:style>
  <w:style w:type="paragraph" w:customStyle="1" w:styleId="expliquez">
    <w:name w:val="expliquez"/>
    <w:basedOn w:val="Normal"/>
    <w:rsid w:val="008215B7"/>
    <w:pPr>
      <w:pBdr>
        <w:left w:val="single" w:sz="8" w:space="4" w:color="000000"/>
      </w:pBdr>
      <w:autoSpaceDE w:val="0"/>
    </w:pPr>
    <w:rPr>
      <w:rFonts w:ascii="Arial" w:hAnsi="Arial"/>
      <w:i/>
    </w:rPr>
  </w:style>
  <w:style w:type="paragraph" w:customStyle="1" w:styleId="questionCarCar">
    <w:name w:val="question Car Car"/>
    <w:next w:val="Normal"/>
    <w:rsid w:val="008215B7"/>
    <w:pPr>
      <w:pBdr>
        <w:left w:val="single" w:sz="8" w:space="4" w:color="000000"/>
      </w:pBdr>
      <w:suppressAutoHyphens/>
      <w:spacing w:before="120" w:after="240"/>
      <w:ind w:firstLine="360"/>
      <w:jc w:val="both"/>
    </w:pPr>
    <w:rPr>
      <w:rFonts w:ascii="Arial Narrow" w:eastAsia="Arial" w:hAnsi="Arial Narrow"/>
      <w:sz w:val="24"/>
      <w:szCs w:val="24"/>
      <w:lang w:eastAsia="ar-SA"/>
    </w:rPr>
  </w:style>
  <w:style w:type="paragraph" w:customStyle="1" w:styleId="question">
    <w:name w:val="question"/>
    <w:next w:val="Normal"/>
    <w:rsid w:val="008215B7"/>
    <w:pPr>
      <w:pBdr>
        <w:left w:val="single" w:sz="8" w:space="4" w:color="000000"/>
      </w:pBdr>
      <w:suppressAutoHyphens/>
      <w:spacing w:before="120" w:after="240"/>
      <w:ind w:firstLine="360"/>
      <w:jc w:val="both"/>
    </w:pPr>
    <w:rPr>
      <w:rFonts w:ascii="Arial Narrow" w:eastAsia="Arial" w:hAnsi="Arial Narrow"/>
      <w:sz w:val="24"/>
      <w:szCs w:val="24"/>
      <w:lang w:eastAsia="ar-SA"/>
    </w:rPr>
  </w:style>
  <w:style w:type="paragraph" w:customStyle="1" w:styleId="StylelistespersoComplexe9pt">
    <w:name w:val="Style listesperso + (Complexe) 9 pt"/>
    <w:basedOn w:val="Normal"/>
    <w:rsid w:val="008215B7"/>
    <w:pPr>
      <w:tabs>
        <w:tab w:val="num" w:pos="397"/>
      </w:tabs>
    </w:pPr>
  </w:style>
  <w:style w:type="paragraph" w:styleId="Textedebulles">
    <w:name w:val="Balloon Text"/>
    <w:basedOn w:val="Normal"/>
    <w:rsid w:val="008215B7"/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Normal"/>
    <w:rsid w:val="008215B7"/>
    <w:pPr>
      <w:suppressLineNumbers/>
    </w:pPr>
  </w:style>
  <w:style w:type="paragraph" w:customStyle="1" w:styleId="Titredetableau">
    <w:name w:val="Titre de tableau"/>
    <w:basedOn w:val="Contenudetableau"/>
    <w:rsid w:val="008215B7"/>
    <w:pPr>
      <w:jc w:val="center"/>
    </w:pPr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570885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Titre2Car">
    <w:name w:val="Titre 2 Car"/>
    <w:basedOn w:val="Policepardfaut"/>
    <w:link w:val="Titre2"/>
    <w:uiPriority w:val="9"/>
    <w:rsid w:val="00570885"/>
    <w:rPr>
      <w:rFonts w:ascii="Cambria" w:hAnsi="Cambria"/>
      <w:sz w:val="28"/>
      <w:szCs w:val="28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570885"/>
    <w:rPr>
      <w:rFonts w:ascii="Cambria" w:hAnsi="Cambria"/>
      <w:b/>
      <w:sz w:val="24"/>
      <w:szCs w:val="24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84B6F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84B6F"/>
    <w:rPr>
      <w:rFonts w:ascii="Cambria" w:eastAsia="Times New Roman" w:hAnsi="Cambria" w:cs="Times New Roman"/>
      <w:color w:val="4F81BD"/>
    </w:rPr>
  </w:style>
  <w:style w:type="character" w:customStyle="1" w:styleId="Titre6Car">
    <w:name w:val="Titre 6 Car"/>
    <w:basedOn w:val="Policepardfaut"/>
    <w:link w:val="Titre6"/>
    <w:uiPriority w:val="9"/>
    <w:semiHidden/>
    <w:rsid w:val="00D84B6F"/>
    <w:rPr>
      <w:rFonts w:ascii="Cambria" w:eastAsia="Times New Roman" w:hAnsi="Cambria" w:cs="Times New Roman"/>
      <w:i/>
      <w:iCs/>
      <w:color w:val="4F81BD"/>
    </w:rPr>
  </w:style>
  <w:style w:type="character" w:customStyle="1" w:styleId="Titre7Car">
    <w:name w:val="Titre 7 Car"/>
    <w:basedOn w:val="Policepardfaut"/>
    <w:link w:val="Titre7"/>
    <w:uiPriority w:val="9"/>
    <w:semiHidden/>
    <w:rsid w:val="00D84B6F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84B6F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84B6F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84B6F"/>
    <w:rPr>
      <w:b/>
      <w:bCs/>
      <w:sz w:val="18"/>
      <w:szCs w:val="18"/>
    </w:rPr>
  </w:style>
  <w:style w:type="paragraph" w:styleId="Titre">
    <w:name w:val="Title"/>
    <w:basedOn w:val="chapitre"/>
    <w:next w:val="Normal"/>
    <w:link w:val="TitreCar"/>
    <w:uiPriority w:val="10"/>
    <w:qFormat/>
    <w:rsid w:val="00B04166"/>
    <w:pPr>
      <w:ind w:left="0" w:right="70"/>
    </w:pPr>
  </w:style>
  <w:style w:type="character" w:customStyle="1" w:styleId="TitreCar">
    <w:name w:val="Titre Car"/>
    <w:basedOn w:val="Policepardfaut"/>
    <w:link w:val="Titre"/>
    <w:uiPriority w:val="10"/>
    <w:rsid w:val="00B04166"/>
    <w:rPr>
      <w:rFonts w:ascii="Comic Sans MS" w:eastAsia="Arial" w:hAnsi="Comic Sans MS"/>
      <w:sz w:val="36"/>
      <w:szCs w:val="24"/>
      <w:lang w:eastAsia="ar-S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4B6F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84B6F"/>
    <w:rPr>
      <w:rFonts w:ascii="Calibr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D84B6F"/>
    <w:rPr>
      <w:b/>
      <w:bCs/>
      <w:spacing w:val="0"/>
    </w:rPr>
  </w:style>
  <w:style w:type="character" w:styleId="Accentuation">
    <w:name w:val="Emphasis"/>
    <w:uiPriority w:val="20"/>
    <w:qFormat/>
    <w:rsid w:val="00D84B6F"/>
    <w:rPr>
      <w:b/>
      <w:bCs/>
      <w:i/>
      <w:iCs/>
      <w:color w:val="5A5A5A"/>
    </w:rPr>
  </w:style>
  <w:style w:type="paragraph" w:styleId="Sansinterligne">
    <w:name w:val="No Spacing"/>
    <w:basedOn w:val="Normal"/>
    <w:link w:val="SansinterligneCar"/>
    <w:uiPriority w:val="1"/>
    <w:qFormat/>
    <w:rsid w:val="00D84B6F"/>
  </w:style>
  <w:style w:type="character" w:customStyle="1" w:styleId="SansinterligneCar">
    <w:name w:val="Sans interligne Car"/>
    <w:basedOn w:val="Policepardfaut"/>
    <w:link w:val="Sansinterligne"/>
    <w:uiPriority w:val="1"/>
    <w:rsid w:val="00D84B6F"/>
  </w:style>
  <w:style w:type="paragraph" w:styleId="Paragraphedeliste">
    <w:name w:val="List Paragraph"/>
    <w:basedOn w:val="Normal"/>
    <w:uiPriority w:val="34"/>
    <w:qFormat/>
    <w:rsid w:val="00D84B6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84B6F"/>
    <w:rPr>
      <w:rFonts w:ascii="Cambria" w:hAnsi="Cambria"/>
      <w:i/>
      <w:iCs/>
      <w:color w:val="5A5A5A"/>
    </w:rPr>
  </w:style>
  <w:style w:type="character" w:customStyle="1" w:styleId="CitationCar">
    <w:name w:val="Citation Car"/>
    <w:basedOn w:val="Policepardfaut"/>
    <w:link w:val="Citation"/>
    <w:uiPriority w:val="29"/>
    <w:rsid w:val="00D84B6F"/>
    <w:rPr>
      <w:rFonts w:ascii="Cambria" w:eastAsia="Times New Roman" w:hAnsi="Cambria" w:cs="Times New Roman"/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4B6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4B6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Emphaseple">
    <w:name w:val="Subtle Emphasis"/>
    <w:uiPriority w:val="19"/>
    <w:qFormat/>
    <w:rsid w:val="00D84B6F"/>
    <w:rPr>
      <w:i/>
      <w:iCs/>
      <w:color w:val="5A5A5A"/>
    </w:rPr>
  </w:style>
  <w:style w:type="character" w:styleId="Emphaseintense">
    <w:name w:val="Intense Emphasis"/>
    <w:uiPriority w:val="21"/>
    <w:qFormat/>
    <w:rsid w:val="00D84B6F"/>
    <w:rPr>
      <w:b/>
      <w:bCs/>
      <w:i/>
      <w:iCs/>
      <w:color w:val="4F81BD"/>
      <w:sz w:val="22"/>
      <w:szCs w:val="22"/>
    </w:rPr>
  </w:style>
  <w:style w:type="character" w:styleId="Rfrenceple">
    <w:name w:val="Subtle Reference"/>
    <w:uiPriority w:val="31"/>
    <w:qFormat/>
    <w:rsid w:val="00D84B6F"/>
    <w:rPr>
      <w:color w:val="auto"/>
      <w:u w:val="single" w:color="9BBB59"/>
    </w:rPr>
  </w:style>
  <w:style w:type="character" w:styleId="Rfrenceintense">
    <w:name w:val="Intense Reference"/>
    <w:basedOn w:val="Policepardfaut"/>
    <w:uiPriority w:val="32"/>
    <w:qFormat/>
    <w:rsid w:val="00D84B6F"/>
    <w:rPr>
      <w:b/>
      <w:bCs/>
      <w:color w:val="76923C"/>
      <w:u w:val="single" w:color="9BBB59"/>
    </w:rPr>
  </w:style>
  <w:style w:type="character" w:styleId="Titredulivre">
    <w:name w:val="Book Title"/>
    <w:basedOn w:val="Policepardfaut"/>
    <w:uiPriority w:val="33"/>
    <w:qFormat/>
    <w:rsid w:val="00D84B6F"/>
    <w:rPr>
      <w:rFonts w:ascii="Cambria" w:eastAsia="Times New Roman" w:hAnsi="Cambria" w:cs="Times New Roman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84B6F"/>
    <w:pPr>
      <w:outlineLvl w:val="9"/>
    </w:pPr>
  </w:style>
  <w:style w:type="character" w:customStyle="1" w:styleId="nonmasqu">
    <w:name w:val="non masqué"/>
    <w:basedOn w:val="Policepardfaut1"/>
    <w:uiPriority w:val="1"/>
    <w:qFormat/>
    <w:rsid w:val="00FB6A61"/>
    <w:rPr>
      <w:color w:val="auto"/>
    </w:rPr>
  </w:style>
  <w:style w:type="table" w:styleId="Grilledutableau">
    <w:name w:val="Table Grid"/>
    <w:basedOn w:val="TableauNormal"/>
    <w:rsid w:val="005D2F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-tteCar">
    <w:name w:val="En-tête Car"/>
    <w:basedOn w:val="Policepardfaut"/>
    <w:link w:val="En-tte"/>
    <w:uiPriority w:val="99"/>
    <w:rsid w:val="00675622"/>
    <w:rPr>
      <w:sz w:val="22"/>
      <w:szCs w:val="22"/>
      <w:lang w:val="en-US" w:eastAsia="en-US" w:bidi="en-US"/>
    </w:rPr>
  </w:style>
  <w:style w:type="character" w:customStyle="1" w:styleId="PieddepageCar">
    <w:name w:val="Pied de page Car"/>
    <w:basedOn w:val="Policepardfaut"/>
    <w:link w:val="Pieddepage"/>
    <w:uiPriority w:val="99"/>
    <w:rsid w:val="00675622"/>
    <w:rPr>
      <w:sz w:val="22"/>
      <w:szCs w:val="22"/>
      <w:lang w:val="en-US" w:eastAsia="en-US" w:bidi="en-US"/>
    </w:rPr>
  </w:style>
  <w:style w:type="paragraph" w:customStyle="1" w:styleId="avous">
    <w:name w:val="a_vous"/>
    <w:rsid w:val="00D6289D"/>
    <w:pPr>
      <w:pBdr>
        <w:left w:val="double" w:sz="4" w:space="4" w:color="auto"/>
      </w:pBdr>
    </w:pPr>
    <w:rPr>
      <w:rFonts w:ascii="Palatino Linotype" w:hAnsi="Palatino Linotype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iteduzero.com/tutoriel-3-13596-les-formulaires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iteduzero.com/tutoriel-3-13584-les-tableaux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yberzoide.developpez.com/html/table.php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iteduzero.com/tutoriel-3-33971-aligner-ses-formulaires-sans-tableaux.html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nuelle\AppData\Roaming\Microsoft\Templates\sio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1A8CB-F6B0-4DDF-A940-FADE94268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sio1.dotx</Template>
  <TotalTime>162</TotalTime>
  <Pages>4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des chapitres</vt:lpstr>
    </vt:vector>
  </TitlesOfParts>
  <Company>Lycée Saint Gabriel</Company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des chapitres</dc:title>
  <dc:creator>Emmanuelle</dc:creator>
  <cp:lastModifiedBy>aescriva</cp:lastModifiedBy>
  <cp:revision>10</cp:revision>
  <cp:lastPrinted>2012-01-12T08:23:00Z</cp:lastPrinted>
  <dcterms:created xsi:type="dcterms:W3CDTF">2012-01-10T13:19:00Z</dcterms:created>
  <dcterms:modified xsi:type="dcterms:W3CDTF">2015-01-19T09:06:00Z</dcterms:modified>
</cp:coreProperties>
</file>