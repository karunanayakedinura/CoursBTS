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8D" w:rsidRDefault="000D0F8D" w:rsidP="00525B3F">
      <w:pPr>
        <w:jc w:val="center"/>
        <w:rPr>
          <w:rFonts w:ascii="Comic Sans MS" w:eastAsia="Arial" w:hAnsi="Comic Sans MS"/>
          <w:sz w:val="36"/>
          <w:szCs w:val="24"/>
          <w:lang w:eastAsia="ar-SA" w:bidi="ar-SA"/>
        </w:rPr>
      </w:pPr>
      <w:bookmarkStart w:id="0" w:name="_GoBack"/>
      <w:bookmarkEnd w:id="0"/>
      <w:r>
        <w:rPr>
          <w:rFonts w:ascii="Comic Sans MS" w:eastAsia="Arial" w:hAnsi="Comic Sans MS"/>
          <w:noProof/>
          <w:sz w:val="36"/>
          <w:szCs w:val="24"/>
          <w:lang w:eastAsia="fr-FR" w:bidi="ar-SA"/>
        </w:rPr>
        <w:drawing>
          <wp:inline distT="0" distB="0" distL="0" distR="0">
            <wp:extent cx="2505075" cy="1743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1743075"/>
                    </a:xfrm>
                    <a:prstGeom prst="rect">
                      <a:avLst/>
                    </a:prstGeom>
                    <a:noFill/>
                  </pic:spPr>
                </pic:pic>
              </a:graphicData>
            </a:graphic>
          </wp:inline>
        </w:drawing>
      </w:r>
    </w:p>
    <w:p w:rsidR="00525B3F" w:rsidRPr="00190913" w:rsidRDefault="00505586" w:rsidP="00525B3F">
      <w:pPr>
        <w:jc w:val="center"/>
        <w:rPr>
          <w:rFonts w:asciiTheme="minorHAnsi" w:eastAsia="Arial" w:hAnsiTheme="minorHAnsi" w:cstheme="minorHAnsi"/>
          <w:sz w:val="36"/>
          <w:szCs w:val="24"/>
          <w:lang w:eastAsia="ar-SA" w:bidi="ar-SA"/>
        </w:rPr>
      </w:pPr>
      <w:r w:rsidRPr="00190913">
        <w:rPr>
          <w:rFonts w:asciiTheme="minorHAnsi" w:eastAsia="Arial" w:hAnsiTheme="minorHAnsi" w:cstheme="minorHAnsi"/>
          <w:sz w:val="36"/>
          <w:szCs w:val="24"/>
          <w:lang w:eastAsia="ar-SA" w:bidi="ar-SA"/>
        </w:rPr>
        <w:t>ppe2 – mission</w:t>
      </w:r>
      <w:r w:rsidR="00FD79B7" w:rsidRPr="00190913">
        <w:rPr>
          <w:rFonts w:asciiTheme="minorHAnsi" w:eastAsia="Arial" w:hAnsiTheme="minorHAnsi" w:cstheme="minorHAnsi"/>
          <w:sz w:val="36"/>
          <w:szCs w:val="24"/>
          <w:lang w:eastAsia="ar-SA" w:bidi="ar-SA"/>
        </w:rPr>
        <w:t xml:space="preserve"> 2 :</w:t>
      </w:r>
      <w:r w:rsidRPr="00190913">
        <w:rPr>
          <w:rFonts w:asciiTheme="minorHAnsi" w:eastAsia="Arial" w:hAnsiTheme="minorHAnsi" w:cstheme="minorHAnsi"/>
          <w:sz w:val="36"/>
          <w:szCs w:val="24"/>
          <w:lang w:eastAsia="ar-SA" w:bidi="ar-SA"/>
        </w:rPr>
        <w:t xml:space="preserve"> </w:t>
      </w:r>
      <w:r w:rsidR="004421E5" w:rsidRPr="00190913">
        <w:rPr>
          <w:rFonts w:asciiTheme="minorHAnsi" w:eastAsia="Arial" w:hAnsiTheme="minorHAnsi" w:cstheme="minorHAnsi"/>
          <w:sz w:val="36"/>
          <w:szCs w:val="24"/>
          <w:lang w:eastAsia="ar-SA" w:bidi="ar-SA"/>
        </w:rPr>
        <w:t>étude VLAN</w:t>
      </w:r>
    </w:p>
    <w:p w:rsidR="00274FE5" w:rsidRDefault="00274FE5" w:rsidP="00274FE5">
      <w:pPr>
        <w:spacing w:before="120" w:after="120"/>
        <w:jc w:val="both"/>
        <w:rPr>
          <w:rFonts w:cs="Calibri"/>
        </w:rPr>
      </w:pPr>
    </w:p>
    <w:p w:rsidR="003346FF" w:rsidRDefault="00274FE5" w:rsidP="00274FE5">
      <w:pPr>
        <w:spacing w:before="120" w:after="120"/>
        <w:jc w:val="both"/>
        <w:rPr>
          <w:rFonts w:cs="Calibri"/>
        </w:rPr>
      </w:pPr>
      <w:r w:rsidRPr="0085113D">
        <w:rPr>
          <w:rFonts w:cs="Calibri"/>
        </w:rPr>
        <w:t xml:space="preserve">Pour des raisons de sécurité et en particulier pour des raisons de propagation de virus (les PC des ligues ne sont pas forcément bien administrés), chaque réseau de ligue doit être isolé dans un réseau virtuel (VLAN). </w:t>
      </w:r>
    </w:p>
    <w:p w:rsidR="00274FE5" w:rsidRDefault="00274FE5" w:rsidP="00274FE5">
      <w:pPr>
        <w:spacing w:before="120" w:after="120"/>
        <w:jc w:val="both"/>
        <w:rPr>
          <w:rFonts w:cs="Calibri"/>
        </w:rPr>
      </w:pPr>
      <w:r w:rsidRPr="0085113D">
        <w:rPr>
          <w:rFonts w:cs="Calibri"/>
        </w:rPr>
        <w:t>De même, comme on ne maîtrise pas la nature des portables qui sont branchés sur les prises Ethernet des salles ressources, il est préférable que celles-ci soient également réunies dans un VLAN.</w:t>
      </w:r>
    </w:p>
    <w:p w:rsidR="003346FF" w:rsidRPr="0085113D" w:rsidRDefault="003346FF" w:rsidP="00274FE5">
      <w:pPr>
        <w:spacing w:before="120" w:after="120"/>
        <w:jc w:val="both"/>
        <w:rPr>
          <w:rFonts w:cs="Calibri"/>
        </w:rPr>
      </w:pPr>
      <w:r>
        <w:rPr>
          <w:rFonts w:cs="Calibri"/>
        </w:rPr>
        <w:t xml:space="preserve">Monsieur Sapin vous </w:t>
      </w:r>
      <w:r w:rsidR="002F3EE4">
        <w:rPr>
          <w:rFonts w:cs="Calibri"/>
        </w:rPr>
        <w:t>soumet</w:t>
      </w:r>
      <w:r>
        <w:rPr>
          <w:rFonts w:cs="Calibri"/>
        </w:rPr>
        <w:t xml:space="preserve"> ci-dessous une liste indicative des réseaux virtuels VLAN à mettre en place : </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par ligue,</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"public" wifi regroupant l'ensemble des points d'accès sans fil,</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"public" filaire regroupant les prises Ethernet des salles ressources,</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regroupant les bureaux administratifs, la salle de reprographie et la salle multimédia,</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regroupant les trois écrans d'affichage,</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de type DMZ dans lequel on trouve un ensemble de serveurs accessibles depuis l'extérieur,</w:t>
      </w:r>
    </w:p>
    <w:p w:rsidR="00274FE5" w:rsidRPr="0085113D" w:rsidRDefault="00274FE5" w:rsidP="00274FE5">
      <w:pPr>
        <w:numPr>
          <w:ilvl w:val="0"/>
          <w:numId w:val="2"/>
        </w:numPr>
        <w:tabs>
          <w:tab w:val="clear" w:pos="360"/>
          <w:tab w:val="num" w:pos="66"/>
        </w:tabs>
        <w:suppressAutoHyphens/>
        <w:ind w:left="786"/>
        <w:jc w:val="both"/>
        <w:rPr>
          <w:rFonts w:cs="Calibri"/>
        </w:rPr>
      </w:pPr>
      <w:r w:rsidRPr="0085113D">
        <w:rPr>
          <w:rFonts w:cs="Calibri"/>
        </w:rPr>
        <w:t>un réseau d'administration des commutateurs.</w:t>
      </w:r>
    </w:p>
    <w:p w:rsidR="00274FE5" w:rsidRDefault="00274FE5" w:rsidP="00274FE5">
      <w:pPr>
        <w:jc w:val="both"/>
      </w:pPr>
    </w:p>
    <w:p w:rsidR="002F3EE4" w:rsidRDefault="002F3EE4" w:rsidP="00274FE5">
      <w:pPr>
        <w:jc w:val="both"/>
      </w:pPr>
      <w:proofErr w:type="gramStart"/>
      <w:r>
        <w:t>pour</w:t>
      </w:r>
      <w:proofErr w:type="gramEnd"/>
      <w:r>
        <w:t xml:space="preserve"> un passage en douceur, d'une phase à l'autre (avec et sans VLAN), il vous deman</w:t>
      </w:r>
      <w:r w:rsidR="00DC7DFC">
        <w:t>de de garder l'adresse réseau 17</w:t>
      </w:r>
      <w:r>
        <w:t>2.16.0.0/16.</w:t>
      </w:r>
    </w:p>
    <w:p w:rsidR="002F3EE4" w:rsidRPr="0085113D" w:rsidRDefault="002F3EE4" w:rsidP="00274FE5">
      <w:pPr>
        <w:jc w:val="both"/>
      </w:pPr>
    </w:p>
    <w:p w:rsidR="00916BF3" w:rsidRDefault="003346FF" w:rsidP="002F3EE4">
      <w:pPr>
        <w:rPr>
          <w:rFonts w:eastAsia="Arial"/>
          <w:lang w:eastAsia="ar-SA" w:bidi="ar-SA"/>
        </w:rPr>
      </w:pPr>
      <w:r>
        <w:rPr>
          <w:rFonts w:eastAsia="Arial"/>
          <w:lang w:eastAsia="ar-SA" w:bidi="ar-SA"/>
        </w:rPr>
        <w:t>Votre mission</w:t>
      </w:r>
      <w:r w:rsidR="002F3EE4">
        <w:rPr>
          <w:rFonts w:eastAsia="Arial"/>
          <w:lang w:eastAsia="ar-SA" w:bidi="ar-SA"/>
        </w:rPr>
        <w:t xml:space="preserve"> :</w:t>
      </w:r>
    </w:p>
    <w:p w:rsidR="002F3EE4" w:rsidRDefault="002F3EE4" w:rsidP="002F3EE4">
      <w:pPr>
        <w:pStyle w:val="Paragraphedeliste"/>
        <w:numPr>
          <w:ilvl w:val="0"/>
          <w:numId w:val="18"/>
        </w:numPr>
        <w:rPr>
          <w:rFonts w:eastAsia="Arial"/>
          <w:lang w:eastAsia="ar-SA" w:bidi="ar-SA"/>
        </w:rPr>
      </w:pPr>
      <w:r>
        <w:rPr>
          <w:rFonts w:eastAsia="Arial"/>
          <w:lang w:eastAsia="ar-SA" w:bidi="ar-SA"/>
        </w:rPr>
        <w:t>identifier tous les VLAN à créer et pour chacun d'entre eux indiquer le nombre de postes qu'il faudra y intégrer.</w:t>
      </w:r>
    </w:p>
    <w:p w:rsidR="002F3EE4" w:rsidRPr="002F3EE4" w:rsidRDefault="002F3EE4" w:rsidP="002F3EE4">
      <w:pPr>
        <w:pStyle w:val="Paragraphedeliste"/>
        <w:numPr>
          <w:ilvl w:val="0"/>
          <w:numId w:val="18"/>
        </w:numPr>
        <w:rPr>
          <w:rFonts w:eastAsia="Arial"/>
          <w:lang w:eastAsia="ar-SA" w:bidi="ar-SA"/>
        </w:rPr>
      </w:pPr>
      <w:r>
        <w:rPr>
          <w:rFonts w:eastAsia="Arial"/>
          <w:lang w:eastAsia="ar-SA" w:bidi="ar-SA"/>
        </w:rPr>
        <w:t xml:space="preserve">proposer un plan d'adressage pour l'ensemble des VLAN. </w:t>
      </w:r>
    </w:p>
    <w:p w:rsidR="00B571E3" w:rsidRDefault="00B571E3" w:rsidP="00B571E3">
      <w:pPr>
        <w:rPr>
          <w:rFonts w:eastAsia="Arial"/>
          <w:lang w:eastAsia="ar-SA" w:bidi="ar-SA"/>
        </w:rPr>
      </w:pPr>
    </w:p>
    <w:p w:rsidR="00255F16" w:rsidRDefault="002F3EE4" w:rsidP="00B571E3">
      <w:pPr>
        <w:rPr>
          <w:rFonts w:eastAsia="Arial"/>
          <w:lang w:eastAsia="ar-SA" w:bidi="ar-SA"/>
        </w:rPr>
      </w:pPr>
      <w:r>
        <w:rPr>
          <w:rFonts w:eastAsia="Arial"/>
          <w:lang w:eastAsia="ar-SA" w:bidi="ar-SA"/>
        </w:rPr>
        <w:t>Evaluation (écrit)</w:t>
      </w:r>
    </w:p>
    <w:p w:rsidR="002F3EE4" w:rsidRPr="002F3EE4" w:rsidRDefault="002F3EE4" w:rsidP="002F3EE4">
      <w:pPr>
        <w:pStyle w:val="Paragraphedeliste"/>
        <w:numPr>
          <w:ilvl w:val="0"/>
          <w:numId w:val="19"/>
        </w:numPr>
        <w:rPr>
          <w:rFonts w:eastAsia="Arial"/>
          <w:lang w:eastAsia="ar-SA" w:bidi="ar-SA"/>
        </w:rPr>
      </w:pPr>
      <w:r>
        <w:rPr>
          <w:rFonts w:eastAsia="Arial"/>
          <w:lang w:eastAsia="ar-SA" w:bidi="ar-SA"/>
        </w:rPr>
        <w:t>tableau d'adressage des VLAN.</w:t>
      </w:r>
    </w:p>
    <w:p w:rsidR="00255F16" w:rsidRDefault="00255F16" w:rsidP="00B571E3">
      <w:pPr>
        <w:rPr>
          <w:rFonts w:eastAsia="Arial"/>
          <w:lang w:eastAsia="ar-SA" w:bidi="ar-SA"/>
        </w:rPr>
      </w:pPr>
    </w:p>
    <w:sectPr w:rsidR="00255F16" w:rsidSect="008215B7">
      <w:headerReference w:type="default" r:id="rId9"/>
      <w:footerReference w:type="default" r:id="rId10"/>
      <w:headerReference w:type="first" r:id="rId11"/>
      <w:footerReference w:type="first" r:id="rId12"/>
      <w:footnotePr>
        <w:pos w:val="beneathText"/>
      </w:footnotePr>
      <w:pgSz w:w="11905" w:h="16837"/>
      <w:pgMar w:top="1418" w:right="1418" w:bottom="1418" w:left="1418" w:header="357" w:footer="79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495" w:rsidRDefault="00407495">
      <w:r>
        <w:separator/>
      </w:r>
    </w:p>
  </w:endnote>
  <w:endnote w:type="continuationSeparator" w:id="0">
    <w:p w:rsidR="00407495" w:rsidRDefault="00407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675622" w:rsidRDefault="004872EB" w:rsidP="00675622">
    <w:pPr>
      <w:pStyle w:val="Pieddepage"/>
      <w:pBdr>
        <w:top w:val="single" w:sz="4" w:space="4" w:color="auto"/>
      </w:pBdr>
      <w:rPr>
        <w:rFonts w:ascii="Arial" w:hAnsi="Arial" w:cs="Arial"/>
        <w:sz w:val="20"/>
        <w:szCs w:val="20"/>
      </w:rPr>
    </w:pPr>
    <w:r>
      <w:rPr>
        <w:rFonts w:ascii="Arial" w:hAnsi="Arial" w:cs="Arial"/>
        <w:sz w:val="20"/>
        <w:szCs w:val="20"/>
      </w:rPr>
      <w:t xml:space="preserve">2011 / 2012 </w:t>
    </w:r>
    <w:r w:rsidR="00B725D6" w:rsidRPr="00867791">
      <w:rPr>
        <w:rFonts w:ascii="Arial" w:hAnsi="Arial" w:cs="Arial"/>
        <w:sz w:val="20"/>
        <w:szCs w:val="20"/>
      </w:rPr>
      <w:fldChar w:fldCharType="begin"/>
    </w:r>
    <w:r w:rsidRPr="00867791">
      <w:rPr>
        <w:rFonts w:ascii="Arial" w:hAnsi="Arial" w:cs="Arial"/>
        <w:sz w:val="20"/>
        <w:szCs w:val="20"/>
      </w:rPr>
      <w:instrText xml:space="preserve"> FILENAME </w:instrText>
    </w:r>
    <w:r w:rsidR="00B725D6" w:rsidRPr="00867791">
      <w:rPr>
        <w:rFonts w:ascii="Arial" w:hAnsi="Arial" w:cs="Arial"/>
        <w:sz w:val="20"/>
        <w:szCs w:val="20"/>
      </w:rPr>
      <w:fldChar w:fldCharType="separate"/>
    </w:r>
    <w:r w:rsidR="00BA4897">
      <w:rPr>
        <w:rFonts w:ascii="Arial" w:hAnsi="Arial" w:cs="Arial"/>
        <w:noProof/>
        <w:sz w:val="20"/>
        <w:szCs w:val="20"/>
      </w:rPr>
      <w:t>mission_etude_vlan.docx</w:t>
    </w:r>
    <w:r w:rsidR="00B725D6" w:rsidRPr="00867791">
      <w:rPr>
        <w:rFonts w:ascii="Arial" w:hAnsi="Arial" w:cs="Arial"/>
        <w:sz w:val="20"/>
        <w:szCs w:val="20"/>
      </w:rPr>
      <w:fldChar w:fldCharType="end"/>
    </w:r>
    <w:r w:rsidRPr="00867791">
      <w:rPr>
        <w:rFonts w:ascii="Arial" w:hAnsi="Arial" w:cs="Arial"/>
        <w:sz w:val="20"/>
        <w:szCs w:val="20"/>
      </w:rPr>
      <w:tab/>
    </w:r>
    <w:r w:rsidRPr="00867791">
      <w:rPr>
        <w:rFonts w:ascii="Arial" w:hAnsi="Arial" w:cs="Arial"/>
        <w:sz w:val="20"/>
        <w:szCs w:val="20"/>
      </w:rPr>
      <w:tab/>
      <w:t xml:space="preserve">page </w:t>
    </w:r>
    <w:r w:rsidR="00B725D6" w:rsidRPr="00867791">
      <w:rPr>
        <w:rFonts w:ascii="Arial" w:hAnsi="Arial" w:cs="Arial"/>
        <w:sz w:val="20"/>
        <w:szCs w:val="20"/>
      </w:rPr>
      <w:fldChar w:fldCharType="begin"/>
    </w:r>
    <w:r w:rsidRPr="00867791">
      <w:rPr>
        <w:rFonts w:ascii="Arial" w:hAnsi="Arial" w:cs="Arial"/>
        <w:sz w:val="20"/>
        <w:szCs w:val="20"/>
      </w:rPr>
      <w:instrText xml:space="preserve"> PAGE   \* MERGEFORMAT </w:instrText>
    </w:r>
    <w:r w:rsidR="00B725D6" w:rsidRPr="00867791">
      <w:rPr>
        <w:rFonts w:ascii="Arial" w:hAnsi="Arial" w:cs="Arial"/>
        <w:sz w:val="20"/>
        <w:szCs w:val="20"/>
      </w:rPr>
      <w:fldChar w:fldCharType="separate"/>
    </w:r>
    <w:r>
      <w:rPr>
        <w:rFonts w:ascii="Arial" w:hAnsi="Arial" w:cs="Arial"/>
        <w:noProof/>
        <w:sz w:val="20"/>
        <w:szCs w:val="20"/>
      </w:rPr>
      <w:t>2</w:t>
    </w:r>
    <w:r w:rsidR="00B725D6" w:rsidRPr="00867791">
      <w:rPr>
        <w:rFonts w:ascii="Arial" w:hAnsi="Arial" w:cs="Arial"/>
        <w:sz w:val="20"/>
        <w:szCs w:val="20"/>
      </w:rPr>
      <w:fldChar w:fldCharType="end"/>
    </w:r>
    <w:r w:rsidRPr="00867791">
      <w:rPr>
        <w:rFonts w:ascii="Arial" w:hAnsi="Arial" w:cs="Arial"/>
        <w:sz w:val="20"/>
        <w:szCs w:val="20"/>
      </w:rPr>
      <w:t xml:space="preserve"> sur </w:t>
    </w:r>
    <w:fldSimple w:instr=" NUMPAGES  \* Arabic  \* MERGEFORMAT ">
      <w:r w:rsidR="00BA4897" w:rsidRPr="00BA4897">
        <w:rPr>
          <w:rFonts w:ascii="Arial" w:hAnsi="Arial" w:cs="Arial"/>
          <w:noProof/>
          <w:sz w:val="20"/>
          <w:szCs w:val="20"/>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675622" w:rsidRDefault="004872EB" w:rsidP="00675622">
    <w:pPr>
      <w:pStyle w:val="Pieddepage"/>
      <w:pBdr>
        <w:top w:val="single" w:sz="4" w:space="4" w:color="auto"/>
      </w:pBdr>
      <w:rPr>
        <w:rFonts w:ascii="Arial" w:hAnsi="Arial" w:cs="Arial"/>
        <w:sz w:val="20"/>
        <w:szCs w:val="20"/>
      </w:rPr>
    </w:pPr>
    <w:r w:rsidRPr="00867791">
      <w:rPr>
        <w:rFonts w:ascii="Arial" w:hAnsi="Arial" w:cs="Arial"/>
        <w:sz w:val="20"/>
        <w:szCs w:val="20"/>
      </w:rPr>
      <w:tab/>
    </w:r>
    <w:r w:rsidRPr="00867791">
      <w:rPr>
        <w:rFonts w:ascii="Arial" w:hAnsi="Arial" w:cs="Arial"/>
        <w:sz w:val="20"/>
        <w:szCs w:val="20"/>
      </w:rPr>
      <w:tab/>
    </w:r>
    <w:proofErr w:type="gramStart"/>
    <w:r w:rsidRPr="00867791">
      <w:rPr>
        <w:rFonts w:ascii="Arial" w:hAnsi="Arial" w:cs="Arial"/>
        <w:sz w:val="20"/>
        <w:szCs w:val="20"/>
      </w:rPr>
      <w:t>page</w:t>
    </w:r>
    <w:proofErr w:type="gramEnd"/>
    <w:r w:rsidRPr="00867791">
      <w:rPr>
        <w:rFonts w:ascii="Arial" w:hAnsi="Arial" w:cs="Arial"/>
        <w:sz w:val="20"/>
        <w:szCs w:val="20"/>
      </w:rPr>
      <w:t xml:space="preserve"> </w:t>
    </w:r>
    <w:r w:rsidR="00B725D6" w:rsidRPr="00867791">
      <w:rPr>
        <w:rFonts w:ascii="Arial" w:hAnsi="Arial" w:cs="Arial"/>
        <w:sz w:val="20"/>
        <w:szCs w:val="20"/>
      </w:rPr>
      <w:fldChar w:fldCharType="begin"/>
    </w:r>
    <w:r w:rsidRPr="00867791">
      <w:rPr>
        <w:rFonts w:ascii="Arial" w:hAnsi="Arial" w:cs="Arial"/>
        <w:sz w:val="20"/>
        <w:szCs w:val="20"/>
      </w:rPr>
      <w:instrText xml:space="preserve"> PAGE   \* MERGEFORMAT </w:instrText>
    </w:r>
    <w:r w:rsidR="00B725D6" w:rsidRPr="00867791">
      <w:rPr>
        <w:rFonts w:ascii="Arial" w:hAnsi="Arial" w:cs="Arial"/>
        <w:sz w:val="20"/>
        <w:szCs w:val="20"/>
      </w:rPr>
      <w:fldChar w:fldCharType="separate"/>
    </w:r>
    <w:r w:rsidR="00190913">
      <w:rPr>
        <w:rFonts w:ascii="Arial" w:hAnsi="Arial" w:cs="Arial"/>
        <w:noProof/>
        <w:sz w:val="20"/>
        <w:szCs w:val="20"/>
      </w:rPr>
      <w:t>1</w:t>
    </w:r>
    <w:r w:rsidR="00B725D6" w:rsidRPr="00867791">
      <w:rPr>
        <w:rFonts w:ascii="Arial" w:hAnsi="Arial" w:cs="Arial"/>
        <w:sz w:val="20"/>
        <w:szCs w:val="20"/>
      </w:rPr>
      <w:fldChar w:fldCharType="end"/>
    </w:r>
    <w:r w:rsidRPr="00867791">
      <w:rPr>
        <w:rFonts w:ascii="Arial" w:hAnsi="Arial" w:cs="Arial"/>
        <w:sz w:val="20"/>
        <w:szCs w:val="20"/>
      </w:rPr>
      <w:t xml:space="preserve"> sur </w:t>
    </w:r>
    <w:fldSimple w:instr=" NUMPAGES  \* Arabic  \* MERGEFORMAT ">
      <w:r w:rsidR="00190913" w:rsidRPr="00190913">
        <w:rPr>
          <w:rFonts w:ascii="Arial" w:hAnsi="Arial" w:cs="Arial"/>
          <w:noProof/>
          <w:sz w:val="20"/>
          <w:szCs w:val="20"/>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495" w:rsidRDefault="00407495">
      <w:r>
        <w:separator/>
      </w:r>
    </w:p>
  </w:footnote>
  <w:footnote w:type="continuationSeparator" w:id="0">
    <w:p w:rsidR="00407495" w:rsidRDefault="00407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8B566C" w:rsidRDefault="004872EB" w:rsidP="00675622">
    <w:pPr>
      <w:pStyle w:val="En-tte"/>
      <w:tabs>
        <w:tab w:val="clear" w:pos="4536"/>
        <w:tab w:val="clear" w:pos="9072"/>
        <w:tab w:val="right" w:pos="7380"/>
      </w:tabs>
      <w:ind w:left="-540"/>
      <w:rPr>
        <w:rFonts w:ascii="Arial Narrow" w:hAnsi="Arial Narrow" w:cs="Tahoma"/>
      </w:rPr>
    </w:pPr>
    <w:r w:rsidRPr="008B566C">
      <w:rPr>
        <w:rFonts w:ascii="Arial Narrow" w:hAnsi="Arial Narrow" w:cs="Tahoma"/>
      </w:rPr>
      <w:t xml:space="preserve">BTS </w:t>
    </w:r>
    <w:r>
      <w:rPr>
        <w:rFonts w:ascii="Arial Narrow" w:hAnsi="Arial Narrow" w:cs="Tahoma"/>
      </w:rPr>
      <w:t>SIO1ère année</w:t>
    </w:r>
    <w:r w:rsidRPr="008B566C">
      <w:rPr>
        <w:rFonts w:ascii="Arial Narrow" w:hAnsi="Arial Narrow" w:cs="Tahoma"/>
      </w:rPr>
      <w:tab/>
    </w:r>
  </w:p>
  <w:p w:rsidR="004872EB" w:rsidRPr="008B566C" w:rsidRDefault="004872EB" w:rsidP="00675622">
    <w:pPr>
      <w:pStyle w:val="En-tte"/>
      <w:ind w:left="-540"/>
      <w:rPr>
        <w:rFonts w:ascii="Arial Narrow" w:hAnsi="Arial Narrow" w:cs="Tahoma"/>
      </w:rPr>
    </w:pPr>
    <w:r w:rsidRPr="008B566C">
      <w:rPr>
        <w:rFonts w:ascii="Arial Narrow" w:hAnsi="Arial Narrow" w:cs="Tahoma"/>
      </w:rPr>
      <w:t>Lycée Charles de Foucauld - PARIS</w:t>
    </w:r>
  </w:p>
  <w:p w:rsidR="004872EB" w:rsidRPr="008B566C" w:rsidRDefault="004872EB" w:rsidP="00675622">
    <w:pPr>
      <w:pStyle w:val="En-tte"/>
      <w:pBdr>
        <w:bottom w:val="single" w:sz="4" w:space="4" w:color="auto"/>
      </w:pBdr>
      <w:ind w:left="-540"/>
      <w:rPr>
        <w:rFonts w:ascii="Arial Narrow" w:hAnsi="Arial Narrow" w:cs="Tahoma"/>
      </w:rPr>
    </w:pPr>
    <w:r w:rsidRPr="008B566C">
      <w:rPr>
        <w:rFonts w:ascii="Arial Narrow" w:hAnsi="Arial Narrow" w:cs="Tahoma"/>
      </w:rPr>
      <w:t>Madame BISSON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8B566C" w:rsidRDefault="004872EB" w:rsidP="00277778">
    <w:pPr>
      <w:pStyle w:val="En-tte"/>
      <w:tabs>
        <w:tab w:val="clear" w:pos="4536"/>
        <w:tab w:val="clear" w:pos="9072"/>
        <w:tab w:val="right" w:pos="7380"/>
      </w:tabs>
      <w:ind w:left="-540"/>
      <w:rPr>
        <w:rFonts w:ascii="Arial Narrow" w:hAnsi="Arial Narrow" w:cs="Tahoma"/>
      </w:rPr>
    </w:pPr>
    <w:r w:rsidRPr="008B566C">
      <w:rPr>
        <w:rFonts w:ascii="Arial Narrow" w:hAnsi="Arial Narrow" w:cs="Tahoma"/>
      </w:rPr>
      <w:t xml:space="preserve">BTS </w:t>
    </w:r>
    <w:r>
      <w:rPr>
        <w:rFonts w:ascii="Arial Narrow" w:hAnsi="Arial Narrow" w:cs="Tahoma"/>
      </w:rPr>
      <w:t>SIO1ère année</w:t>
    </w:r>
    <w:r w:rsidRPr="008B566C">
      <w:rPr>
        <w:rFonts w:ascii="Arial Narrow" w:hAnsi="Arial Narrow" w:cs="Tahoma"/>
      </w:rPr>
      <w:tab/>
      <w:t xml:space="preserve"> </w:t>
    </w:r>
  </w:p>
  <w:p w:rsidR="004872EB" w:rsidRPr="008B566C" w:rsidRDefault="004872EB" w:rsidP="00675622">
    <w:pPr>
      <w:pStyle w:val="En-tte"/>
      <w:ind w:left="-540"/>
      <w:rPr>
        <w:rFonts w:ascii="Arial Narrow" w:hAnsi="Arial Narrow" w:cs="Tahoma"/>
      </w:rPr>
    </w:pPr>
    <w:r w:rsidRPr="008B566C">
      <w:rPr>
        <w:rFonts w:ascii="Arial Narrow" w:hAnsi="Arial Narrow" w:cs="Tahoma"/>
      </w:rPr>
      <w:t>Lycée Charles de Foucauld - PARIS</w:t>
    </w:r>
  </w:p>
  <w:p w:rsidR="004872EB" w:rsidRPr="008B566C" w:rsidRDefault="004872EB" w:rsidP="00675622">
    <w:pPr>
      <w:pStyle w:val="En-tte"/>
      <w:pBdr>
        <w:bottom w:val="single" w:sz="4" w:space="4" w:color="auto"/>
      </w:pBdr>
      <w:ind w:left="-540"/>
      <w:rPr>
        <w:rFonts w:ascii="Arial Narrow" w:hAnsi="Arial Narrow" w:cs="Tahoma"/>
      </w:rPr>
    </w:pPr>
    <w:r w:rsidRPr="008B566C">
      <w:rPr>
        <w:rFonts w:ascii="Arial Narrow" w:hAnsi="Arial Narrow" w:cs="Tahoma"/>
      </w:rPr>
      <w:t xml:space="preserve">Madame </w:t>
    </w:r>
    <w:proofErr w:type="spellStart"/>
    <w:r w:rsidR="00FD79B7">
      <w:rPr>
        <w:rFonts w:ascii="Arial Narrow" w:hAnsi="Arial Narrow" w:cs="Tahoma"/>
      </w:rPr>
      <w:t>Escriva</w:t>
    </w:r>
    <w:proofErr w:type="spellEnd"/>
    <w:r w:rsidR="000D0F8D">
      <w:rPr>
        <w:rFonts w:ascii="Arial Narrow" w:hAnsi="Arial Narrow" w:cs="Tahoma"/>
      </w:rPr>
      <w:t xml:space="preserve">, Mr </w:t>
    </w:r>
    <w:proofErr w:type="spellStart"/>
    <w:r w:rsidR="000D0F8D">
      <w:rPr>
        <w:rFonts w:ascii="Arial Narrow" w:hAnsi="Arial Narrow" w:cs="Tahoma"/>
      </w:rPr>
      <w:t>Lechien</w:t>
    </w:r>
    <w:proofErr w:type="spellEnd"/>
    <w:r w:rsidR="000D0F8D">
      <w:rPr>
        <w:rFonts w:ascii="Arial Narrow" w:hAnsi="Arial Narrow" w:cs="Tahoma"/>
      </w:rPr>
      <w:t xml:space="preserve">, Mr </w:t>
    </w:r>
    <w:proofErr w:type="spellStart"/>
    <w:r w:rsidR="000D0F8D">
      <w:rPr>
        <w:rFonts w:ascii="Arial Narrow" w:hAnsi="Arial Narrow" w:cs="Tahoma"/>
      </w:rPr>
      <w:t>Vinciguerra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E6E0B6"/>
    <w:lvl w:ilvl="0">
      <w:start w:val="1"/>
      <w:numFmt w:val="upperRoman"/>
      <w:pStyle w:val="Titre1"/>
      <w:lvlText w:val="%1"/>
      <w:lvlJc w:val="left"/>
      <w:pPr>
        <w:tabs>
          <w:tab w:val="num" w:pos="360"/>
        </w:tabs>
        <w:ind w:left="360" w:hanging="360"/>
      </w:pPr>
    </w:lvl>
    <w:lvl w:ilvl="1">
      <w:start w:val="1"/>
      <w:numFmt w:val="decimal"/>
      <w:pStyle w:val="Titre2"/>
      <w:lvlText w:val="%1.%2."/>
      <w:lvlJc w:val="left"/>
      <w:pPr>
        <w:tabs>
          <w:tab w:val="num" w:pos="720"/>
        </w:tabs>
        <w:ind w:left="720" w:hanging="360"/>
      </w:pPr>
    </w:lvl>
    <w:lvl w:ilvl="2">
      <w:start w:val="1"/>
      <w:numFmt w:val="lowerLetter"/>
      <w:pStyle w:val="Titr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olor w:val="auto"/>
      </w:rPr>
    </w:lvl>
  </w:abstractNum>
  <w:abstractNum w:abstractNumId="2">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rPr>
    </w:lvl>
  </w:abstractNum>
  <w:abstractNum w:abstractNumId="3">
    <w:nsid w:val="00000004"/>
    <w:multiLevelType w:val="multilevel"/>
    <w:tmpl w:val="00000004"/>
    <w:name w:val="WW8Num14"/>
    <w:lvl w:ilvl="0">
      <w:start w:val="1"/>
      <w:numFmt w:val="bullet"/>
      <w:lvlText w:val=""/>
      <w:lvlJc w:val="left"/>
      <w:pPr>
        <w:tabs>
          <w:tab w:val="num" w:pos="397"/>
        </w:tabs>
        <w:ind w:left="397" w:hanging="397"/>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306B70"/>
    <w:multiLevelType w:val="hybridMultilevel"/>
    <w:tmpl w:val="D2E09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5A4A1D"/>
    <w:multiLevelType w:val="hybridMultilevel"/>
    <w:tmpl w:val="DBD285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43C68B3"/>
    <w:multiLevelType w:val="hybridMultilevel"/>
    <w:tmpl w:val="D83643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4B3BF2"/>
    <w:multiLevelType w:val="hybridMultilevel"/>
    <w:tmpl w:val="ED28C410"/>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EAB225B"/>
    <w:multiLevelType w:val="hybridMultilevel"/>
    <w:tmpl w:val="66F42B0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2F8C55A9"/>
    <w:multiLevelType w:val="hybridMultilevel"/>
    <w:tmpl w:val="0318F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BFF2A75"/>
    <w:multiLevelType w:val="hybridMultilevel"/>
    <w:tmpl w:val="88B89164"/>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D241301"/>
    <w:multiLevelType w:val="hybridMultilevel"/>
    <w:tmpl w:val="8188A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E14CC8"/>
    <w:multiLevelType w:val="hybridMultilevel"/>
    <w:tmpl w:val="ACBE8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9704F8"/>
    <w:multiLevelType w:val="hybridMultilevel"/>
    <w:tmpl w:val="7C507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8420C0"/>
    <w:multiLevelType w:val="hybridMultilevel"/>
    <w:tmpl w:val="0A6E7336"/>
    <w:lvl w:ilvl="0" w:tplc="15326164">
      <w:start w:val="1"/>
      <w:numFmt w:val="bullet"/>
      <w:lvlText w:val=""/>
      <w:lvlJc w:val="left"/>
      <w:pPr>
        <w:ind w:left="720" w:hanging="360"/>
      </w:pPr>
      <w:rPr>
        <w:rFonts w:ascii="Symbol" w:hAnsi="Symbol" w:hint="default"/>
      </w:rPr>
    </w:lvl>
    <w:lvl w:ilvl="1" w:tplc="C35C51A6" w:tentative="1">
      <w:start w:val="1"/>
      <w:numFmt w:val="bullet"/>
      <w:lvlText w:val="o"/>
      <w:lvlJc w:val="left"/>
      <w:pPr>
        <w:ind w:left="1440" w:hanging="360"/>
      </w:pPr>
      <w:rPr>
        <w:rFonts w:ascii="Courier New" w:hAnsi="Courier New" w:cs="Courier New" w:hint="default"/>
      </w:rPr>
    </w:lvl>
    <w:lvl w:ilvl="2" w:tplc="E168E3F0" w:tentative="1">
      <w:start w:val="1"/>
      <w:numFmt w:val="bullet"/>
      <w:lvlText w:val=""/>
      <w:lvlJc w:val="left"/>
      <w:pPr>
        <w:ind w:left="2160" w:hanging="360"/>
      </w:pPr>
      <w:rPr>
        <w:rFonts w:ascii="Wingdings" w:hAnsi="Wingdings" w:hint="default"/>
      </w:rPr>
    </w:lvl>
    <w:lvl w:ilvl="3" w:tplc="3530F582" w:tentative="1">
      <w:start w:val="1"/>
      <w:numFmt w:val="bullet"/>
      <w:lvlText w:val=""/>
      <w:lvlJc w:val="left"/>
      <w:pPr>
        <w:ind w:left="2880" w:hanging="360"/>
      </w:pPr>
      <w:rPr>
        <w:rFonts w:ascii="Symbol" w:hAnsi="Symbol" w:hint="default"/>
      </w:rPr>
    </w:lvl>
    <w:lvl w:ilvl="4" w:tplc="3FFCFCE4" w:tentative="1">
      <w:start w:val="1"/>
      <w:numFmt w:val="bullet"/>
      <w:lvlText w:val="o"/>
      <w:lvlJc w:val="left"/>
      <w:pPr>
        <w:ind w:left="3600" w:hanging="360"/>
      </w:pPr>
      <w:rPr>
        <w:rFonts w:ascii="Courier New" w:hAnsi="Courier New" w:cs="Courier New" w:hint="default"/>
      </w:rPr>
    </w:lvl>
    <w:lvl w:ilvl="5" w:tplc="4E0CB800" w:tentative="1">
      <w:start w:val="1"/>
      <w:numFmt w:val="bullet"/>
      <w:lvlText w:val=""/>
      <w:lvlJc w:val="left"/>
      <w:pPr>
        <w:ind w:left="4320" w:hanging="360"/>
      </w:pPr>
      <w:rPr>
        <w:rFonts w:ascii="Wingdings" w:hAnsi="Wingdings" w:hint="default"/>
      </w:rPr>
    </w:lvl>
    <w:lvl w:ilvl="6" w:tplc="6D56EDB2" w:tentative="1">
      <w:start w:val="1"/>
      <w:numFmt w:val="bullet"/>
      <w:lvlText w:val=""/>
      <w:lvlJc w:val="left"/>
      <w:pPr>
        <w:ind w:left="5040" w:hanging="360"/>
      </w:pPr>
      <w:rPr>
        <w:rFonts w:ascii="Symbol" w:hAnsi="Symbol" w:hint="default"/>
      </w:rPr>
    </w:lvl>
    <w:lvl w:ilvl="7" w:tplc="705AA44A" w:tentative="1">
      <w:start w:val="1"/>
      <w:numFmt w:val="bullet"/>
      <w:lvlText w:val="o"/>
      <w:lvlJc w:val="left"/>
      <w:pPr>
        <w:ind w:left="5760" w:hanging="360"/>
      </w:pPr>
      <w:rPr>
        <w:rFonts w:ascii="Courier New" w:hAnsi="Courier New" w:cs="Courier New" w:hint="default"/>
      </w:rPr>
    </w:lvl>
    <w:lvl w:ilvl="8" w:tplc="2CA8A38C" w:tentative="1">
      <w:start w:val="1"/>
      <w:numFmt w:val="bullet"/>
      <w:lvlText w:val=""/>
      <w:lvlJc w:val="left"/>
      <w:pPr>
        <w:ind w:left="6480" w:hanging="360"/>
      </w:pPr>
      <w:rPr>
        <w:rFonts w:ascii="Wingdings" w:hAnsi="Wingdings" w:hint="default"/>
      </w:rPr>
    </w:lvl>
  </w:abstractNum>
  <w:abstractNum w:abstractNumId="15">
    <w:nsid w:val="5E8C5C99"/>
    <w:multiLevelType w:val="hybridMultilevel"/>
    <w:tmpl w:val="0DCE1DEC"/>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43464EF"/>
    <w:multiLevelType w:val="hybridMultilevel"/>
    <w:tmpl w:val="C1A8E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8DC000A"/>
    <w:multiLevelType w:val="hybridMultilevel"/>
    <w:tmpl w:val="1F6CE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076D30"/>
    <w:multiLevelType w:val="hybridMultilevel"/>
    <w:tmpl w:val="F0A45D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6"/>
  </w:num>
  <w:num w:numId="8">
    <w:abstractNumId w:val="17"/>
  </w:num>
  <w:num w:numId="9">
    <w:abstractNumId w:val="13"/>
  </w:num>
  <w:num w:numId="10">
    <w:abstractNumId w:val="14"/>
  </w:num>
  <w:num w:numId="11">
    <w:abstractNumId w:val="10"/>
  </w:num>
  <w:num w:numId="12">
    <w:abstractNumId w:val="15"/>
  </w:num>
  <w:num w:numId="13">
    <w:abstractNumId w:val="7"/>
  </w:num>
  <w:num w:numId="14">
    <w:abstractNumId w:val="5"/>
  </w:num>
  <w:num w:numId="15">
    <w:abstractNumId w:val="18"/>
  </w:num>
  <w:num w:numId="16">
    <w:abstractNumId w:val="6"/>
  </w:num>
  <w:num w:numId="17">
    <w:abstractNumId w:val="8"/>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505586"/>
    <w:rsid w:val="00005FB1"/>
    <w:rsid w:val="00031B0C"/>
    <w:rsid w:val="000B08A0"/>
    <w:rsid w:val="000D0F8D"/>
    <w:rsid w:val="0010507C"/>
    <w:rsid w:val="00124925"/>
    <w:rsid w:val="001701C4"/>
    <w:rsid w:val="00190913"/>
    <w:rsid w:val="0019369C"/>
    <w:rsid w:val="00197A7A"/>
    <w:rsid w:val="001E72F8"/>
    <w:rsid w:val="00205675"/>
    <w:rsid w:val="002108EC"/>
    <w:rsid w:val="00255F16"/>
    <w:rsid w:val="00274FE5"/>
    <w:rsid w:val="00277778"/>
    <w:rsid w:val="00284CC1"/>
    <w:rsid w:val="002B2B26"/>
    <w:rsid w:val="002F3EE4"/>
    <w:rsid w:val="003346FF"/>
    <w:rsid w:val="00335B97"/>
    <w:rsid w:val="003729A6"/>
    <w:rsid w:val="00387AF6"/>
    <w:rsid w:val="003E75E7"/>
    <w:rsid w:val="00407495"/>
    <w:rsid w:val="00431FB4"/>
    <w:rsid w:val="004421E5"/>
    <w:rsid w:val="004872EB"/>
    <w:rsid w:val="00505586"/>
    <w:rsid w:val="00525B3F"/>
    <w:rsid w:val="0054109E"/>
    <w:rsid w:val="00541793"/>
    <w:rsid w:val="00561AA7"/>
    <w:rsid w:val="005653F0"/>
    <w:rsid w:val="00570885"/>
    <w:rsid w:val="00573EEE"/>
    <w:rsid w:val="005D2FC5"/>
    <w:rsid w:val="005D79AB"/>
    <w:rsid w:val="005E1F4F"/>
    <w:rsid w:val="00601453"/>
    <w:rsid w:val="00675622"/>
    <w:rsid w:val="00695A7C"/>
    <w:rsid w:val="006B7948"/>
    <w:rsid w:val="006E0D6D"/>
    <w:rsid w:val="007300FD"/>
    <w:rsid w:val="00742D3F"/>
    <w:rsid w:val="00762079"/>
    <w:rsid w:val="00765D58"/>
    <w:rsid w:val="007812BC"/>
    <w:rsid w:val="0079105C"/>
    <w:rsid w:val="007C7309"/>
    <w:rsid w:val="007D4516"/>
    <w:rsid w:val="007D6B02"/>
    <w:rsid w:val="008215B7"/>
    <w:rsid w:val="00881965"/>
    <w:rsid w:val="00882F0C"/>
    <w:rsid w:val="008A1C4D"/>
    <w:rsid w:val="008B566C"/>
    <w:rsid w:val="008D7CDD"/>
    <w:rsid w:val="00916BF3"/>
    <w:rsid w:val="009278A0"/>
    <w:rsid w:val="009373C6"/>
    <w:rsid w:val="009D6FCB"/>
    <w:rsid w:val="00A10288"/>
    <w:rsid w:val="00A75990"/>
    <w:rsid w:val="00A96DAB"/>
    <w:rsid w:val="00AE603C"/>
    <w:rsid w:val="00B04166"/>
    <w:rsid w:val="00B151AD"/>
    <w:rsid w:val="00B571E3"/>
    <w:rsid w:val="00B725D6"/>
    <w:rsid w:val="00B9420C"/>
    <w:rsid w:val="00BA0D57"/>
    <w:rsid w:val="00BA4897"/>
    <w:rsid w:val="00BE2494"/>
    <w:rsid w:val="00C46E1A"/>
    <w:rsid w:val="00C521F5"/>
    <w:rsid w:val="00C5444B"/>
    <w:rsid w:val="00C5535F"/>
    <w:rsid w:val="00CF1A85"/>
    <w:rsid w:val="00D336C8"/>
    <w:rsid w:val="00D67499"/>
    <w:rsid w:val="00D77531"/>
    <w:rsid w:val="00D818ED"/>
    <w:rsid w:val="00D84B6F"/>
    <w:rsid w:val="00D973B0"/>
    <w:rsid w:val="00DB4876"/>
    <w:rsid w:val="00DC7DFC"/>
    <w:rsid w:val="00DD28CA"/>
    <w:rsid w:val="00E21617"/>
    <w:rsid w:val="00E4374A"/>
    <w:rsid w:val="00E877D0"/>
    <w:rsid w:val="00EB4E14"/>
    <w:rsid w:val="00EE0EAB"/>
    <w:rsid w:val="00F009EE"/>
    <w:rsid w:val="00F12D85"/>
    <w:rsid w:val="00F36BC3"/>
    <w:rsid w:val="00F41E56"/>
    <w:rsid w:val="00FA390F"/>
    <w:rsid w:val="00FB6A61"/>
    <w:rsid w:val="00FD79B7"/>
    <w:rsid w:val="00FE0D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6F"/>
    <w:rPr>
      <w:sz w:val="22"/>
      <w:szCs w:val="22"/>
      <w:lang w:eastAsia="en-US" w:bidi="en-US"/>
    </w:rPr>
  </w:style>
  <w:style w:type="paragraph" w:styleId="Titre1">
    <w:name w:val="heading 1"/>
    <w:basedOn w:val="Normal"/>
    <w:next w:val="Normal"/>
    <w:link w:val="Titre1Car"/>
    <w:qFormat/>
    <w:rsid w:val="00570885"/>
    <w:pPr>
      <w:numPr>
        <w:numId w:val="1"/>
      </w:numPr>
      <w:pBdr>
        <w:bottom w:val="single" w:sz="12" w:space="1" w:color="auto"/>
      </w:pBdr>
      <w:tabs>
        <w:tab w:val="clear" w:pos="360"/>
      </w:tabs>
      <w:spacing w:before="360" w:after="80"/>
      <w:ind w:left="357" w:hanging="357"/>
      <w:outlineLvl w:val="0"/>
    </w:pPr>
    <w:rPr>
      <w:rFonts w:ascii="Cambria" w:hAnsi="Cambria"/>
      <w:b/>
      <w:bCs/>
      <w:sz w:val="28"/>
      <w:szCs w:val="28"/>
    </w:rPr>
  </w:style>
  <w:style w:type="paragraph" w:styleId="Titre2">
    <w:name w:val="heading 2"/>
    <w:basedOn w:val="Normal"/>
    <w:next w:val="Normal"/>
    <w:link w:val="Titre2Car"/>
    <w:unhideWhenUsed/>
    <w:qFormat/>
    <w:rsid w:val="00570885"/>
    <w:pPr>
      <w:keepNext/>
      <w:numPr>
        <w:ilvl w:val="1"/>
        <w:numId w:val="1"/>
      </w:numPr>
      <w:tabs>
        <w:tab w:val="clear" w:pos="720"/>
      </w:tabs>
      <w:spacing w:before="120" w:after="120"/>
      <w:outlineLvl w:val="1"/>
    </w:pPr>
    <w:rPr>
      <w:rFonts w:ascii="Cambria" w:hAnsi="Cambria"/>
      <w:sz w:val="28"/>
      <w:szCs w:val="28"/>
    </w:rPr>
  </w:style>
  <w:style w:type="paragraph" w:styleId="Titre3">
    <w:name w:val="heading 3"/>
    <w:basedOn w:val="Normal"/>
    <w:next w:val="Normal"/>
    <w:link w:val="Titre3Car"/>
    <w:unhideWhenUsed/>
    <w:qFormat/>
    <w:rsid w:val="00570885"/>
    <w:pPr>
      <w:keepNext/>
      <w:numPr>
        <w:ilvl w:val="2"/>
        <w:numId w:val="1"/>
      </w:numPr>
      <w:tabs>
        <w:tab w:val="clear" w:pos="1080"/>
      </w:tabs>
      <w:spacing w:before="240" w:after="60"/>
      <w:outlineLvl w:val="2"/>
    </w:pPr>
    <w:rPr>
      <w:rFonts w:ascii="Cambria" w:hAnsi="Cambria"/>
      <w:b/>
      <w:sz w:val="24"/>
      <w:szCs w:val="24"/>
    </w:rPr>
  </w:style>
  <w:style w:type="paragraph" w:styleId="Titre4">
    <w:name w:val="heading 4"/>
    <w:basedOn w:val="Normal"/>
    <w:next w:val="Normal"/>
    <w:link w:val="Titre4Car"/>
    <w:unhideWhenUsed/>
    <w:qFormat/>
    <w:rsid w:val="00D84B6F"/>
    <w:p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D84B6F"/>
    <w:pPr>
      <w:spacing w:before="200" w:after="80"/>
      <w:outlineLvl w:val="4"/>
    </w:pPr>
    <w:rPr>
      <w:rFonts w:ascii="Cambria" w:hAnsi="Cambria"/>
      <w:color w:val="4F81BD"/>
    </w:rPr>
  </w:style>
  <w:style w:type="paragraph" w:styleId="Titre6">
    <w:name w:val="heading 6"/>
    <w:basedOn w:val="Normal"/>
    <w:next w:val="Normal"/>
    <w:link w:val="Titre6Car"/>
    <w:uiPriority w:val="9"/>
    <w:semiHidden/>
    <w:unhideWhenUsed/>
    <w:qFormat/>
    <w:rsid w:val="00D84B6F"/>
    <w:pPr>
      <w:spacing w:before="280" w:after="10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D84B6F"/>
    <w:pPr>
      <w:spacing w:before="320" w:after="10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D84B6F"/>
    <w:pPr>
      <w:spacing w:before="320" w:after="10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D84B6F"/>
    <w:p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215B7"/>
    <w:rPr>
      <w:rFonts w:ascii="Symbol" w:hAnsi="Symbol"/>
      <w:color w:val="auto"/>
    </w:rPr>
  </w:style>
  <w:style w:type="character" w:customStyle="1" w:styleId="WW8Num1z1">
    <w:name w:val="WW8Num1z1"/>
    <w:rsid w:val="008215B7"/>
    <w:rPr>
      <w:rFonts w:ascii="Courier New" w:hAnsi="Courier New" w:cs="Courier New"/>
    </w:rPr>
  </w:style>
  <w:style w:type="character" w:customStyle="1" w:styleId="WW8Num1z2">
    <w:name w:val="WW8Num1z2"/>
    <w:rsid w:val="008215B7"/>
    <w:rPr>
      <w:rFonts w:ascii="Wingdings" w:hAnsi="Wingdings"/>
    </w:rPr>
  </w:style>
  <w:style w:type="character" w:customStyle="1" w:styleId="WW8Num1z3">
    <w:name w:val="WW8Num1z3"/>
    <w:rsid w:val="008215B7"/>
    <w:rPr>
      <w:rFonts w:ascii="Symbol" w:hAnsi="Symbol"/>
    </w:rPr>
  </w:style>
  <w:style w:type="character" w:customStyle="1" w:styleId="WW8Num3z0">
    <w:name w:val="WW8Num3z0"/>
    <w:rsid w:val="008215B7"/>
    <w:rPr>
      <w:rFonts w:ascii="Symbol" w:hAnsi="Symbol"/>
      <w:color w:val="auto"/>
    </w:rPr>
  </w:style>
  <w:style w:type="character" w:customStyle="1" w:styleId="WW8Num3z1">
    <w:name w:val="WW8Num3z1"/>
    <w:rsid w:val="008215B7"/>
    <w:rPr>
      <w:rFonts w:ascii="Courier New" w:hAnsi="Courier New" w:cs="Courier New"/>
    </w:rPr>
  </w:style>
  <w:style w:type="character" w:customStyle="1" w:styleId="WW8Num3z2">
    <w:name w:val="WW8Num3z2"/>
    <w:rsid w:val="008215B7"/>
    <w:rPr>
      <w:rFonts w:ascii="Wingdings" w:hAnsi="Wingdings"/>
    </w:rPr>
  </w:style>
  <w:style w:type="character" w:customStyle="1" w:styleId="WW8Num3z3">
    <w:name w:val="WW8Num3z3"/>
    <w:rsid w:val="008215B7"/>
    <w:rPr>
      <w:rFonts w:ascii="Symbol" w:hAnsi="Symbol"/>
    </w:rPr>
  </w:style>
  <w:style w:type="character" w:customStyle="1" w:styleId="WW8Num4z0">
    <w:name w:val="WW8Num4z0"/>
    <w:rsid w:val="008215B7"/>
    <w:rPr>
      <w:rFonts w:ascii="Symbol" w:hAnsi="Symbol"/>
      <w:color w:val="auto"/>
    </w:rPr>
  </w:style>
  <w:style w:type="character" w:customStyle="1" w:styleId="WW8Num4z1">
    <w:name w:val="WW8Num4z1"/>
    <w:rsid w:val="008215B7"/>
    <w:rPr>
      <w:rFonts w:ascii="Courier New" w:hAnsi="Courier New" w:cs="Courier New"/>
    </w:rPr>
  </w:style>
  <w:style w:type="character" w:customStyle="1" w:styleId="WW8Num4z2">
    <w:name w:val="WW8Num4z2"/>
    <w:rsid w:val="008215B7"/>
    <w:rPr>
      <w:rFonts w:ascii="Wingdings" w:hAnsi="Wingdings"/>
    </w:rPr>
  </w:style>
  <w:style w:type="character" w:customStyle="1" w:styleId="WW8Num4z3">
    <w:name w:val="WW8Num4z3"/>
    <w:rsid w:val="008215B7"/>
    <w:rPr>
      <w:rFonts w:ascii="Symbol" w:hAnsi="Symbol"/>
    </w:rPr>
  </w:style>
  <w:style w:type="character" w:customStyle="1" w:styleId="WW8Num5z0">
    <w:name w:val="WW8Num5z0"/>
    <w:rsid w:val="008215B7"/>
    <w:rPr>
      <w:rFonts w:ascii="Symbol" w:hAnsi="Symbol"/>
      <w:color w:val="auto"/>
    </w:rPr>
  </w:style>
  <w:style w:type="character" w:customStyle="1" w:styleId="WW8Num5z1">
    <w:name w:val="WW8Num5z1"/>
    <w:rsid w:val="008215B7"/>
    <w:rPr>
      <w:rFonts w:ascii="Courier New" w:hAnsi="Courier New" w:cs="Courier New"/>
    </w:rPr>
  </w:style>
  <w:style w:type="character" w:customStyle="1" w:styleId="WW8Num5z2">
    <w:name w:val="WW8Num5z2"/>
    <w:rsid w:val="008215B7"/>
    <w:rPr>
      <w:rFonts w:ascii="Wingdings" w:hAnsi="Wingdings"/>
    </w:rPr>
  </w:style>
  <w:style w:type="character" w:customStyle="1" w:styleId="WW8Num5z3">
    <w:name w:val="WW8Num5z3"/>
    <w:rsid w:val="008215B7"/>
    <w:rPr>
      <w:rFonts w:ascii="Symbol" w:hAnsi="Symbol"/>
    </w:rPr>
  </w:style>
  <w:style w:type="character" w:customStyle="1" w:styleId="WW8Num6z0">
    <w:name w:val="WW8Num6z0"/>
    <w:rsid w:val="008215B7"/>
    <w:rPr>
      <w:rFonts w:ascii="Courier New" w:hAnsi="Courier New"/>
    </w:rPr>
  </w:style>
  <w:style w:type="character" w:customStyle="1" w:styleId="WW8Num6z2">
    <w:name w:val="WW8Num6z2"/>
    <w:rsid w:val="008215B7"/>
    <w:rPr>
      <w:rFonts w:ascii="Wingdings" w:hAnsi="Wingdings"/>
    </w:rPr>
  </w:style>
  <w:style w:type="character" w:customStyle="1" w:styleId="WW8Num6z3">
    <w:name w:val="WW8Num6z3"/>
    <w:rsid w:val="008215B7"/>
    <w:rPr>
      <w:rFonts w:ascii="Symbol" w:hAnsi="Symbol"/>
    </w:rPr>
  </w:style>
  <w:style w:type="character" w:customStyle="1" w:styleId="WW8Num7z0">
    <w:name w:val="WW8Num7z0"/>
    <w:rsid w:val="008215B7"/>
    <w:rPr>
      <w:rFonts w:ascii="Symbol" w:hAnsi="Symbol"/>
      <w:color w:val="auto"/>
    </w:rPr>
  </w:style>
  <w:style w:type="character" w:customStyle="1" w:styleId="WW8Num7z1">
    <w:name w:val="WW8Num7z1"/>
    <w:rsid w:val="008215B7"/>
    <w:rPr>
      <w:rFonts w:ascii="Courier New" w:hAnsi="Courier New" w:cs="Courier New"/>
    </w:rPr>
  </w:style>
  <w:style w:type="character" w:customStyle="1" w:styleId="WW8Num7z2">
    <w:name w:val="WW8Num7z2"/>
    <w:rsid w:val="008215B7"/>
    <w:rPr>
      <w:rFonts w:ascii="Wingdings" w:hAnsi="Wingdings"/>
    </w:rPr>
  </w:style>
  <w:style w:type="character" w:customStyle="1" w:styleId="WW8Num7z3">
    <w:name w:val="WW8Num7z3"/>
    <w:rsid w:val="008215B7"/>
    <w:rPr>
      <w:rFonts w:ascii="Symbol" w:hAnsi="Symbol"/>
    </w:rPr>
  </w:style>
  <w:style w:type="character" w:customStyle="1" w:styleId="WW8Num8z0">
    <w:name w:val="WW8Num8z0"/>
    <w:rsid w:val="008215B7"/>
    <w:rPr>
      <w:rFonts w:ascii="Symbol" w:hAnsi="Symbol"/>
      <w:color w:val="auto"/>
    </w:rPr>
  </w:style>
  <w:style w:type="character" w:customStyle="1" w:styleId="WW8Num8z1">
    <w:name w:val="WW8Num8z1"/>
    <w:rsid w:val="008215B7"/>
    <w:rPr>
      <w:rFonts w:ascii="Courier New" w:hAnsi="Courier New" w:cs="Courier New"/>
    </w:rPr>
  </w:style>
  <w:style w:type="character" w:customStyle="1" w:styleId="WW8Num8z2">
    <w:name w:val="WW8Num8z2"/>
    <w:rsid w:val="008215B7"/>
    <w:rPr>
      <w:rFonts w:ascii="Wingdings" w:hAnsi="Wingdings"/>
    </w:rPr>
  </w:style>
  <w:style w:type="character" w:customStyle="1" w:styleId="WW8Num8z3">
    <w:name w:val="WW8Num8z3"/>
    <w:rsid w:val="008215B7"/>
    <w:rPr>
      <w:rFonts w:ascii="Symbol" w:hAnsi="Symbol"/>
    </w:rPr>
  </w:style>
  <w:style w:type="character" w:customStyle="1" w:styleId="WW8Num9z0">
    <w:name w:val="WW8Num9z0"/>
    <w:rsid w:val="008215B7"/>
    <w:rPr>
      <w:rFonts w:ascii="Symbol" w:hAnsi="Symbol"/>
      <w:color w:val="auto"/>
    </w:rPr>
  </w:style>
  <w:style w:type="character" w:customStyle="1" w:styleId="WW8Num9z1">
    <w:name w:val="WW8Num9z1"/>
    <w:rsid w:val="008215B7"/>
    <w:rPr>
      <w:rFonts w:ascii="Courier New" w:hAnsi="Courier New" w:cs="Courier New"/>
    </w:rPr>
  </w:style>
  <w:style w:type="character" w:customStyle="1" w:styleId="WW8Num9z2">
    <w:name w:val="WW8Num9z2"/>
    <w:rsid w:val="008215B7"/>
    <w:rPr>
      <w:rFonts w:ascii="Wingdings" w:hAnsi="Wingdings"/>
    </w:rPr>
  </w:style>
  <w:style w:type="character" w:customStyle="1" w:styleId="WW8Num9z3">
    <w:name w:val="WW8Num9z3"/>
    <w:rsid w:val="008215B7"/>
    <w:rPr>
      <w:rFonts w:ascii="Symbol" w:hAnsi="Symbol"/>
    </w:rPr>
  </w:style>
  <w:style w:type="character" w:customStyle="1" w:styleId="WW8Num10z0">
    <w:name w:val="WW8Num10z0"/>
    <w:rsid w:val="008215B7"/>
    <w:rPr>
      <w:rFonts w:ascii="Symbol" w:hAnsi="Symbol"/>
      <w:color w:val="auto"/>
    </w:rPr>
  </w:style>
  <w:style w:type="character" w:customStyle="1" w:styleId="WW8Num10z2">
    <w:name w:val="WW8Num10z2"/>
    <w:rsid w:val="008215B7"/>
    <w:rPr>
      <w:rFonts w:ascii="Wingdings" w:hAnsi="Wingdings"/>
    </w:rPr>
  </w:style>
  <w:style w:type="character" w:customStyle="1" w:styleId="WW8Num10z3">
    <w:name w:val="WW8Num10z3"/>
    <w:rsid w:val="008215B7"/>
    <w:rPr>
      <w:rFonts w:ascii="Symbol" w:hAnsi="Symbol"/>
    </w:rPr>
  </w:style>
  <w:style w:type="character" w:customStyle="1" w:styleId="WW8Num10z4">
    <w:name w:val="WW8Num10z4"/>
    <w:rsid w:val="008215B7"/>
    <w:rPr>
      <w:rFonts w:ascii="Courier New" w:hAnsi="Courier New" w:cs="Courier New"/>
    </w:rPr>
  </w:style>
  <w:style w:type="character" w:customStyle="1" w:styleId="WW8Num12z0">
    <w:name w:val="WW8Num12z0"/>
    <w:rsid w:val="008215B7"/>
    <w:rPr>
      <w:rFonts w:ascii="Symbol" w:hAnsi="Symbol"/>
      <w:color w:val="auto"/>
    </w:rPr>
  </w:style>
  <w:style w:type="character" w:customStyle="1" w:styleId="WW8Num12z1">
    <w:name w:val="WW8Num12z1"/>
    <w:rsid w:val="008215B7"/>
    <w:rPr>
      <w:rFonts w:ascii="Courier New" w:hAnsi="Courier New" w:cs="Courier New"/>
    </w:rPr>
  </w:style>
  <w:style w:type="character" w:customStyle="1" w:styleId="WW8Num12z2">
    <w:name w:val="WW8Num12z2"/>
    <w:rsid w:val="008215B7"/>
    <w:rPr>
      <w:rFonts w:ascii="Wingdings" w:hAnsi="Wingdings"/>
    </w:rPr>
  </w:style>
  <w:style w:type="character" w:customStyle="1" w:styleId="WW8Num12z3">
    <w:name w:val="WW8Num12z3"/>
    <w:rsid w:val="008215B7"/>
    <w:rPr>
      <w:rFonts w:ascii="Symbol" w:hAnsi="Symbol"/>
    </w:rPr>
  </w:style>
  <w:style w:type="character" w:customStyle="1" w:styleId="WW8Num13z0">
    <w:name w:val="WW8Num13z0"/>
    <w:rsid w:val="008215B7"/>
    <w:rPr>
      <w:rFonts w:ascii="Symbol" w:hAnsi="Symbol"/>
      <w:color w:val="auto"/>
    </w:rPr>
  </w:style>
  <w:style w:type="character" w:customStyle="1" w:styleId="WW8Num13z1">
    <w:name w:val="WW8Num13z1"/>
    <w:rsid w:val="008215B7"/>
    <w:rPr>
      <w:rFonts w:ascii="Courier New" w:hAnsi="Courier New" w:cs="Courier New"/>
    </w:rPr>
  </w:style>
  <w:style w:type="character" w:customStyle="1" w:styleId="WW8Num13z2">
    <w:name w:val="WW8Num13z2"/>
    <w:rsid w:val="008215B7"/>
    <w:rPr>
      <w:rFonts w:ascii="Wingdings" w:hAnsi="Wingdings"/>
    </w:rPr>
  </w:style>
  <w:style w:type="character" w:customStyle="1" w:styleId="WW8Num13z3">
    <w:name w:val="WW8Num13z3"/>
    <w:rsid w:val="008215B7"/>
    <w:rPr>
      <w:rFonts w:ascii="Symbol" w:hAnsi="Symbol"/>
    </w:rPr>
  </w:style>
  <w:style w:type="character" w:customStyle="1" w:styleId="WW8Num14z0">
    <w:name w:val="WW8Num14z0"/>
    <w:rsid w:val="008215B7"/>
    <w:rPr>
      <w:rFonts w:ascii="Symbol" w:hAnsi="Symbol"/>
    </w:rPr>
  </w:style>
  <w:style w:type="character" w:customStyle="1" w:styleId="WW8Num14z1">
    <w:name w:val="WW8Num14z1"/>
    <w:rsid w:val="008215B7"/>
    <w:rPr>
      <w:rFonts w:ascii="Courier New" w:hAnsi="Courier New" w:cs="Courier New"/>
    </w:rPr>
  </w:style>
  <w:style w:type="character" w:customStyle="1" w:styleId="WW8Num14z2">
    <w:name w:val="WW8Num14z2"/>
    <w:rsid w:val="008215B7"/>
    <w:rPr>
      <w:rFonts w:ascii="Wingdings" w:hAnsi="Wingdings"/>
    </w:rPr>
  </w:style>
  <w:style w:type="character" w:customStyle="1" w:styleId="WW8Num15z0">
    <w:name w:val="WW8Num15z0"/>
    <w:rsid w:val="008215B7"/>
    <w:rPr>
      <w:rFonts w:ascii="Symbol" w:hAnsi="Symbol"/>
      <w:color w:val="auto"/>
    </w:rPr>
  </w:style>
  <w:style w:type="character" w:customStyle="1" w:styleId="WW8Num15z1">
    <w:name w:val="WW8Num15z1"/>
    <w:rsid w:val="008215B7"/>
    <w:rPr>
      <w:rFonts w:ascii="Courier New" w:hAnsi="Courier New" w:cs="Courier New"/>
    </w:rPr>
  </w:style>
  <w:style w:type="character" w:customStyle="1" w:styleId="WW8Num15z2">
    <w:name w:val="WW8Num15z2"/>
    <w:rsid w:val="008215B7"/>
    <w:rPr>
      <w:rFonts w:ascii="Wingdings" w:hAnsi="Wingdings"/>
    </w:rPr>
  </w:style>
  <w:style w:type="character" w:customStyle="1" w:styleId="WW8Num15z3">
    <w:name w:val="WW8Num15z3"/>
    <w:rsid w:val="008215B7"/>
    <w:rPr>
      <w:rFonts w:ascii="Symbol" w:hAnsi="Symbol"/>
    </w:rPr>
  </w:style>
  <w:style w:type="character" w:customStyle="1" w:styleId="Policepardfaut1">
    <w:name w:val="Police par défaut1"/>
    <w:rsid w:val="008215B7"/>
  </w:style>
  <w:style w:type="character" w:styleId="Numrodepage">
    <w:name w:val="page number"/>
    <w:basedOn w:val="Policepardfaut1"/>
    <w:semiHidden/>
    <w:rsid w:val="008215B7"/>
  </w:style>
  <w:style w:type="character" w:customStyle="1" w:styleId="chapitreCar">
    <w:name w:val="chapitre Car"/>
    <w:basedOn w:val="Policepardfaut1"/>
    <w:rsid w:val="008215B7"/>
    <w:rPr>
      <w:rFonts w:ascii="Comic Sans MS" w:hAnsi="Comic Sans MS"/>
      <w:sz w:val="36"/>
      <w:szCs w:val="24"/>
      <w:lang w:val="fr-FR" w:eastAsia="ar-SA" w:bidi="ar-SA"/>
    </w:rPr>
  </w:style>
  <w:style w:type="character" w:customStyle="1" w:styleId="questionCarCarCar">
    <w:name w:val="question Car Car Car"/>
    <w:basedOn w:val="Policepardfaut1"/>
    <w:rsid w:val="008215B7"/>
    <w:rPr>
      <w:rFonts w:ascii="Arial Narrow" w:hAnsi="Arial Narrow"/>
      <w:sz w:val="24"/>
      <w:szCs w:val="24"/>
      <w:lang w:val="fr-FR" w:eastAsia="ar-SA" w:bidi="ar-SA"/>
    </w:rPr>
  </w:style>
  <w:style w:type="character" w:styleId="Lienhypertexte">
    <w:name w:val="Hyperlink"/>
    <w:basedOn w:val="Policepardfaut1"/>
    <w:semiHidden/>
    <w:rsid w:val="008215B7"/>
    <w:rPr>
      <w:color w:val="0000FF"/>
      <w:u w:val="single"/>
    </w:rPr>
  </w:style>
  <w:style w:type="character" w:customStyle="1" w:styleId="Caractresdenumrotation">
    <w:name w:val="Caractères de numérotation"/>
    <w:rsid w:val="008215B7"/>
  </w:style>
  <w:style w:type="paragraph" w:customStyle="1" w:styleId="Titre10">
    <w:name w:val="Titre1"/>
    <w:basedOn w:val="Normal"/>
    <w:next w:val="Corpsdetexte"/>
    <w:rsid w:val="008215B7"/>
    <w:pPr>
      <w:keepNext/>
      <w:spacing w:before="240" w:after="120"/>
    </w:pPr>
    <w:rPr>
      <w:rFonts w:ascii="Arial" w:eastAsia="Lucida Sans Unicode" w:hAnsi="Arial" w:cs="Tahoma"/>
      <w:sz w:val="28"/>
      <w:szCs w:val="28"/>
    </w:rPr>
  </w:style>
  <w:style w:type="paragraph" w:styleId="Corpsdetexte">
    <w:name w:val="Body Text"/>
    <w:basedOn w:val="Normal"/>
    <w:semiHidden/>
    <w:rsid w:val="008215B7"/>
    <w:pPr>
      <w:spacing w:after="120"/>
    </w:pPr>
  </w:style>
  <w:style w:type="paragraph" w:styleId="Liste">
    <w:name w:val="List"/>
    <w:basedOn w:val="Corpsdetexte"/>
    <w:semiHidden/>
    <w:rsid w:val="008215B7"/>
    <w:rPr>
      <w:rFonts w:cs="Tahoma"/>
    </w:rPr>
  </w:style>
  <w:style w:type="paragraph" w:customStyle="1" w:styleId="Lgende1">
    <w:name w:val="Légende1"/>
    <w:basedOn w:val="Normal"/>
    <w:rsid w:val="008215B7"/>
    <w:pPr>
      <w:suppressLineNumbers/>
      <w:spacing w:before="120" w:after="120"/>
    </w:pPr>
    <w:rPr>
      <w:rFonts w:cs="Tahoma"/>
      <w:i/>
      <w:iCs/>
      <w:sz w:val="24"/>
      <w:szCs w:val="24"/>
    </w:rPr>
  </w:style>
  <w:style w:type="paragraph" w:customStyle="1" w:styleId="Rpertoire">
    <w:name w:val="Répertoire"/>
    <w:basedOn w:val="Normal"/>
    <w:rsid w:val="008215B7"/>
    <w:pPr>
      <w:suppressLineNumbers/>
    </w:pPr>
    <w:rPr>
      <w:rFonts w:cs="Tahoma"/>
    </w:rPr>
  </w:style>
  <w:style w:type="paragraph" w:styleId="En-tte">
    <w:name w:val="header"/>
    <w:basedOn w:val="Normal"/>
    <w:link w:val="En-tteCar"/>
    <w:uiPriority w:val="99"/>
    <w:rsid w:val="008215B7"/>
    <w:pPr>
      <w:tabs>
        <w:tab w:val="center" w:pos="4536"/>
        <w:tab w:val="right" w:pos="9072"/>
      </w:tabs>
    </w:pPr>
  </w:style>
  <w:style w:type="paragraph" w:styleId="Pieddepage">
    <w:name w:val="footer"/>
    <w:basedOn w:val="Normal"/>
    <w:link w:val="PieddepageCar"/>
    <w:uiPriority w:val="99"/>
    <w:rsid w:val="008215B7"/>
    <w:pPr>
      <w:tabs>
        <w:tab w:val="center" w:pos="4536"/>
        <w:tab w:val="right" w:pos="9072"/>
      </w:tabs>
    </w:pPr>
  </w:style>
  <w:style w:type="paragraph" w:customStyle="1" w:styleId="chapitre">
    <w:name w:val="chapitre"/>
    <w:next w:val="Titre1"/>
    <w:rsid w:val="008215B7"/>
    <w:pPr>
      <w:suppressAutoHyphens/>
      <w:spacing w:before="120" w:after="120" w:line="360" w:lineRule="auto"/>
      <w:ind w:left="1418" w:right="1418"/>
      <w:jc w:val="center"/>
    </w:pPr>
    <w:rPr>
      <w:rFonts w:ascii="Comic Sans MS" w:eastAsia="Arial" w:hAnsi="Comic Sans MS"/>
      <w:sz w:val="36"/>
      <w:szCs w:val="24"/>
      <w:lang w:eastAsia="ar-SA"/>
    </w:rPr>
  </w:style>
  <w:style w:type="paragraph" w:customStyle="1" w:styleId="listesperso">
    <w:name w:val="listesperso"/>
    <w:rsid w:val="008215B7"/>
    <w:pPr>
      <w:suppressAutoHyphens/>
      <w:autoSpaceDE w:val="0"/>
      <w:spacing w:before="60"/>
    </w:pPr>
    <w:rPr>
      <w:rFonts w:ascii="Times New Roman" w:eastAsia="Arial" w:hAnsi="Times New Roman"/>
      <w:sz w:val="22"/>
      <w:szCs w:val="24"/>
      <w:lang w:eastAsia="ar-SA"/>
    </w:rPr>
  </w:style>
  <w:style w:type="paragraph" w:customStyle="1" w:styleId="expliquez">
    <w:name w:val="expliquez"/>
    <w:basedOn w:val="Normal"/>
    <w:rsid w:val="008215B7"/>
    <w:pPr>
      <w:pBdr>
        <w:left w:val="single" w:sz="8" w:space="4" w:color="000000"/>
      </w:pBdr>
      <w:autoSpaceDE w:val="0"/>
    </w:pPr>
    <w:rPr>
      <w:rFonts w:ascii="Arial" w:hAnsi="Arial"/>
      <w:i/>
    </w:rPr>
  </w:style>
  <w:style w:type="paragraph" w:customStyle="1" w:styleId="questionCarCar">
    <w:name w:val="question Car Car"/>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question">
    <w:name w:val="question"/>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StylelistespersoComplexe9pt">
    <w:name w:val="Style listesperso + (Complexe) 9 pt"/>
    <w:basedOn w:val="Normal"/>
    <w:rsid w:val="008215B7"/>
    <w:pPr>
      <w:tabs>
        <w:tab w:val="num" w:pos="397"/>
      </w:tabs>
    </w:pPr>
  </w:style>
  <w:style w:type="paragraph" w:styleId="Textedebulles">
    <w:name w:val="Balloon Text"/>
    <w:basedOn w:val="Normal"/>
    <w:rsid w:val="008215B7"/>
    <w:rPr>
      <w:rFonts w:ascii="Tahoma" w:hAnsi="Tahoma" w:cs="Tahoma"/>
      <w:sz w:val="16"/>
      <w:szCs w:val="16"/>
    </w:rPr>
  </w:style>
  <w:style w:type="paragraph" w:customStyle="1" w:styleId="Contenudetableau">
    <w:name w:val="Contenu de tableau"/>
    <w:basedOn w:val="Normal"/>
    <w:rsid w:val="008215B7"/>
    <w:pPr>
      <w:suppressLineNumbers/>
    </w:pPr>
  </w:style>
  <w:style w:type="paragraph" w:customStyle="1" w:styleId="Titredetableau">
    <w:name w:val="Titre de tableau"/>
    <w:basedOn w:val="Contenudetableau"/>
    <w:rsid w:val="008215B7"/>
    <w:pPr>
      <w:jc w:val="center"/>
    </w:pPr>
    <w:rPr>
      <w:b/>
      <w:bCs/>
    </w:rPr>
  </w:style>
  <w:style w:type="character" w:customStyle="1" w:styleId="Titre1Car">
    <w:name w:val="Titre 1 Car"/>
    <w:basedOn w:val="Policepardfaut"/>
    <w:link w:val="Titre1"/>
    <w:uiPriority w:val="9"/>
    <w:rsid w:val="00570885"/>
    <w:rPr>
      <w:rFonts w:ascii="Cambria" w:hAnsi="Cambria"/>
      <w:b/>
      <w:bCs/>
      <w:sz w:val="28"/>
      <w:szCs w:val="28"/>
      <w:lang w:eastAsia="en-US" w:bidi="en-US"/>
    </w:rPr>
  </w:style>
  <w:style w:type="character" w:customStyle="1" w:styleId="Titre2Car">
    <w:name w:val="Titre 2 Car"/>
    <w:basedOn w:val="Policepardfaut"/>
    <w:link w:val="Titre2"/>
    <w:uiPriority w:val="9"/>
    <w:rsid w:val="00570885"/>
    <w:rPr>
      <w:rFonts w:ascii="Cambria" w:hAnsi="Cambria"/>
      <w:sz w:val="28"/>
      <w:szCs w:val="28"/>
      <w:lang w:eastAsia="en-US" w:bidi="en-US"/>
    </w:rPr>
  </w:style>
  <w:style w:type="character" w:customStyle="1" w:styleId="Titre3Car">
    <w:name w:val="Titre 3 Car"/>
    <w:basedOn w:val="Policepardfaut"/>
    <w:link w:val="Titre3"/>
    <w:uiPriority w:val="9"/>
    <w:rsid w:val="00570885"/>
    <w:rPr>
      <w:rFonts w:ascii="Cambria" w:hAnsi="Cambria"/>
      <w:b/>
      <w:sz w:val="24"/>
      <w:szCs w:val="24"/>
      <w:lang w:eastAsia="en-US" w:bidi="en-US"/>
    </w:rPr>
  </w:style>
  <w:style w:type="character" w:customStyle="1" w:styleId="Titre4Car">
    <w:name w:val="Titre 4 Car"/>
    <w:basedOn w:val="Policepardfaut"/>
    <w:link w:val="Titre4"/>
    <w:uiPriority w:val="9"/>
    <w:semiHidden/>
    <w:rsid w:val="00D84B6F"/>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D84B6F"/>
    <w:rPr>
      <w:rFonts w:ascii="Cambria" w:eastAsia="Times New Roman" w:hAnsi="Cambria" w:cs="Times New Roman"/>
      <w:color w:val="4F81BD"/>
    </w:rPr>
  </w:style>
  <w:style w:type="character" w:customStyle="1" w:styleId="Titre6Car">
    <w:name w:val="Titre 6 Car"/>
    <w:basedOn w:val="Policepardfaut"/>
    <w:link w:val="Titre6"/>
    <w:uiPriority w:val="9"/>
    <w:semiHidden/>
    <w:rsid w:val="00D84B6F"/>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D84B6F"/>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D84B6F"/>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D84B6F"/>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D84B6F"/>
    <w:rPr>
      <w:b/>
      <w:bCs/>
      <w:sz w:val="18"/>
      <w:szCs w:val="18"/>
    </w:rPr>
  </w:style>
  <w:style w:type="paragraph" w:styleId="Titre">
    <w:name w:val="Title"/>
    <w:basedOn w:val="chapitre"/>
    <w:next w:val="Normal"/>
    <w:link w:val="TitreCar"/>
    <w:uiPriority w:val="10"/>
    <w:qFormat/>
    <w:rsid w:val="00B04166"/>
    <w:pPr>
      <w:ind w:left="0" w:right="70"/>
    </w:pPr>
  </w:style>
  <w:style w:type="character" w:customStyle="1" w:styleId="TitreCar">
    <w:name w:val="Titre Car"/>
    <w:basedOn w:val="Policepardfaut"/>
    <w:link w:val="Titre"/>
    <w:uiPriority w:val="10"/>
    <w:rsid w:val="00B04166"/>
    <w:rPr>
      <w:rFonts w:ascii="Comic Sans MS" w:eastAsia="Arial" w:hAnsi="Comic Sans MS"/>
      <w:sz w:val="36"/>
      <w:szCs w:val="24"/>
      <w:lang w:eastAsia="ar-SA"/>
    </w:rPr>
  </w:style>
  <w:style w:type="paragraph" w:styleId="Sous-titre">
    <w:name w:val="Subtitle"/>
    <w:basedOn w:val="Normal"/>
    <w:next w:val="Normal"/>
    <w:link w:val="Sous-titreCar"/>
    <w:uiPriority w:val="11"/>
    <w:qFormat/>
    <w:rsid w:val="00D84B6F"/>
    <w:pPr>
      <w:spacing w:before="200" w:after="900"/>
      <w:jc w:val="right"/>
    </w:pPr>
    <w:rPr>
      <w:i/>
      <w:iCs/>
      <w:sz w:val="24"/>
      <w:szCs w:val="24"/>
    </w:rPr>
  </w:style>
  <w:style w:type="character" w:customStyle="1" w:styleId="Sous-titreCar">
    <w:name w:val="Sous-titre Car"/>
    <w:basedOn w:val="Policepardfaut"/>
    <w:link w:val="Sous-titre"/>
    <w:uiPriority w:val="11"/>
    <w:rsid w:val="00D84B6F"/>
    <w:rPr>
      <w:rFonts w:ascii="Calibri"/>
      <w:i/>
      <w:iCs/>
      <w:sz w:val="24"/>
      <w:szCs w:val="24"/>
    </w:rPr>
  </w:style>
  <w:style w:type="character" w:styleId="lev">
    <w:name w:val="Strong"/>
    <w:basedOn w:val="Policepardfaut"/>
    <w:uiPriority w:val="22"/>
    <w:qFormat/>
    <w:rsid w:val="00D84B6F"/>
    <w:rPr>
      <w:b/>
      <w:bCs/>
      <w:spacing w:val="0"/>
    </w:rPr>
  </w:style>
  <w:style w:type="character" w:styleId="Accentuation">
    <w:name w:val="Emphasis"/>
    <w:uiPriority w:val="20"/>
    <w:qFormat/>
    <w:rsid w:val="00D84B6F"/>
    <w:rPr>
      <w:b/>
      <w:bCs/>
      <w:i/>
      <w:iCs/>
      <w:color w:val="5A5A5A"/>
    </w:rPr>
  </w:style>
  <w:style w:type="paragraph" w:styleId="Sansinterligne">
    <w:name w:val="No Spacing"/>
    <w:basedOn w:val="Normal"/>
    <w:link w:val="SansinterligneCar"/>
    <w:uiPriority w:val="1"/>
    <w:qFormat/>
    <w:rsid w:val="00D84B6F"/>
  </w:style>
  <w:style w:type="character" w:customStyle="1" w:styleId="SansinterligneCar">
    <w:name w:val="Sans interligne Car"/>
    <w:basedOn w:val="Policepardfaut"/>
    <w:link w:val="Sansinterligne"/>
    <w:uiPriority w:val="1"/>
    <w:rsid w:val="00D84B6F"/>
  </w:style>
  <w:style w:type="paragraph" w:styleId="Paragraphedeliste">
    <w:name w:val="List Paragraph"/>
    <w:basedOn w:val="Normal"/>
    <w:uiPriority w:val="34"/>
    <w:qFormat/>
    <w:rsid w:val="00D84B6F"/>
    <w:pPr>
      <w:ind w:left="720"/>
      <w:contextualSpacing/>
    </w:pPr>
  </w:style>
  <w:style w:type="paragraph" w:styleId="Citation">
    <w:name w:val="Quote"/>
    <w:basedOn w:val="Normal"/>
    <w:next w:val="Normal"/>
    <w:link w:val="CitationCar"/>
    <w:uiPriority w:val="29"/>
    <w:qFormat/>
    <w:rsid w:val="00D84B6F"/>
    <w:rPr>
      <w:rFonts w:ascii="Cambria" w:hAnsi="Cambria"/>
      <w:i/>
      <w:iCs/>
      <w:color w:val="5A5A5A"/>
    </w:rPr>
  </w:style>
  <w:style w:type="character" w:customStyle="1" w:styleId="CitationCar">
    <w:name w:val="Citation Car"/>
    <w:basedOn w:val="Policepardfaut"/>
    <w:link w:val="Citation"/>
    <w:uiPriority w:val="29"/>
    <w:rsid w:val="00D84B6F"/>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D84B6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D84B6F"/>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D84B6F"/>
    <w:rPr>
      <w:i/>
      <w:iCs/>
      <w:color w:val="5A5A5A"/>
    </w:rPr>
  </w:style>
  <w:style w:type="character" w:styleId="Emphaseintense">
    <w:name w:val="Intense Emphasis"/>
    <w:uiPriority w:val="21"/>
    <w:qFormat/>
    <w:rsid w:val="00D84B6F"/>
    <w:rPr>
      <w:b/>
      <w:bCs/>
      <w:i/>
      <w:iCs/>
      <w:color w:val="4F81BD"/>
      <w:sz w:val="22"/>
      <w:szCs w:val="22"/>
    </w:rPr>
  </w:style>
  <w:style w:type="character" w:styleId="Rfrenceple">
    <w:name w:val="Subtle Reference"/>
    <w:uiPriority w:val="31"/>
    <w:qFormat/>
    <w:rsid w:val="00D84B6F"/>
    <w:rPr>
      <w:color w:val="auto"/>
      <w:u w:val="single" w:color="9BBB59"/>
    </w:rPr>
  </w:style>
  <w:style w:type="character" w:styleId="Rfrenceintense">
    <w:name w:val="Intense Reference"/>
    <w:basedOn w:val="Policepardfaut"/>
    <w:uiPriority w:val="32"/>
    <w:qFormat/>
    <w:rsid w:val="00D84B6F"/>
    <w:rPr>
      <w:b/>
      <w:bCs/>
      <w:color w:val="76923C"/>
      <w:u w:val="single" w:color="9BBB59"/>
    </w:rPr>
  </w:style>
  <w:style w:type="character" w:styleId="Titredulivre">
    <w:name w:val="Book Title"/>
    <w:basedOn w:val="Policepardfaut"/>
    <w:uiPriority w:val="33"/>
    <w:qFormat/>
    <w:rsid w:val="00D84B6F"/>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D84B6F"/>
    <w:pPr>
      <w:outlineLvl w:val="9"/>
    </w:pPr>
  </w:style>
  <w:style w:type="character" w:customStyle="1" w:styleId="nonmasqu">
    <w:name w:val="non masqué"/>
    <w:basedOn w:val="Policepardfaut1"/>
    <w:uiPriority w:val="1"/>
    <w:qFormat/>
    <w:rsid w:val="00FB6A61"/>
    <w:rPr>
      <w:color w:val="auto"/>
    </w:rPr>
  </w:style>
  <w:style w:type="table" w:styleId="Grilledutableau">
    <w:name w:val="Table Grid"/>
    <w:basedOn w:val="TableauNormal"/>
    <w:rsid w:val="005D2F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675622"/>
    <w:rPr>
      <w:sz w:val="22"/>
      <w:szCs w:val="22"/>
      <w:lang w:val="en-US" w:eastAsia="en-US" w:bidi="en-US"/>
    </w:rPr>
  </w:style>
  <w:style w:type="character" w:customStyle="1" w:styleId="PieddepageCar">
    <w:name w:val="Pied de page Car"/>
    <w:basedOn w:val="Policepardfaut"/>
    <w:link w:val="Pieddepage"/>
    <w:uiPriority w:val="99"/>
    <w:rsid w:val="00675622"/>
    <w:rPr>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6F"/>
    <w:rPr>
      <w:sz w:val="22"/>
      <w:szCs w:val="22"/>
      <w:lang w:eastAsia="en-US" w:bidi="en-US"/>
    </w:rPr>
  </w:style>
  <w:style w:type="paragraph" w:styleId="Titre1">
    <w:name w:val="heading 1"/>
    <w:basedOn w:val="Normal"/>
    <w:next w:val="Normal"/>
    <w:link w:val="Titre1Car"/>
    <w:qFormat/>
    <w:rsid w:val="00570885"/>
    <w:pPr>
      <w:numPr>
        <w:numId w:val="1"/>
      </w:numPr>
      <w:pBdr>
        <w:bottom w:val="single" w:sz="12" w:space="1" w:color="auto"/>
      </w:pBdr>
      <w:tabs>
        <w:tab w:val="clear" w:pos="360"/>
      </w:tabs>
      <w:spacing w:before="360" w:after="80"/>
      <w:ind w:left="357" w:hanging="357"/>
      <w:outlineLvl w:val="0"/>
    </w:pPr>
    <w:rPr>
      <w:rFonts w:ascii="Cambria" w:hAnsi="Cambria"/>
      <w:b/>
      <w:bCs/>
      <w:sz w:val="28"/>
      <w:szCs w:val="28"/>
    </w:rPr>
  </w:style>
  <w:style w:type="paragraph" w:styleId="Titre2">
    <w:name w:val="heading 2"/>
    <w:basedOn w:val="Normal"/>
    <w:next w:val="Normal"/>
    <w:link w:val="Titre2Car"/>
    <w:unhideWhenUsed/>
    <w:qFormat/>
    <w:rsid w:val="00570885"/>
    <w:pPr>
      <w:keepNext/>
      <w:numPr>
        <w:ilvl w:val="1"/>
        <w:numId w:val="1"/>
      </w:numPr>
      <w:tabs>
        <w:tab w:val="clear" w:pos="720"/>
      </w:tabs>
      <w:spacing w:before="120" w:after="120"/>
      <w:outlineLvl w:val="1"/>
    </w:pPr>
    <w:rPr>
      <w:rFonts w:ascii="Cambria" w:hAnsi="Cambria"/>
      <w:sz w:val="28"/>
      <w:szCs w:val="28"/>
    </w:rPr>
  </w:style>
  <w:style w:type="paragraph" w:styleId="Titre3">
    <w:name w:val="heading 3"/>
    <w:basedOn w:val="Normal"/>
    <w:next w:val="Normal"/>
    <w:link w:val="Titre3Car"/>
    <w:unhideWhenUsed/>
    <w:qFormat/>
    <w:rsid w:val="00570885"/>
    <w:pPr>
      <w:keepNext/>
      <w:numPr>
        <w:ilvl w:val="2"/>
        <w:numId w:val="1"/>
      </w:numPr>
      <w:tabs>
        <w:tab w:val="clear" w:pos="1080"/>
      </w:tabs>
      <w:spacing w:before="240" w:after="60"/>
      <w:outlineLvl w:val="2"/>
    </w:pPr>
    <w:rPr>
      <w:rFonts w:ascii="Cambria" w:hAnsi="Cambria"/>
      <w:b/>
      <w:sz w:val="24"/>
      <w:szCs w:val="24"/>
    </w:rPr>
  </w:style>
  <w:style w:type="paragraph" w:styleId="Titre4">
    <w:name w:val="heading 4"/>
    <w:basedOn w:val="Normal"/>
    <w:next w:val="Normal"/>
    <w:link w:val="Titre4Car"/>
    <w:unhideWhenUsed/>
    <w:qFormat/>
    <w:rsid w:val="00D84B6F"/>
    <w:p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D84B6F"/>
    <w:pPr>
      <w:spacing w:before="200" w:after="80"/>
      <w:outlineLvl w:val="4"/>
    </w:pPr>
    <w:rPr>
      <w:rFonts w:ascii="Cambria" w:hAnsi="Cambria"/>
      <w:color w:val="4F81BD"/>
    </w:rPr>
  </w:style>
  <w:style w:type="paragraph" w:styleId="Titre6">
    <w:name w:val="heading 6"/>
    <w:basedOn w:val="Normal"/>
    <w:next w:val="Normal"/>
    <w:link w:val="Titre6Car"/>
    <w:uiPriority w:val="9"/>
    <w:semiHidden/>
    <w:unhideWhenUsed/>
    <w:qFormat/>
    <w:rsid w:val="00D84B6F"/>
    <w:pPr>
      <w:spacing w:before="280" w:after="10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D84B6F"/>
    <w:pPr>
      <w:spacing w:before="320" w:after="10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D84B6F"/>
    <w:pPr>
      <w:spacing w:before="320" w:after="10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D84B6F"/>
    <w:p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215B7"/>
    <w:rPr>
      <w:rFonts w:ascii="Symbol" w:hAnsi="Symbol"/>
      <w:color w:val="auto"/>
    </w:rPr>
  </w:style>
  <w:style w:type="character" w:customStyle="1" w:styleId="WW8Num1z1">
    <w:name w:val="WW8Num1z1"/>
    <w:rsid w:val="008215B7"/>
    <w:rPr>
      <w:rFonts w:ascii="Courier New" w:hAnsi="Courier New" w:cs="Courier New"/>
    </w:rPr>
  </w:style>
  <w:style w:type="character" w:customStyle="1" w:styleId="WW8Num1z2">
    <w:name w:val="WW8Num1z2"/>
    <w:rsid w:val="008215B7"/>
    <w:rPr>
      <w:rFonts w:ascii="Wingdings" w:hAnsi="Wingdings"/>
    </w:rPr>
  </w:style>
  <w:style w:type="character" w:customStyle="1" w:styleId="WW8Num1z3">
    <w:name w:val="WW8Num1z3"/>
    <w:rsid w:val="008215B7"/>
    <w:rPr>
      <w:rFonts w:ascii="Symbol" w:hAnsi="Symbol"/>
    </w:rPr>
  </w:style>
  <w:style w:type="character" w:customStyle="1" w:styleId="WW8Num3z0">
    <w:name w:val="WW8Num3z0"/>
    <w:rsid w:val="008215B7"/>
    <w:rPr>
      <w:rFonts w:ascii="Symbol" w:hAnsi="Symbol"/>
      <w:color w:val="auto"/>
    </w:rPr>
  </w:style>
  <w:style w:type="character" w:customStyle="1" w:styleId="WW8Num3z1">
    <w:name w:val="WW8Num3z1"/>
    <w:rsid w:val="008215B7"/>
    <w:rPr>
      <w:rFonts w:ascii="Courier New" w:hAnsi="Courier New" w:cs="Courier New"/>
    </w:rPr>
  </w:style>
  <w:style w:type="character" w:customStyle="1" w:styleId="WW8Num3z2">
    <w:name w:val="WW8Num3z2"/>
    <w:rsid w:val="008215B7"/>
    <w:rPr>
      <w:rFonts w:ascii="Wingdings" w:hAnsi="Wingdings"/>
    </w:rPr>
  </w:style>
  <w:style w:type="character" w:customStyle="1" w:styleId="WW8Num3z3">
    <w:name w:val="WW8Num3z3"/>
    <w:rsid w:val="008215B7"/>
    <w:rPr>
      <w:rFonts w:ascii="Symbol" w:hAnsi="Symbol"/>
    </w:rPr>
  </w:style>
  <w:style w:type="character" w:customStyle="1" w:styleId="WW8Num4z0">
    <w:name w:val="WW8Num4z0"/>
    <w:rsid w:val="008215B7"/>
    <w:rPr>
      <w:rFonts w:ascii="Symbol" w:hAnsi="Symbol"/>
      <w:color w:val="auto"/>
    </w:rPr>
  </w:style>
  <w:style w:type="character" w:customStyle="1" w:styleId="WW8Num4z1">
    <w:name w:val="WW8Num4z1"/>
    <w:rsid w:val="008215B7"/>
    <w:rPr>
      <w:rFonts w:ascii="Courier New" w:hAnsi="Courier New" w:cs="Courier New"/>
    </w:rPr>
  </w:style>
  <w:style w:type="character" w:customStyle="1" w:styleId="WW8Num4z2">
    <w:name w:val="WW8Num4z2"/>
    <w:rsid w:val="008215B7"/>
    <w:rPr>
      <w:rFonts w:ascii="Wingdings" w:hAnsi="Wingdings"/>
    </w:rPr>
  </w:style>
  <w:style w:type="character" w:customStyle="1" w:styleId="WW8Num4z3">
    <w:name w:val="WW8Num4z3"/>
    <w:rsid w:val="008215B7"/>
    <w:rPr>
      <w:rFonts w:ascii="Symbol" w:hAnsi="Symbol"/>
    </w:rPr>
  </w:style>
  <w:style w:type="character" w:customStyle="1" w:styleId="WW8Num5z0">
    <w:name w:val="WW8Num5z0"/>
    <w:rsid w:val="008215B7"/>
    <w:rPr>
      <w:rFonts w:ascii="Symbol" w:hAnsi="Symbol"/>
      <w:color w:val="auto"/>
    </w:rPr>
  </w:style>
  <w:style w:type="character" w:customStyle="1" w:styleId="WW8Num5z1">
    <w:name w:val="WW8Num5z1"/>
    <w:rsid w:val="008215B7"/>
    <w:rPr>
      <w:rFonts w:ascii="Courier New" w:hAnsi="Courier New" w:cs="Courier New"/>
    </w:rPr>
  </w:style>
  <w:style w:type="character" w:customStyle="1" w:styleId="WW8Num5z2">
    <w:name w:val="WW8Num5z2"/>
    <w:rsid w:val="008215B7"/>
    <w:rPr>
      <w:rFonts w:ascii="Wingdings" w:hAnsi="Wingdings"/>
    </w:rPr>
  </w:style>
  <w:style w:type="character" w:customStyle="1" w:styleId="WW8Num5z3">
    <w:name w:val="WW8Num5z3"/>
    <w:rsid w:val="008215B7"/>
    <w:rPr>
      <w:rFonts w:ascii="Symbol" w:hAnsi="Symbol"/>
    </w:rPr>
  </w:style>
  <w:style w:type="character" w:customStyle="1" w:styleId="WW8Num6z0">
    <w:name w:val="WW8Num6z0"/>
    <w:rsid w:val="008215B7"/>
    <w:rPr>
      <w:rFonts w:ascii="Courier New" w:hAnsi="Courier New"/>
    </w:rPr>
  </w:style>
  <w:style w:type="character" w:customStyle="1" w:styleId="WW8Num6z2">
    <w:name w:val="WW8Num6z2"/>
    <w:rsid w:val="008215B7"/>
    <w:rPr>
      <w:rFonts w:ascii="Wingdings" w:hAnsi="Wingdings"/>
    </w:rPr>
  </w:style>
  <w:style w:type="character" w:customStyle="1" w:styleId="WW8Num6z3">
    <w:name w:val="WW8Num6z3"/>
    <w:rsid w:val="008215B7"/>
    <w:rPr>
      <w:rFonts w:ascii="Symbol" w:hAnsi="Symbol"/>
    </w:rPr>
  </w:style>
  <w:style w:type="character" w:customStyle="1" w:styleId="WW8Num7z0">
    <w:name w:val="WW8Num7z0"/>
    <w:rsid w:val="008215B7"/>
    <w:rPr>
      <w:rFonts w:ascii="Symbol" w:hAnsi="Symbol"/>
      <w:color w:val="auto"/>
    </w:rPr>
  </w:style>
  <w:style w:type="character" w:customStyle="1" w:styleId="WW8Num7z1">
    <w:name w:val="WW8Num7z1"/>
    <w:rsid w:val="008215B7"/>
    <w:rPr>
      <w:rFonts w:ascii="Courier New" w:hAnsi="Courier New" w:cs="Courier New"/>
    </w:rPr>
  </w:style>
  <w:style w:type="character" w:customStyle="1" w:styleId="WW8Num7z2">
    <w:name w:val="WW8Num7z2"/>
    <w:rsid w:val="008215B7"/>
    <w:rPr>
      <w:rFonts w:ascii="Wingdings" w:hAnsi="Wingdings"/>
    </w:rPr>
  </w:style>
  <w:style w:type="character" w:customStyle="1" w:styleId="WW8Num7z3">
    <w:name w:val="WW8Num7z3"/>
    <w:rsid w:val="008215B7"/>
    <w:rPr>
      <w:rFonts w:ascii="Symbol" w:hAnsi="Symbol"/>
    </w:rPr>
  </w:style>
  <w:style w:type="character" w:customStyle="1" w:styleId="WW8Num8z0">
    <w:name w:val="WW8Num8z0"/>
    <w:rsid w:val="008215B7"/>
    <w:rPr>
      <w:rFonts w:ascii="Symbol" w:hAnsi="Symbol"/>
      <w:color w:val="auto"/>
    </w:rPr>
  </w:style>
  <w:style w:type="character" w:customStyle="1" w:styleId="WW8Num8z1">
    <w:name w:val="WW8Num8z1"/>
    <w:rsid w:val="008215B7"/>
    <w:rPr>
      <w:rFonts w:ascii="Courier New" w:hAnsi="Courier New" w:cs="Courier New"/>
    </w:rPr>
  </w:style>
  <w:style w:type="character" w:customStyle="1" w:styleId="WW8Num8z2">
    <w:name w:val="WW8Num8z2"/>
    <w:rsid w:val="008215B7"/>
    <w:rPr>
      <w:rFonts w:ascii="Wingdings" w:hAnsi="Wingdings"/>
    </w:rPr>
  </w:style>
  <w:style w:type="character" w:customStyle="1" w:styleId="WW8Num8z3">
    <w:name w:val="WW8Num8z3"/>
    <w:rsid w:val="008215B7"/>
    <w:rPr>
      <w:rFonts w:ascii="Symbol" w:hAnsi="Symbol"/>
    </w:rPr>
  </w:style>
  <w:style w:type="character" w:customStyle="1" w:styleId="WW8Num9z0">
    <w:name w:val="WW8Num9z0"/>
    <w:rsid w:val="008215B7"/>
    <w:rPr>
      <w:rFonts w:ascii="Symbol" w:hAnsi="Symbol"/>
      <w:color w:val="auto"/>
    </w:rPr>
  </w:style>
  <w:style w:type="character" w:customStyle="1" w:styleId="WW8Num9z1">
    <w:name w:val="WW8Num9z1"/>
    <w:rsid w:val="008215B7"/>
    <w:rPr>
      <w:rFonts w:ascii="Courier New" w:hAnsi="Courier New" w:cs="Courier New"/>
    </w:rPr>
  </w:style>
  <w:style w:type="character" w:customStyle="1" w:styleId="WW8Num9z2">
    <w:name w:val="WW8Num9z2"/>
    <w:rsid w:val="008215B7"/>
    <w:rPr>
      <w:rFonts w:ascii="Wingdings" w:hAnsi="Wingdings"/>
    </w:rPr>
  </w:style>
  <w:style w:type="character" w:customStyle="1" w:styleId="WW8Num9z3">
    <w:name w:val="WW8Num9z3"/>
    <w:rsid w:val="008215B7"/>
    <w:rPr>
      <w:rFonts w:ascii="Symbol" w:hAnsi="Symbol"/>
    </w:rPr>
  </w:style>
  <w:style w:type="character" w:customStyle="1" w:styleId="WW8Num10z0">
    <w:name w:val="WW8Num10z0"/>
    <w:rsid w:val="008215B7"/>
    <w:rPr>
      <w:rFonts w:ascii="Symbol" w:hAnsi="Symbol"/>
      <w:color w:val="auto"/>
    </w:rPr>
  </w:style>
  <w:style w:type="character" w:customStyle="1" w:styleId="WW8Num10z2">
    <w:name w:val="WW8Num10z2"/>
    <w:rsid w:val="008215B7"/>
    <w:rPr>
      <w:rFonts w:ascii="Wingdings" w:hAnsi="Wingdings"/>
    </w:rPr>
  </w:style>
  <w:style w:type="character" w:customStyle="1" w:styleId="WW8Num10z3">
    <w:name w:val="WW8Num10z3"/>
    <w:rsid w:val="008215B7"/>
    <w:rPr>
      <w:rFonts w:ascii="Symbol" w:hAnsi="Symbol"/>
    </w:rPr>
  </w:style>
  <w:style w:type="character" w:customStyle="1" w:styleId="WW8Num10z4">
    <w:name w:val="WW8Num10z4"/>
    <w:rsid w:val="008215B7"/>
    <w:rPr>
      <w:rFonts w:ascii="Courier New" w:hAnsi="Courier New" w:cs="Courier New"/>
    </w:rPr>
  </w:style>
  <w:style w:type="character" w:customStyle="1" w:styleId="WW8Num12z0">
    <w:name w:val="WW8Num12z0"/>
    <w:rsid w:val="008215B7"/>
    <w:rPr>
      <w:rFonts w:ascii="Symbol" w:hAnsi="Symbol"/>
      <w:color w:val="auto"/>
    </w:rPr>
  </w:style>
  <w:style w:type="character" w:customStyle="1" w:styleId="WW8Num12z1">
    <w:name w:val="WW8Num12z1"/>
    <w:rsid w:val="008215B7"/>
    <w:rPr>
      <w:rFonts w:ascii="Courier New" w:hAnsi="Courier New" w:cs="Courier New"/>
    </w:rPr>
  </w:style>
  <w:style w:type="character" w:customStyle="1" w:styleId="WW8Num12z2">
    <w:name w:val="WW8Num12z2"/>
    <w:rsid w:val="008215B7"/>
    <w:rPr>
      <w:rFonts w:ascii="Wingdings" w:hAnsi="Wingdings"/>
    </w:rPr>
  </w:style>
  <w:style w:type="character" w:customStyle="1" w:styleId="WW8Num12z3">
    <w:name w:val="WW8Num12z3"/>
    <w:rsid w:val="008215B7"/>
    <w:rPr>
      <w:rFonts w:ascii="Symbol" w:hAnsi="Symbol"/>
    </w:rPr>
  </w:style>
  <w:style w:type="character" w:customStyle="1" w:styleId="WW8Num13z0">
    <w:name w:val="WW8Num13z0"/>
    <w:rsid w:val="008215B7"/>
    <w:rPr>
      <w:rFonts w:ascii="Symbol" w:hAnsi="Symbol"/>
      <w:color w:val="auto"/>
    </w:rPr>
  </w:style>
  <w:style w:type="character" w:customStyle="1" w:styleId="WW8Num13z1">
    <w:name w:val="WW8Num13z1"/>
    <w:rsid w:val="008215B7"/>
    <w:rPr>
      <w:rFonts w:ascii="Courier New" w:hAnsi="Courier New" w:cs="Courier New"/>
    </w:rPr>
  </w:style>
  <w:style w:type="character" w:customStyle="1" w:styleId="WW8Num13z2">
    <w:name w:val="WW8Num13z2"/>
    <w:rsid w:val="008215B7"/>
    <w:rPr>
      <w:rFonts w:ascii="Wingdings" w:hAnsi="Wingdings"/>
    </w:rPr>
  </w:style>
  <w:style w:type="character" w:customStyle="1" w:styleId="WW8Num13z3">
    <w:name w:val="WW8Num13z3"/>
    <w:rsid w:val="008215B7"/>
    <w:rPr>
      <w:rFonts w:ascii="Symbol" w:hAnsi="Symbol"/>
    </w:rPr>
  </w:style>
  <w:style w:type="character" w:customStyle="1" w:styleId="WW8Num14z0">
    <w:name w:val="WW8Num14z0"/>
    <w:rsid w:val="008215B7"/>
    <w:rPr>
      <w:rFonts w:ascii="Symbol" w:hAnsi="Symbol"/>
    </w:rPr>
  </w:style>
  <w:style w:type="character" w:customStyle="1" w:styleId="WW8Num14z1">
    <w:name w:val="WW8Num14z1"/>
    <w:rsid w:val="008215B7"/>
    <w:rPr>
      <w:rFonts w:ascii="Courier New" w:hAnsi="Courier New" w:cs="Courier New"/>
    </w:rPr>
  </w:style>
  <w:style w:type="character" w:customStyle="1" w:styleId="WW8Num14z2">
    <w:name w:val="WW8Num14z2"/>
    <w:rsid w:val="008215B7"/>
    <w:rPr>
      <w:rFonts w:ascii="Wingdings" w:hAnsi="Wingdings"/>
    </w:rPr>
  </w:style>
  <w:style w:type="character" w:customStyle="1" w:styleId="WW8Num15z0">
    <w:name w:val="WW8Num15z0"/>
    <w:rsid w:val="008215B7"/>
    <w:rPr>
      <w:rFonts w:ascii="Symbol" w:hAnsi="Symbol"/>
      <w:color w:val="auto"/>
    </w:rPr>
  </w:style>
  <w:style w:type="character" w:customStyle="1" w:styleId="WW8Num15z1">
    <w:name w:val="WW8Num15z1"/>
    <w:rsid w:val="008215B7"/>
    <w:rPr>
      <w:rFonts w:ascii="Courier New" w:hAnsi="Courier New" w:cs="Courier New"/>
    </w:rPr>
  </w:style>
  <w:style w:type="character" w:customStyle="1" w:styleId="WW8Num15z2">
    <w:name w:val="WW8Num15z2"/>
    <w:rsid w:val="008215B7"/>
    <w:rPr>
      <w:rFonts w:ascii="Wingdings" w:hAnsi="Wingdings"/>
    </w:rPr>
  </w:style>
  <w:style w:type="character" w:customStyle="1" w:styleId="WW8Num15z3">
    <w:name w:val="WW8Num15z3"/>
    <w:rsid w:val="008215B7"/>
    <w:rPr>
      <w:rFonts w:ascii="Symbol" w:hAnsi="Symbol"/>
    </w:rPr>
  </w:style>
  <w:style w:type="character" w:customStyle="1" w:styleId="Policepardfaut1">
    <w:name w:val="Police par défaut1"/>
    <w:rsid w:val="008215B7"/>
  </w:style>
  <w:style w:type="character" w:styleId="Numrodepage">
    <w:name w:val="page number"/>
    <w:basedOn w:val="Policepardfaut1"/>
    <w:semiHidden/>
    <w:rsid w:val="008215B7"/>
  </w:style>
  <w:style w:type="character" w:customStyle="1" w:styleId="chapitreCar">
    <w:name w:val="chapitre Car"/>
    <w:basedOn w:val="Policepardfaut1"/>
    <w:rsid w:val="008215B7"/>
    <w:rPr>
      <w:rFonts w:ascii="Comic Sans MS" w:hAnsi="Comic Sans MS"/>
      <w:sz w:val="36"/>
      <w:szCs w:val="24"/>
      <w:lang w:val="fr-FR" w:eastAsia="ar-SA" w:bidi="ar-SA"/>
    </w:rPr>
  </w:style>
  <w:style w:type="character" w:customStyle="1" w:styleId="questionCarCarCar">
    <w:name w:val="question Car Car Car"/>
    <w:basedOn w:val="Policepardfaut1"/>
    <w:rsid w:val="008215B7"/>
    <w:rPr>
      <w:rFonts w:ascii="Arial Narrow" w:hAnsi="Arial Narrow"/>
      <w:sz w:val="24"/>
      <w:szCs w:val="24"/>
      <w:lang w:val="fr-FR" w:eastAsia="ar-SA" w:bidi="ar-SA"/>
    </w:rPr>
  </w:style>
  <w:style w:type="character" w:styleId="Lienhypertexte">
    <w:name w:val="Hyperlink"/>
    <w:basedOn w:val="Policepardfaut1"/>
    <w:semiHidden/>
    <w:rsid w:val="008215B7"/>
    <w:rPr>
      <w:color w:val="0000FF"/>
      <w:u w:val="single"/>
    </w:rPr>
  </w:style>
  <w:style w:type="character" w:customStyle="1" w:styleId="Caractresdenumrotation">
    <w:name w:val="Caractères de numérotation"/>
    <w:rsid w:val="008215B7"/>
  </w:style>
  <w:style w:type="paragraph" w:customStyle="1" w:styleId="Titre10">
    <w:name w:val="Titre1"/>
    <w:basedOn w:val="Normal"/>
    <w:next w:val="Corpsdetexte"/>
    <w:rsid w:val="008215B7"/>
    <w:pPr>
      <w:keepNext/>
      <w:spacing w:before="240" w:after="120"/>
    </w:pPr>
    <w:rPr>
      <w:rFonts w:ascii="Arial" w:eastAsia="Lucida Sans Unicode" w:hAnsi="Arial" w:cs="Tahoma"/>
      <w:sz w:val="28"/>
      <w:szCs w:val="28"/>
    </w:rPr>
  </w:style>
  <w:style w:type="paragraph" w:styleId="Corpsdetexte">
    <w:name w:val="Body Text"/>
    <w:basedOn w:val="Normal"/>
    <w:semiHidden/>
    <w:rsid w:val="008215B7"/>
    <w:pPr>
      <w:spacing w:after="120"/>
    </w:pPr>
  </w:style>
  <w:style w:type="paragraph" w:styleId="Liste">
    <w:name w:val="List"/>
    <w:basedOn w:val="Corpsdetexte"/>
    <w:semiHidden/>
    <w:rsid w:val="008215B7"/>
    <w:rPr>
      <w:rFonts w:cs="Tahoma"/>
    </w:rPr>
  </w:style>
  <w:style w:type="paragraph" w:customStyle="1" w:styleId="Lgende1">
    <w:name w:val="Légende1"/>
    <w:basedOn w:val="Normal"/>
    <w:rsid w:val="008215B7"/>
    <w:pPr>
      <w:suppressLineNumbers/>
      <w:spacing w:before="120" w:after="120"/>
    </w:pPr>
    <w:rPr>
      <w:rFonts w:cs="Tahoma"/>
      <w:i/>
      <w:iCs/>
      <w:sz w:val="24"/>
      <w:szCs w:val="24"/>
    </w:rPr>
  </w:style>
  <w:style w:type="paragraph" w:customStyle="1" w:styleId="Rpertoire">
    <w:name w:val="Répertoire"/>
    <w:basedOn w:val="Normal"/>
    <w:rsid w:val="008215B7"/>
    <w:pPr>
      <w:suppressLineNumbers/>
    </w:pPr>
    <w:rPr>
      <w:rFonts w:cs="Tahoma"/>
    </w:rPr>
  </w:style>
  <w:style w:type="paragraph" w:styleId="En-tte">
    <w:name w:val="header"/>
    <w:basedOn w:val="Normal"/>
    <w:link w:val="En-tteCar"/>
    <w:uiPriority w:val="99"/>
    <w:rsid w:val="008215B7"/>
    <w:pPr>
      <w:tabs>
        <w:tab w:val="center" w:pos="4536"/>
        <w:tab w:val="right" w:pos="9072"/>
      </w:tabs>
    </w:pPr>
  </w:style>
  <w:style w:type="paragraph" w:styleId="Pieddepage">
    <w:name w:val="footer"/>
    <w:basedOn w:val="Normal"/>
    <w:link w:val="PieddepageCar"/>
    <w:uiPriority w:val="99"/>
    <w:rsid w:val="008215B7"/>
    <w:pPr>
      <w:tabs>
        <w:tab w:val="center" w:pos="4536"/>
        <w:tab w:val="right" w:pos="9072"/>
      </w:tabs>
    </w:pPr>
  </w:style>
  <w:style w:type="paragraph" w:customStyle="1" w:styleId="chapitre">
    <w:name w:val="chapitre"/>
    <w:next w:val="Titre1"/>
    <w:rsid w:val="008215B7"/>
    <w:pPr>
      <w:suppressAutoHyphens/>
      <w:spacing w:before="120" w:after="120" w:line="360" w:lineRule="auto"/>
      <w:ind w:left="1418" w:right="1418"/>
      <w:jc w:val="center"/>
    </w:pPr>
    <w:rPr>
      <w:rFonts w:ascii="Comic Sans MS" w:eastAsia="Arial" w:hAnsi="Comic Sans MS"/>
      <w:sz w:val="36"/>
      <w:szCs w:val="24"/>
      <w:lang w:eastAsia="ar-SA"/>
    </w:rPr>
  </w:style>
  <w:style w:type="paragraph" w:customStyle="1" w:styleId="listesperso">
    <w:name w:val="listesperso"/>
    <w:rsid w:val="008215B7"/>
    <w:pPr>
      <w:suppressAutoHyphens/>
      <w:autoSpaceDE w:val="0"/>
      <w:spacing w:before="60"/>
    </w:pPr>
    <w:rPr>
      <w:rFonts w:ascii="Times New Roman" w:eastAsia="Arial" w:hAnsi="Times New Roman"/>
      <w:sz w:val="22"/>
      <w:szCs w:val="24"/>
      <w:lang w:eastAsia="ar-SA"/>
    </w:rPr>
  </w:style>
  <w:style w:type="paragraph" w:customStyle="1" w:styleId="expliquez">
    <w:name w:val="expliquez"/>
    <w:basedOn w:val="Normal"/>
    <w:rsid w:val="008215B7"/>
    <w:pPr>
      <w:pBdr>
        <w:left w:val="single" w:sz="8" w:space="4" w:color="000000"/>
      </w:pBdr>
      <w:autoSpaceDE w:val="0"/>
    </w:pPr>
    <w:rPr>
      <w:rFonts w:ascii="Arial" w:hAnsi="Arial"/>
      <w:i/>
    </w:rPr>
  </w:style>
  <w:style w:type="paragraph" w:customStyle="1" w:styleId="questionCarCar">
    <w:name w:val="question Car Car"/>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question">
    <w:name w:val="question"/>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StylelistespersoComplexe9pt">
    <w:name w:val="Style listesperso + (Complexe) 9 pt"/>
    <w:basedOn w:val="Normal"/>
    <w:rsid w:val="008215B7"/>
    <w:pPr>
      <w:tabs>
        <w:tab w:val="num" w:pos="397"/>
      </w:tabs>
    </w:pPr>
  </w:style>
  <w:style w:type="paragraph" w:styleId="Textedebulles">
    <w:name w:val="Balloon Text"/>
    <w:basedOn w:val="Normal"/>
    <w:rsid w:val="008215B7"/>
    <w:rPr>
      <w:rFonts w:ascii="Tahoma" w:hAnsi="Tahoma" w:cs="Tahoma"/>
      <w:sz w:val="16"/>
      <w:szCs w:val="16"/>
    </w:rPr>
  </w:style>
  <w:style w:type="paragraph" w:customStyle="1" w:styleId="Contenudetableau">
    <w:name w:val="Contenu de tableau"/>
    <w:basedOn w:val="Normal"/>
    <w:rsid w:val="008215B7"/>
    <w:pPr>
      <w:suppressLineNumbers/>
    </w:pPr>
  </w:style>
  <w:style w:type="paragraph" w:customStyle="1" w:styleId="Titredetableau">
    <w:name w:val="Titre de tableau"/>
    <w:basedOn w:val="Contenudetableau"/>
    <w:rsid w:val="008215B7"/>
    <w:pPr>
      <w:jc w:val="center"/>
    </w:pPr>
    <w:rPr>
      <w:b/>
      <w:bCs/>
    </w:rPr>
  </w:style>
  <w:style w:type="character" w:customStyle="1" w:styleId="Titre1Car">
    <w:name w:val="Titre 1 Car"/>
    <w:basedOn w:val="Policepardfaut"/>
    <w:link w:val="Titre1"/>
    <w:uiPriority w:val="9"/>
    <w:rsid w:val="00570885"/>
    <w:rPr>
      <w:rFonts w:ascii="Cambria" w:hAnsi="Cambria"/>
      <w:b/>
      <w:bCs/>
      <w:sz w:val="28"/>
      <w:szCs w:val="28"/>
      <w:lang w:eastAsia="en-US" w:bidi="en-US"/>
    </w:rPr>
  </w:style>
  <w:style w:type="character" w:customStyle="1" w:styleId="Titre2Car">
    <w:name w:val="Titre 2 Car"/>
    <w:basedOn w:val="Policepardfaut"/>
    <w:link w:val="Titre2"/>
    <w:uiPriority w:val="9"/>
    <w:rsid w:val="00570885"/>
    <w:rPr>
      <w:rFonts w:ascii="Cambria" w:hAnsi="Cambria"/>
      <w:sz w:val="28"/>
      <w:szCs w:val="28"/>
      <w:lang w:eastAsia="en-US" w:bidi="en-US"/>
    </w:rPr>
  </w:style>
  <w:style w:type="character" w:customStyle="1" w:styleId="Titre3Car">
    <w:name w:val="Titre 3 Car"/>
    <w:basedOn w:val="Policepardfaut"/>
    <w:link w:val="Titre3"/>
    <w:uiPriority w:val="9"/>
    <w:rsid w:val="00570885"/>
    <w:rPr>
      <w:rFonts w:ascii="Cambria" w:hAnsi="Cambria"/>
      <w:b/>
      <w:sz w:val="24"/>
      <w:szCs w:val="24"/>
      <w:lang w:eastAsia="en-US" w:bidi="en-US"/>
    </w:rPr>
  </w:style>
  <w:style w:type="character" w:customStyle="1" w:styleId="Titre4Car">
    <w:name w:val="Titre 4 Car"/>
    <w:basedOn w:val="Policepardfaut"/>
    <w:link w:val="Titre4"/>
    <w:uiPriority w:val="9"/>
    <w:semiHidden/>
    <w:rsid w:val="00D84B6F"/>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D84B6F"/>
    <w:rPr>
      <w:rFonts w:ascii="Cambria" w:eastAsia="Times New Roman" w:hAnsi="Cambria" w:cs="Times New Roman"/>
      <w:color w:val="4F81BD"/>
    </w:rPr>
  </w:style>
  <w:style w:type="character" w:customStyle="1" w:styleId="Titre6Car">
    <w:name w:val="Titre 6 Car"/>
    <w:basedOn w:val="Policepardfaut"/>
    <w:link w:val="Titre6"/>
    <w:uiPriority w:val="9"/>
    <w:semiHidden/>
    <w:rsid w:val="00D84B6F"/>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D84B6F"/>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D84B6F"/>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D84B6F"/>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D84B6F"/>
    <w:rPr>
      <w:b/>
      <w:bCs/>
      <w:sz w:val="18"/>
      <w:szCs w:val="18"/>
    </w:rPr>
  </w:style>
  <w:style w:type="paragraph" w:styleId="Titre">
    <w:name w:val="Title"/>
    <w:basedOn w:val="chapitre"/>
    <w:next w:val="Normal"/>
    <w:link w:val="TitreCar"/>
    <w:uiPriority w:val="10"/>
    <w:qFormat/>
    <w:rsid w:val="00B04166"/>
    <w:pPr>
      <w:ind w:left="0" w:right="70"/>
    </w:pPr>
  </w:style>
  <w:style w:type="character" w:customStyle="1" w:styleId="TitreCar">
    <w:name w:val="Titre Car"/>
    <w:basedOn w:val="Policepardfaut"/>
    <w:link w:val="Titre"/>
    <w:uiPriority w:val="10"/>
    <w:rsid w:val="00B04166"/>
    <w:rPr>
      <w:rFonts w:ascii="Comic Sans MS" w:eastAsia="Arial" w:hAnsi="Comic Sans MS"/>
      <w:sz w:val="36"/>
      <w:szCs w:val="24"/>
      <w:lang w:eastAsia="ar-SA"/>
    </w:rPr>
  </w:style>
  <w:style w:type="paragraph" w:styleId="Sous-titre">
    <w:name w:val="Subtitle"/>
    <w:basedOn w:val="Normal"/>
    <w:next w:val="Normal"/>
    <w:link w:val="Sous-titreCar"/>
    <w:uiPriority w:val="11"/>
    <w:qFormat/>
    <w:rsid w:val="00D84B6F"/>
    <w:pPr>
      <w:spacing w:before="200" w:after="900"/>
      <w:jc w:val="right"/>
    </w:pPr>
    <w:rPr>
      <w:i/>
      <w:iCs/>
      <w:sz w:val="24"/>
      <w:szCs w:val="24"/>
    </w:rPr>
  </w:style>
  <w:style w:type="character" w:customStyle="1" w:styleId="Sous-titreCar">
    <w:name w:val="Sous-titre Car"/>
    <w:basedOn w:val="Policepardfaut"/>
    <w:link w:val="Sous-titre"/>
    <w:uiPriority w:val="11"/>
    <w:rsid w:val="00D84B6F"/>
    <w:rPr>
      <w:rFonts w:ascii="Calibri"/>
      <w:i/>
      <w:iCs/>
      <w:sz w:val="24"/>
      <w:szCs w:val="24"/>
    </w:rPr>
  </w:style>
  <w:style w:type="character" w:styleId="lev">
    <w:name w:val="Strong"/>
    <w:basedOn w:val="Policepardfaut"/>
    <w:uiPriority w:val="22"/>
    <w:qFormat/>
    <w:rsid w:val="00D84B6F"/>
    <w:rPr>
      <w:b/>
      <w:bCs/>
      <w:spacing w:val="0"/>
    </w:rPr>
  </w:style>
  <w:style w:type="character" w:styleId="Accentuation">
    <w:name w:val="Emphasis"/>
    <w:uiPriority w:val="20"/>
    <w:qFormat/>
    <w:rsid w:val="00D84B6F"/>
    <w:rPr>
      <w:b/>
      <w:bCs/>
      <w:i/>
      <w:iCs/>
      <w:color w:val="5A5A5A"/>
    </w:rPr>
  </w:style>
  <w:style w:type="paragraph" w:styleId="Sansinterligne">
    <w:name w:val="No Spacing"/>
    <w:basedOn w:val="Normal"/>
    <w:link w:val="SansinterligneCar"/>
    <w:uiPriority w:val="1"/>
    <w:qFormat/>
    <w:rsid w:val="00D84B6F"/>
  </w:style>
  <w:style w:type="character" w:customStyle="1" w:styleId="SansinterligneCar">
    <w:name w:val="Sans interligne Car"/>
    <w:basedOn w:val="Policepardfaut"/>
    <w:link w:val="Sansinterligne"/>
    <w:uiPriority w:val="1"/>
    <w:rsid w:val="00D84B6F"/>
  </w:style>
  <w:style w:type="paragraph" w:styleId="Paragraphedeliste">
    <w:name w:val="List Paragraph"/>
    <w:basedOn w:val="Normal"/>
    <w:uiPriority w:val="34"/>
    <w:qFormat/>
    <w:rsid w:val="00D84B6F"/>
    <w:pPr>
      <w:ind w:left="720"/>
      <w:contextualSpacing/>
    </w:pPr>
  </w:style>
  <w:style w:type="paragraph" w:styleId="Citation">
    <w:name w:val="Quote"/>
    <w:basedOn w:val="Normal"/>
    <w:next w:val="Normal"/>
    <w:link w:val="CitationCar"/>
    <w:uiPriority w:val="29"/>
    <w:qFormat/>
    <w:rsid w:val="00D84B6F"/>
    <w:rPr>
      <w:rFonts w:ascii="Cambria" w:hAnsi="Cambria"/>
      <w:i/>
      <w:iCs/>
      <w:color w:val="5A5A5A"/>
    </w:rPr>
  </w:style>
  <w:style w:type="character" w:customStyle="1" w:styleId="CitationCar">
    <w:name w:val="Citation Car"/>
    <w:basedOn w:val="Policepardfaut"/>
    <w:link w:val="Citation"/>
    <w:uiPriority w:val="29"/>
    <w:rsid w:val="00D84B6F"/>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D84B6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D84B6F"/>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D84B6F"/>
    <w:rPr>
      <w:i/>
      <w:iCs/>
      <w:color w:val="5A5A5A"/>
    </w:rPr>
  </w:style>
  <w:style w:type="character" w:styleId="Emphaseintense">
    <w:name w:val="Intense Emphasis"/>
    <w:uiPriority w:val="21"/>
    <w:qFormat/>
    <w:rsid w:val="00D84B6F"/>
    <w:rPr>
      <w:b/>
      <w:bCs/>
      <w:i/>
      <w:iCs/>
      <w:color w:val="4F81BD"/>
      <w:sz w:val="22"/>
      <w:szCs w:val="22"/>
    </w:rPr>
  </w:style>
  <w:style w:type="character" w:styleId="Rfrenceple">
    <w:name w:val="Subtle Reference"/>
    <w:uiPriority w:val="31"/>
    <w:qFormat/>
    <w:rsid w:val="00D84B6F"/>
    <w:rPr>
      <w:color w:val="auto"/>
      <w:u w:val="single" w:color="9BBB59"/>
    </w:rPr>
  </w:style>
  <w:style w:type="character" w:styleId="Rfrenceintense">
    <w:name w:val="Intense Reference"/>
    <w:basedOn w:val="Policepardfaut"/>
    <w:uiPriority w:val="32"/>
    <w:qFormat/>
    <w:rsid w:val="00D84B6F"/>
    <w:rPr>
      <w:b/>
      <w:bCs/>
      <w:color w:val="76923C"/>
      <w:u w:val="single" w:color="9BBB59"/>
    </w:rPr>
  </w:style>
  <w:style w:type="character" w:styleId="Titredulivre">
    <w:name w:val="Book Title"/>
    <w:basedOn w:val="Policepardfaut"/>
    <w:uiPriority w:val="33"/>
    <w:qFormat/>
    <w:rsid w:val="00D84B6F"/>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D84B6F"/>
    <w:pPr>
      <w:outlineLvl w:val="9"/>
    </w:pPr>
  </w:style>
  <w:style w:type="character" w:customStyle="1" w:styleId="nonmasqu">
    <w:name w:val="non masqué"/>
    <w:basedOn w:val="Policepardfaut1"/>
    <w:uiPriority w:val="1"/>
    <w:qFormat/>
    <w:rsid w:val="00FB6A61"/>
    <w:rPr>
      <w:color w:val="auto"/>
    </w:rPr>
  </w:style>
  <w:style w:type="table" w:styleId="Grilledutableau">
    <w:name w:val="Table Grid"/>
    <w:basedOn w:val="TableauNormal"/>
    <w:rsid w:val="005D2F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rsid w:val="00675622"/>
    <w:rPr>
      <w:sz w:val="22"/>
      <w:szCs w:val="22"/>
      <w:lang w:val="en-US" w:eastAsia="en-US" w:bidi="en-US"/>
    </w:rPr>
  </w:style>
  <w:style w:type="character" w:customStyle="1" w:styleId="PieddepageCar">
    <w:name w:val="Pied de page Car"/>
    <w:basedOn w:val="Policepardfaut"/>
    <w:link w:val="Pieddepage"/>
    <w:uiPriority w:val="99"/>
    <w:rsid w:val="00675622"/>
    <w:rPr>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nuelle\AppData\Roaming\Microsoft\Templates\sio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7560-3695-4EA8-BF31-9728163D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sio1.dotx</Template>
  <TotalTime>5</TotalTime>
  <Pages>1</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titre des chapitres</vt:lpstr>
    </vt:vector>
  </TitlesOfParts>
  <Company>Lycée Saint Gabriel</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creator>Emmanuelle</dc:creator>
  <cp:lastModifiedBy>admin1</cp:lastModifiedBy>
  <cp:revision>4</cp:revision>
  <cp:lastPrinted>2012-01-31T19:02:00Z</cp:lastPrinted>
  <dcterms:created xsi:type="dcterms:W3CDTF">2013-01-17T13:40:00Z</dcterms:created>
  <dcterms:modified xsi:type="dcterms:W3CDTF">2018-01-15T10:09:00Z</dcterms:modified>
</cp:coreProperties>
</file>