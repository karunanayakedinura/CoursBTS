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5753" w14:textId="59C29342" w:rsidR="007B2E9F" w:rsidRPr="00AA7696" w:rsidRDefault="00A04E54">
      <w:pPr>
        <w:pStyle w:val="Titre"/>
        <w:pageBreakBefore/>
        <w:ind w:right="68"/>
        <w:rPr>
          <w:rFonts w:ascii="Calibri" w:hAnsi="Calibri" w:cs="Calibri"/>
          <w:b/>
        </w:rPr>
      </w:pPr>
      <w:bookmarkStart w:id="0" w:name="desc_explorer"/>
      <w:r w:rsidRPr="00AA7696">
        <w:rPr>
          <w:rFonts w:ascii="Calibri" w:hAnsi="Calibri" w:cs="Calibri"/>
          <w:b/>
        </w:rPr>
        <w:t>Mission P</w:t>
      </w:r>
      <w:r w:rsidR="007B2E9F" w:rsidRPr="00AA7696">
        <w:rPr>
          <w:rFonts w:ascii="Calibri" w:hAnsi="Calibri" w:cs="Calibri"/>
          <w:b/>
        </w:rPr>
        <w:t>ortfolio</w:t>
      </w:r>
      <w:r w:rsidR="00CF342B" w:rsidRPr="00AA7696">
        <w:rPr>
          <w:rFonts w:ascii="Calibri" w:hAnsi="Calibri" w:cs="Calibri"/>
          <w:b/>
        </w:rPr>
        <w:t xml:space="preserve"> et veille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7258"/>
      </w:tblGrid>
      <w:tr w:rsidR="007B2E9F" w:rsidRPr="00353E2B" w14:paraId="66CA3DC3" w14:textId="77777777">
        <w:tc>
          <w:tcPr>
            <w:tcW w:w="1951" w:type="dxa"/>
            <w:shd w:val="pct12" w:color="auto" w:fill="auto"/>
          </w:tcPr>
          <w:bookmarkEnd w:id="0"/>
          <w:p w14:paraId="7A76D7A7" w14:textId="77777777" w:rsidR="007B2E9F" w:rsidRPr="00353E2B" w:rsidRDefault="007B2E9F">
            <w:pPr>
              <w:rPr>
                <w:b/>
                <w:bCs/>
                <w:color w:val="FFFFFF"/>
                <w:sz w:val="24"/>
                <w:szCs w:val="24"/>
                <w:lang w:eastAsia="ar-SA"/>
              </w:rPr>
            </w:pPr>
            <w:r w:rsidRPr="00353E2B">
              <w:rPr>
                <w:b/>
                <w:bCs/>
                <w:color w:val="FFFFFF"/>
                <w:sz w:val="24"/>
                <w:szCs w:val="24"/>
                <w:lang w:eastAsia="ar-SA"/>
              </w:rPr>
              <w:t>Propriété</w:t>
            </w:r>
          </w:p>
        </w:tc>
        <w:tc>
          <w:tcPr>
            <w:tcW w:w="7258" w:type="dxa"/>
            <w:shd w:val="pct12" w:color="auto" w:fill="auto"/>
          </w:tcPr>
          <w:p w14:paraId="3C3C0CF7" w14:textId="77777777" w:rsidR="007B2E9F" w:rsidRPr="00353E2B" w:rsidRDefault="007B2E9F">
            <w:pPr>
              <w:rPr>
                <w:b/>
                <w:bCs/>
                <w:color w:val="FFFFFF"/>
                <w:sz w:val="24"/>
                <w:szCs w:val="24"/>
                <w:lang w:eastAsia="ar-SA"/>
              </w:rPr>
            </w:pPr>
            <w:r w:rsidRPr="00353E2B">
              <w:rPr>
                <w:b/>
                <w:bCs/>
                <w:color w:val="FFFFFF"/>
                <w:sz w:val="24"/>
                <w:szCs w:val="24"/>
                <w:lang w:eastAsia="ar-SA"/>
              </w:rPr>
              <w:t>Description</w:t>
            </w:r>
          </w:p>
        </w:tc>
      </w:tr>
      <w:tr w:rsidR="007B2E9F" w:rsidRPr="00353E2B" w14:paraId="5921F6E1" w14:textId="77777777">
        <w:tc>
          <w:tcPr>
            <w:tcW w:w="1951" w:type="dxa"/>
          </w:tcPr>
          <w:p w14:paraId="77B06077" w14:textId="77777777" w:rsidR="007B2E9F" w:rsidRPr="00353E2B" w:rsidRDefault="007B2E9F">
            <w:pPr>
              <w:rPr>
                <w:lang w:eastAsia="ar-SA"/>
              </w:rPr>
            </w:pPr>
            <w:r w:rsidRPr="00353E2B">
              <w:rPr>
                <w:lang w:eastAsia="ar-SA"/>
              </w:rPr>
              <w:t>Intitulé</w:t>
            </w:r>
          </w:p>
        </w:tc>
        <w:tc>
          <w:tcPr>
            <w:tcW w:w="7258" w:type="dxa"/>
          </w:tcPr>
          <w:p w14:paraId="4471B462" w14:textId="6CF19D8D" w:rsidR="007B2E9F" w:rsidRPr="00353E2B" w:rsidRDefault="001F214B">
            <w:pPr>
              <w:rPr>
                <w:lang w:eastAsia="ar-SA"/>
              </w:rPr>
            </w:pPr>
            <w:r>
              <w:rPr>
                <w:lang w:eastAsia="ar-SA"/>
              </w:rPr>
              <w:t>Portfolio</w:t>
            </w:r>
            <w:r w:rsidR="00BB15EB">
              <w:rPr>
                <w:lang w:eastAsia="ar-SA"/>
              </w:rPr>
              <w:t xml:space="preserve"> et veille technologique</w:t>
            </w:r>
          </w:p>
        </w:tc>
      </w:tr>
      <w:tr w:rsidR="007B2E9F" w:rsidRPr="00353E2B" w14:paraId="3509A05B" w14:textId="77777777">
        <w:tc>
          <w:tcPr>
            <w:tcW w:w="1951" w:type="dxa"/>
          </w:tcPr>
          <w:p w14:paraId="0709096E" w14:textId="77777777" w:rsidR="007B2E9F" w:rsidRPr="00353E2B" w:rsidRDefault="007B2E9F">
            <w:pPr>
              <w:rPr>
                <w:lang w:eastAsia="ar-SA"/>
              </w:rPr>
            </w:pPr>
            <w:r w:rsidRPr="00353E2B">
              <w:rPr>
                <w:lang w:eastAsia="ar-SA"/>
              </w:rPr>
              <w:t>Objectif</w:t>
            </w:r>
          </w:p>
        </w:tc>
        <w:tc>
          <w:tcPr>
            <w:tcW w:w="7258" w:type="dxa"/>
          </w:tcPr>
          <w:p w14:paraId="00BB85D3" w14:textId="0FE9E515" w:rsidR="007B2E9F" w:rsidRPr="00353E2B" w:rsidRDefault="00BB15EB" w:rsidP="00A04E54">
            <w:pPr>
              <w:jc w:val="left"/>
              <w:rPr>
                <w:lang w:eastAsia="ar-SA"/>
              </w:rPr>
            </w:pPr>
            <w:r>
              <w:rPr>
                <w:lang w:eastAsia="ar-SA"/>
              </w:rPr>
              <w:t>C</w:t>
            </w:r>
            <w:r w:rsidR="007B2E9F" w:rsidRPr="00353E2B">
              <w:rPr>
                <w:lang w:eastAsia="ar-SA"/>
              </w:rPr>
              <w:t>onstituer son portfolio</w:t>
            </w:r>
            <w:r>
              <w:rPr>
                <w:lang w:eastAsia="ar-SA"/>
              </w:rPr>
              <w:t>,</w:t>
            </w:r>
            <w:r w:rsidR="001F214B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continuer</w:t>
            </w:r>
            <w:r w:rsidR="001F214B">
              <w:rPr>
                <w:lang w:eastAsia="ar-SA"/>
              </w:rPr>
              <w:t xml:space="preserve"> la recherche de stage</w:t>
            </w:r>
            <w:r>
              <w:rPr>
                <w:lang w:eastAsia="ar-SA"/>
              </w:rPr>
              <w:t xml:space="preserve"> et démarrer une veille technologique</w:t>
            </w:r>
            <w:r w:rsidR="00CF342B">
              <w:rPr>
                <w:lang w:eastAsia="ar-SA"/>
              </w:rPr>
              <w:t>. Se familiariser avec l’épreuve E4.</w:t>
            </w:r>
          </w:p>
        </w:tc>
      </w:tr>
      <w:tr w:rsidR="007B2E9F" w:rsidRPr="00353E2B" w14:paraId="6EB3D7DA" w14:textId="77777777">
        <w:tc>
          <w:tcPr>
            <w:tcW w:w="1951" w:type="dxa"/>
          </w:tcPr>
          <w:p w14:paraId="4D599F72" w14:textId="77777777" w:rsidR="007B2E9F" w:rsidRPr="00353E2B" w:rsidRDefault="007B2E9F">
            <w:pPr>
              <w:rPr>
                <w:lang w:eastAsia="ar-SA"/>
              </w:rPr>
            </w:pPr>
            <w:r w:rsidRPr="00353E2B">
              <w:rPr>
                <w:lang w:eastAsia="ar-SA"/>
              </w:rPr>
              <w:t>Durée estimée</w:t>
            </w:r>
          </w:p>
        </w:tc>
        <w:tc>
          <w:tcPr>
            <w:tcW w:w="7258" w:type="dxa"/>
          </w:tcPr>
          <w:p w14:paraId="0246BC56" w14:textId="19605CD2" w:rsidR="007B2E9F" w:rsidRPr="00353E2B" w:rsidRDefault="0030638D">
            <w:pPr>
              <w:rPr>
                <w:lang w:eastAsia="ar-SA"/>
              </w:rPr>
            </w:pPr>
            <w:r>
              <w:rPr>
                <w:lang w:eastAsia="ar-SA"/>
              </w:rPr>
              <w:t>3</w:t>
            </w:r>
            <w:r w:rsidR="007B2E9F" w:rsidRPr="00353E2B">
              <w:rPr>
                <w:lang w:eastAsia="ar-SA"/>
              </w:rPr>
              <w:t xml:space="preserve"> s</w:t>
            </w:r>
            <w:r w:rsidR="006C47E2" w:rsidRPr="00353E2B">
              <w:rPr>
                <w:lang w:eastAsia="ar-SA"/>
              </w:rPr>
              <w:t xml:space="preserve">éances soit </w:t>
            </w:r>
            <w:r>
              <w:rPr>
                <w:lang w:eastAsia="ar-SA"/>
              </w:rPr>
              <w:t>12</w:t>
            </w:r>
            <w:r w:rsidR="006C47E2" w:rsidRPr="00353E2B">
              <w:rPr>
                <w:lang w:eastAsia="ar-SA"/>
              </w:rPr>
              <w:t xml:space="preserve"> heures</w:t>
            </w:r>
            <w:r w:rsidR="00B90165">
              <w:rPr>
                <w:lang w:eastAsia="ar-SA"/>
              </w:rPr>
              <w:t xml:space="preserve"> + 2h de la séance 0 : </w:t>
            </w:r>
            <w:bookmarkStart w:id="1" w:name="_GoBack"/>
            <w:bookmarkEnd w:id="1"/>
            <w:r w:rsidR="00B90165">
              <w:rPr>
                <w:lang w:eastAsia="ar-SA"/>
              </w:rPr>
              <w:t>soient 14h par personne</w:t>
            </w:r>
          </w:p>
        </w:tc>
      </w:tr>
      <w:tr w:rsidR="007B2E9F" w:rsidRPr="00353E2B" w14:paraId="51BF6ED8" w14:textId="77777777">
        <w:tc>
          <w:tcPr>
            <w:tcW w:w="1951" w:type="dxa"/>
          </w:tcPr>
          <w:p w14:paraId="046CB146" w14:textId="77777777" w:rsidR="007B2E9F" w:rsidRPr="00353E2B" w:rsidRDefault="007B2E9F">
            <w:pPr>
              <w:rPr>
                <w:lang w:eastAsia="ar-SA"/>
              </w:rPr>
            </w:pPr>
            <w:r w:rsidRPr="00353E2B">
              <w:rPr>
                <w:lang w:eastAsia="ar-SA"/>
              </w:rPr>
              <w:t>Savoirs associés</w:t>
            </w:r>
          </w:p>
        </w:tc>
        <w:tc>
          <w:tcPr>
            <w:tcW w:w="7258" w:type="dxa"/>
          </w:tcPr>
          <w:p w14:paraId="58D98433" w14:textId="77777777" w:rsidR="007B2E9F" w:rsidRPr="00353E2B" w:rsidRDefault="007B2E9F">
            <w:pPr>
              <w:rPr>
                <w:lang w:eastAsia="ar-SA"/>
              </w:rPr>
            </w:pPr>
            <w:r w:rsidRPr="00353E2B">
              <w:rPr>
                <w:lang w:eastAsia="ar-SA"/>
              </w:rPr>
              <w:t>Les techniques de communications professionnelles</w:t>
            </w:r>
          </w:p>
          <w:p w14:paraId="71AA7625" w14:textId="77777777" w:rsidR="007B2E9F" w:rsidRDefault="007B2E9F">
            <w:pPr>
              <w:rPr>
                <w:lang w:eastAsia="ar-SA"/>
              </w:rPr>
            </w:pPr>
            <w:r w:rsidRPr="00353E2B">
              <w:rPr>
                <w:lang w:eastAsia="ar-SA"/>
              </w:rPr>
              <w:t xml:space="preserve">Les outils </w:t>
            </w:r>
            <w:r w:rsidR="00DF5B04" w:rsidRPr="00353E2B">
              <w:rPr>
                <w:lang w:eastAsia="ar-SA"/>
              </w:rPr>
              <w:t xml:space="preserve">de </w:t>
            </w:r>
            <w:r w:rsidRPr="00353E2B">
              <w:rPr>
                <w:lang w:eastAsia="ar-SA"/>
              </w:rPr>
              <w:t>bureautique</w:t>
            </w:r>
          </w:p>
          <w:p w14:paraId="2BB17417" w14:textId="768CE507" w:rsidR="0030638D" w:rsidRPr="00353E2B" w:rsidRDefault="0030638D">
            <w:pPr>
              <w:rPr>
                <w:lang w:eastAsia="ar-SA"/>
              </w:rPr>
            </w:pPr>
            <w:r>
              <w:rPr>
                <w:lang w:eastAsia="ar-SA"/>
              </w:rPr>
              <w:t>Le SGBD ACCESS</w:t>
            </w:r>
          </w:p>
        </w:tc>
      </w:tr>
      <w:tr w:rsidR="007B2E9F" w:rsidRPr="00353E2B" w14:paraId="3BB3E0E0" w14:textId="77777777">
        <w:tc>
          <w:tcPr>
            <w:tcW w:w="1951" w:type="dxa"/>
          </w:tcPr>
          <w:p w14:paraId="380C422A" w14:textId="77777777" w:rsidR="007B2E9F" w:rsidRPr="00353E2B" w:rsidRDefault="007B2E9F">
            <w:pPr>
              <w:rPr>
                <w:lang w:eastAsia="ar-SA"/>
              </w:rPr>
            </w:pPr>
            <w:r w:rsidRPr="00353E2B">
              <w:rPr>
                <w:lang w:eastAsia="ar-SA"/>
              </w:rPr>
              <w:t>Savoir-faire mobilisés</w:t>
            </w:r>
          </w:p>
        </w:tc>
        <w:tc>
          <w:tcPr>
            <w:tcW w:w="7258" w:type="dxa"/>
          </w:tcPr>
          <w:p w14:paraId="49531C19" w14:textId="77777777" w:rsidR="007B2E9F" w:rsidRPr="00353E2B" w:rsidRDefault="007B2E9F">
            <w:pPr>
              <w:rPr>
                <w:lang w:eastAsia="ar-SA"/>
              </w:rPr>
            </w:pPr>
            <w:r w:rsidRPr="00353E2B">
              <w:rPr>
                <w:lang w:eastAsia="ar-SA"/>
              </w:rPr>
              <w:t>Création d’un portfolio avec un CMS ou un autre outil</w:t>
            </w:r>
          </w:p>
          <w:p w14:paraId="176C11FA" w14:textId="77777777" w:rsidR="007B2E9F" w:rsidRDefault="00BB15EB">
            <w:pPr>
              <w:rPr>
                <w:lang w:eastAsia="ar-SA"/>
              </w:rPr>
            </w:pPr>
            <w:r>
              <w:rPr>
                <w:lang w:eastAsia="ar-SA"/>
              </w:rPr>
              <w:t>Recherche d’entreprises</w:t>
            </w:r>
          </w:p>
          <w:p w14:paraId="546D8092" w14:textId="77777777" w:rsidR="00BB15EB" w:rsidRDefault="00BB15EB">
            <w:pPr>
              <w:rPr>
                <w:lang w:eastAsia="ar-SA"/>
              </w:rPr>
            </w:pPr>
            <w:r>
              <w:rPr>
                <w:lang w:eastAsia="ar-SA"/>
              </w:rPr>
              <w:t>Mise en place d’une veille</w:t>
            </w:r>
          </w:p>
          <w:p w14:paraId="1469D8EE" w14:textId="5BB47F99" w:rsidR="00CF342B" w:rsidRPr="00353E2B" w:rsidRDefault="00CF342B">
            <w:pPr>
              <w:rPr>
                <w:lang w:eastAsia="ar-SA"/>
              </w:rPr>
            </w:pPr>
            <w:r>
              <w:rPr>
                <w:lang w:eastAsia="ar-SA"/>
              </w:rPr>
              <w:t>Recherche d’informations sur l’épreuve E4</w:t>
            </w:r>
          </w:p>
        </w:tc>
      </w:tr>
      <w:tr w:rsidR="007B2E9F" w:rsidRPr="00353E2B" w14:paraId="7629A6F7" w14:textId="77777777">
        <w:tc>
          <w:tcPr>
            <w:tcW w:w="1951" w:type="dxa"/>
          </w:tcPr>
          <w:p w14:paraId="7EC6D6F9" w14:textId="77777777" w:rsidR="007B2E9F" w:rsidRPr="00353E2B" w:rsidRDefault="007B2E9F">
            <w:pPr>
              <w:rPr>
                <w:lang w:eastAsia="ar-SA"/>
              </w:rPr>
            </w:pPr>
            <w:proofErr w:type="spellStart"/>
            <w:r w:rsidRPr="00353E2B">
              <w:rPr>
                <w:lang w:eastAsia="ar-SA"/>
              </w:rPr>
              <w:t>Equipes</w:t>
            </w:r>
            <w:proofErr w:type="spellEnd"/>
            <w:r w:rsidRPr="00353E2B">
              <w:rPr>
                <w:lang w:eastAsia="ar-SA"/>
              </w:rPr>
              <w:t xml:space="preserve"> </w:t>
            </w:r>
          </w:p>
        </w:tc>
        <w:tc>
          <w:tcPr>
            <w:tcW w:w="7258" w:type="dxa"/>
          </w:tcPr>
          <w:p w14:paraId="2D321A5A" w14:textId="77777777" w:rsidR="007B2E9F" w:rsidRPr="00353E2B" w:rsidRDefault="00A04E54">
            <w:pPr>
              <w:rPr>
                <w:lang w:eastAsia="ar-SA"/>
              </w:rPr>
            </w:pPr>
            <w:r w:rsidRPr="00353E2B">
              <w:rPr>
                <w:lang w:eastAsia="ar-SA"/>
              </w:rPr>
              <w:t>Même équipe que la</w:t>
            </w:r>
            <w:r w:rsidR="007B2E9F" w:rsidRPr="00353E2B">
              <w:rPr>
                <w:lang w:eastAsia="ar-SA"/>
              </w:rPr>
              <w:t xml:space="preserve"> mission</w:t>
            </w:r>
            <w:r w:rsidRPr="00353E2B">
              <w:rPr>
                <w:lang w:eastAsia="ar-SA"/>
              </w:rPr>
              <w:t xml:space="preserve"> précédente</w:t>
            </w:r>
          </w:p>
        </w:tc>
      </w:tr>
    </w:tbl>
    <w:p w14:paraId="36F73B61" w14:textId="77777777" w:rsidR="007B2E9F" w:rsidRPr="00353E2B" w:rsidRDefault="007B2E9F">
      <w:pPr>
        <w:pStyle w:val="Paragraphedeliste"/>
        <w:ind w:left="0"/>
        <w:rPr>
          <w:lang w:eastAsia="ar-SA"/>
        </w:rPr>
      </w:pPr>
    </w:p>
    <w:p w14:paraId="45ADD693" w14:textId="77777777" w:rsidR="007B2E9F" w:rsidRPr="00353E2B" w:rsidRDefault="007B2E9F">
      <w:pPr>
        <w:pStyle w:val="Titre"/>
        <w:spacing w:after="0" w:line="240" w:lineRule="auto"/>
        <w:ind w:right="68"/>
        <w:rPr>
          <w:rFonts w:ascii="Calibri" w:hAnsi="Calibri" w:cs="Calibri"/>
        </w:rPr>
      </w:pPr>
      <w:r w:rsidRPr="00353E2B">
        <w:rPr>
          <w:rFonts w:ascii="Calibri" w:hAnsi="Calibri" w:cs="Calibri"/>
        </w:rPr>
        <w:t>Documents de travail</w:t>
      </w:r>
    </w:p>
    <w:p w14:paraId="390D932E" w14:textId="77777777" w:rsidR="007B2E9F" w:rsidRPr="00353E2B" w:rsidRDefault="007B2E9F"/>
    <w:p w14:paraId="58D41404" w14:textId="77777777" w:rsidR="007B2E9F" w:rsidRPr="00353E2B" w:rsidRDefault="007B2E9F">
      <w:pPr>
        <w:pStyle w:val="Paragraphedeliste"/>
        <w:numPr>
          <w:ilvl w:val="0"/>
          <w:numId w:val="12"/>
        </w:numPr>
        <w:rPr>
          <w:lang w:eastAsia="ar-SA"/>
        </w:rPr>
      </w:pPr>
      <w:r w:rsidRPr="00353E2B">
        <w:rPr>
          <w:lang w:eastAsia="ar-SA"/>
        </w:rPr>
        <w:t>Ce cahier des charges</w:t>
      </w:r>
    </w:p>
    <w:p w14:paraId="5B10C228" w14:textId="77777777" w:rsidR="007B2E9F" w:rsidRPr="00353E2B" w:rsidRDefault="007B2E9F">
      <w:pPr>
        <w:pStyle w:val="Paragraphedeliste"/>
        <w:numPr>
          <w:ilvl w:val="0"/>
          <w:numId w:val="12"/>
        </w:numPr>
        <w:rPr>
          <w:lang w:eastAsia="ar-SA"/>
        </w:rPr>
      </w:pPr>
      <w:r w:rsidRPr="00353E2B">
        <w:rPr>
          <w:lang w:eastAsia="ar-SA"/>
        </w:rPr>
        <w:t>Ses annexes</w:t>
      </w:r>
    </w:p>
    <w:p w14:paraId="5B1DCFE8" w14:textId="09C03CA5" w:rsidR="007B2E9F" w:rsidRPr="00353E2B" w:rsidRDefault="007B2E9F">
      <w:pPr>
        <w:pStyle w:val="Titre"/>
        <w:spacing w:after="0" w:line="240" w:lineRule="auto"/>
        <w:ind w:right="68"/>
        <w:rPr>
          <w:rFonts w:ascii="Calibri" w:hAnsi="Calibri" w:cs="Calibri"/>
        </w:rPr>
      </w:pPr>
      <w:r w:rsidRPr="00353E2B">
        <w:rPr>
          <w:rFonts w:ascii="Calibri" w:hAnsi="Calibri" w:cs="Calibri"/>
        </w:rPr>
        <w:t>Description de</w:t>
      </w:r>
      <w:r w:rsidR="00BB15EB">
        <w:rPr>
          <w:rFonts w:ascii="Calibri" w:hAnsi="Calibri" w:cs="Calibri"/>
        </w:rPr>
        <w:t>s</w:t>
      </w:r>
      <w:r w:rsidRPr="00353E2B">
        <w:rPr>
          <w:rFonts w:ascii="Calibri" w:hAnsi="Calibri" w:cs="Calibri"/>
        </w:rPr>
        <w:t xml:space="preserve"> mission</w:t>
      </w:r>
      <w:r w:rsidR="00BB15EB">
        <w:rPr>
          <w:rFonts w:ascii="Calibri" w:hAnsi="Calibri" w:cs="Calibri"/>
        </w:rPr>
        <w:t>s</w:t>
      </w:r>
      <w:r w:rsidRPr="00353E2B">
        <w:rPr>
          <w:rFonts w:ascii="Calibri" w:hAnsi="Calibri" w:cs="Calibri"/>
        </w:rPr>
        <w:t xml:space="preserve"> </w:t>
      </w:r>
    </w:p>
    <w:p w14:paraId="21BDD578" w14:textId="04380010" w:rsidR="007B2E9F" w:rsidRPr="00353E2B" w:rsidRDefault="00A04E54">
      <w:pPr>
        <w:pStyle w:val="Titre1"/>
        <w:rPr>
          <w:rFonts w:ascii="Calibri" w:hAnsi="Calibri" w:cs="Calibri"/>
        </w:rPr>
      </w:pPr>
      <w:r w:rsidRPr="00353E2B">
        <w:rPr>
          <w:rFonts w:ascii="Calibri" w:hAnsi="Calibri" w:cs="Calibri"/>
        </w:rPr>
        <w:t>1</w:t>
      </w:r>
      <w:r w:rsidR="007B2E9F" w:rsidRPr="00353E2B">
        <w:rPr>
          <w:rFonts w:ascii="Calibri" w:hAnsi="Calibri" w:cs="Calibri"/>
        </w:rPr>
        <w:t xml:space="preserve"> Le portfolio</w:t>
      </w:r>
      <w:r w:rsidRPr="00353E2B">
        <w:rPr>
          <w:rFonts w:ascii="Calibri" w:hAnsi="Calibri" w:cs="Calibri"/>
        </w:rPr>
        <w:t> </w:t>
      </w:r>
      <w:r w:rsidR="00BB15EB">
        <w:rPr>
          <w:rFonts w:ascii="Calibri" w:hAnsi="Calibri" w:cs="Calibri"/>
        </w:rPr>
        <w:t xml:space="preserve">(travail individuel et collectif) </w:t>
      </w:r>
      <w:r w:rsidRPr="00353E2B">
        <w:rPr>
          <w:rFonts w:ascii="Calibri" w:hAnsi="Calibri" w:cs="Calibri"/>
        </w:rPr>
        <w:t>:</w:t>
      </w:r>
    </w:p>
    <w:p w14:paraId="0AB31C70" w14:textId="13288002" w:rsidR="007B2E9F" w:rsidRPr="00353E2B" w:rsidRDefault="007B2E9F">
      <w:pPr>
        <w:pStyle w:val="Paragraphedeliste"/>
        <w:numPr>
          <w:ilvl w:val="0"/>
          <w:numId w:val="11"/>
        </w:numPr>
        <w:rPr>
          <w:lang w:eastAsia="ar-SA"/>
        </w:rPr>
      </w:pPr>
      <w:r w:rsidRPr="00353E2B">
        <w:rPr>
          <w:lang w:eastAsia="ar-SA"/>
        </w:rPr>
        <w:t xml:space="preserve">Recherche de </w:t>
      </w:r>
      <w:r w:rsidRPr="00D96E54">
        <w:rPr>
          <w:color w:val="FF0000"/>
          <w:lang w:eastAsia="ar-SA"/>
        </w:rPr>
        <w:t xml:space="preserve">CMS </w:t>
      </w:r>
      <w:r w:rsidRPr="00D96E54">
        <w:rPr>
          <w:lang w:eastAsia="ar-SA"/>
        </w:rPr>
        <w:t>ou</w:t>
      </w:r>
      <w:r w:rsidRPr="00D96E54">
        <w:rPr>
          <w:color w:val="FF0000"/>
          <w:lang w:eastAsia="ar-SA"/>
        </w:rPr>
        <w:t xml:space="preserve"> autre outil</w:t>
      </w:r>
      <w:r w:rsidRPr="00353E2B">
        <w:rPr>
          <w:lang w:eastAsia="ar-SA"/>
        </w:rPr>
        <w:t xml:space="preserve"> pour réaliser un portfolio</w:t>
      </w:r>
      <w:r w:rsidR="00BB15EB">
        <w:rPr>
          <w:lang w:eastAsia="ar-SA"/>
        </w:rPr>
        <w:t xml:space="preserve"> : synthèse </w:t>
      </w:r>
    </w:p>
    <w:p w14:paraId="14569EE0" w14:textId="4199E45D" w:rsidR="007B2E9F" w:rsidRPr="00353E2B" w:rsidRDefault="007B2E9F">
      <w:pPr>
        <w:pStyle w:val="Paragraphedeliste"/>
        <w:numPr>
          <w:ilvl w:val="0"/>
          <w:numId w:val="11"/>
        </w:numPr>
        <w:rPr>
          <w:lang w:eastAsia="ar-SA"/>
        </w:rPr>
      </w:pPr>
      <w:r w:rsidRPr="00353E2B">
        <w:rPr>
          <w:lang w:eastAsia="ar-SA"/>
        </w:rPr>
        <w:t xml:space="preserve">Rédiger une </w:t>
      </w:r>
      <w:r w:rsidRPr="00BB15EB">
        <w:rPr>
          <w:color w:val="FF0000"/>
          <w:lang w:eastAsia="ar-SA"/>
        </w:rPr>
        <w:t xml:space="preserve">note </w:t>
      </w:r>
      <w:r w:rsidRPr="00BB15EB">
        <w:rPr>
          <w:color w:val="FF0000"/>
          <w:u w:val="single"/>
          <w:lang w:eastAsia="ar-SA"/>
        </w:rPr>
        <w:t>collective</w:t>
      </w:r>
      <w:r w:rsidRPr="00BB15EB">
        <w:rPr>
          <w:color w:val="FF0000"/>
          <w:lang w:eastAsia="ar-SA"/>
        </w:rPr>
        <w:t xml:space="preserve"> présentant le CMS </w:t>
      </w:r>
      <w:r w:rsidR="00D96E54">
        <w:rPr>
          <w:color w:val="FF0000"/>
          <w:lang w:eastAsia="ar-SA"/>
        </w:rPr>
        <w:t xml:space="preserve">ou l’outil </w:t>
      </w:r>
      <w:r w:rsidRPr="00BB15EB">
        <w:rPr>
          <w:color w:val="FF0000"/>
          <w:lang w:eastAsia="ar-SA"/>
        </w:rPr>
        <w:t xml:space="preserve">retenu </w:t>
      </w:r>
      <w:r w:rsidR="00BB15EB" w:rsidRPr="00BB15EB">
        <w:rPr>
          <w:color w:val="FF0000"/>
          <w:lang w:eastAsia="ar-SA"/>
        </w:rPr>
        <w:t>par l’équipe</w:t>
      </w:r>
      <w:r w:rsidR="00D96E54">
        <w:rPr>
          <w:color w:val="FF0000"/>
          <w:lang w:eastAsia="ar-SA"/>
        </w:rPr>
        <w:t xml:space="preserve"> </w:t>
      </w:r>
      <w:r w:rsidRPr="00353E2B">
        <w:rPr>
          <w:lang w:eastAsia="ar-SA"/>
        </w:rPr>
        <w:t>(et pourquoi ?</w:t>
      </w:r>
      <w:r w:rsidR="00E15070">
        <w:rPr>
          <w:lang w:eastAsia="ar-SA"/>
        </w:rPr>
        <w:t xml:space="preserve"> par comparaison avec d’autres CMS</w:t>
      </w:r>
      <w:r w:rsidR="00D96E54">
        <w:rPr>
          <w:lang w:eastAsia="ar-SA"/>
        </w:rPr>
        <w:t xml:space="preserve"> ou d’autres outils</w:t>
      </w:r>
      <w:r w:rsidRPr="00353E2B">
        <w:rPr>
          <w:lang w:eastAsia="ar-SA"/>
        </w:rPr>
        <w:t>) pour le SCP (super chef de projet</w:t>
      </w:r>
      <w:r w:rsidR="00DF5B04" w:rsidRPr="00353E2B">
        <w:rPr>
          <w:lang w:eastAsia="ar-SA"/>
        </w:rPr>
        <w:t>, votre professeur</w:t>
      </w:r>
      <w:r w:rsidRPr="00353E2B">
        <w:rPr>
          <w:lang w:eastAsia="ar-SA"/>
        </w:rPr>
        <w:t>)</w:t>
      </w:r>
      <w:r w:rsidR="00D96E54">
        <w:rPr>
          <w:lang w:eastAsia="ar-SA"/>
        </w:rPr>
        <w:t>. Note à présenter à la fin de la séance 1.</w:t>
      </w:r>
    </w:p>
    <w:p w14:paraId="5A19B4F7" w14:textId="77777777" w:rsidR="007B2E9F" w:rsidRPr="00353E2B" w:rsidRDefault="007B2E9F">
      <w:pPr>
        <w:pStyle w:val="Paragraphedeliste"/>
        <w:numPr>
          <w:ilvl w:val="0"/>
          <w:numId w:val="11"/>
        </w:numPr>
        <w:rPr>
          <w:lang w:eastAsia="ar-SA"/>
        </w:rPr>
      </w:pPr>
      <w:r w:rsidRPr="00BB15EB">
        <w:rPr>
          <w:color w:val="FF0000"/>
          <w:lang w:eastAsia="ar-SA"/>
        </w:rPr>
        <w:t xml:space="preserve">Réaliser un portfolio </w:t>
      </w:r>
      <w:r w:rsidRPr="00BB15EB">
        <w:rPr>
          <w:color w:val="FF0000"/>
          <w:u w:val="single"/>
          <w:lang w:eastAsia="ar-SA"/>
        </w:rPr>
        <w:t>individuel</w:t>
      </w:r>
      <w:r w:rsidRPr="00353E2B">
        <w:rPr>
          <w:lang w:eastAsia="ar-SA"/>
        </w:rPr>
        <w:t xml:space="preserve"> et commencer à l’enrichir</w:t>
      </w:r>
    </w:p>
    <w:p w14:paraId="27404D69" w14:textId="0A670B7E" w:rsidR="007B2E9F" w:rsidRPr="00353E2B" w:rsidRDefault="007B2E9F">
      <w:pPr>
        <w:pStyle w:val="Paragraphedeliste"/>
        <w:numPr>
          <w:ilvl w:val="0"/>
          <w:numId w:val="11"/>
        </w:numPr>
        <w:rPr>
          <w:lang w:eastAsia="ar-SA"/>
        </w:rPr>
      </w:pPr>
      <w:r w:rsidRPr="00353E2B">
        <w:rPr>
          <w:lang w:eastAsia="ar-SA"/>
        </w:rPr>
        <w:t>Poursuite de la rec</w:t>
      </w:r>
      <w:r w:rsidR="000E712B" w:rsidRPr="00353E2B">
        <w:rPr>
          <w:lang w:eastAsia="ar-SA"/>
        </w:rPr>
        <w:t>herche de stage</w:t>
      </w:r>
      <w:r w:rsidR="00BB15EB">
        <w:rPr>
          <w:lang w:eastAsia="ar-SA"/>
        </w:rPr>
        <w:t xml:space="preserve"> par la recherche d’entreprises à contacter</w:t>
      </w:r>
      <w:r w:rsidR="000E712B" w:rsidRPr="00353E2B">
        <w:rPr>
          <w:lang w:eastAsia="ar-SA"/>
        </w:rPr>
        <w:t xml:space="preserve"> (</w:t>
      </w:r>
      <w:r w:rsidR="00BB15EB">
        <w:rPr>
          <w:lang w:eastAsia="ar-SA"/>
        </w:rPr>
        <w:t xml:space="preserve">tâche </w:t>
      </w:r>
      <w:r w:rsidR="000E712B" w:rsidRPr="00353E2B">
        <w:rPr>
          <w:lang w:eastAsia="ar-SA"/>
        </w:rPr>
        <w:t xml:space="preserve">individuelle) </w:t>
      </w:r>
      <w:r w:rsidRPr="00353E2B">
        <w:rPr>
          <w:lang w:eastAsia="ar-SA"/>
        </w:rPr>
        <w:t xml:space="preserve">et </w:t>
      </w:r>
      <w:r w:rsidR="00BB15EB">
        <w:rPr>
          <w:lang w:eastAsia="ar-SA"/>
        </w:rPr>
        <w:t xml:space="preserve">création </w:t>
      </w:r>
      <w:r w:rsidR="00BB15EB" w:rsidRPr="00BB15EB">
        <w:rPr>
          <w:color w:val="FF0000"/>
          <w:lang w:eastAsia="ar-SA"/>
        </w:rPr>
        <w:t>d’une base de données sur Access</w:t>
      </w:r>
      <w:r w:rsidR="00BB15EB">
        <w:rPr>
          <w:lang w:eastAsia="ar-SA"/>
        </w:rPr>
        <w:t xml:space="preserve"> de gestion des entreprises contactées par les membres de l’équipe (tâche collective), </w:t>
      </w:r>
      <w:r w:rsidRPr="00353E2B">
        <w:rPr>
          <w:lang w:eastAsia="ar-SA"/>
        </w:rPr>
        <w:t xml:space="preserve">en rendre compte </w:t>
      </w:r>
      <w:r w:rsidRPr="00353E2B">
        <w:rPr>
          <w:u w:val="single"/>
          <w:lang w:eastAsia="ar-SA"/>
        </w:rPr>
        <w:t>collectivement</w:t>
      </w:r>
    </w:p>
    <w:p w14:paraId="68E67B46" w14:textId="77777777" w:rsidR="007B2E9F" w:rsidRPr="00353E2B" w:rsidRDefault="007B2E9F">
      <w:pPr>
        <w:pStyle w:val="Paragraphedeliste"/>
        <w:ind w:left="0"/>
        <w:rPr>
          <w:lang w:eastAsia="ar-SA"/>
        </w:rPr>
      </w:pPr>
    </w:p>
    <w:p w14:paraId="6D142D3B" w14:textId="66DF1A8C" w:rsidR="007B2E9F" w:rsidRPr="00353E2B" w:rsidRDefault="00A04E54">
      <w:pPr>
        <w:pStyle w:val="Titre1"/>
        <w:spacing w:before="0"/>
        <w:rPr>
          <w:rFonts w:ascii="Calibri" w:hAnsi="Calibri" w:cs="Calibri"/>
        </w:rPr>
      </w:pPr>
      <w:r w:rsidRPr="00353E2B">
        <w:rPr>
          <w:rFonts w:ascii="Calibri" w:hAnsi="Calibri" w:cs="Calibri"/>
        </w:rPr>
        <w:t>2</w:t>
      </w:r>
      <w:r w:rsidR="007B2E9F" w:rsidRPr="00353E2B">
        <w:rPr>
          <w:rFonts w:ascii="Calibri" w:hAnsi="Calibri" w:cs="Calibri"/>
        </w:rPr>
        <w:t xml:space="preserve"> </w:t>
      </w:r>
      <w:r w:rsidR="00BB15EB">
        <w:rPr>
          <w:rFonts w:ascii="Calibri" w:hAnsi="Calibri" w:cs="Calibri"/>
        </w:rPr>
        <w:t>La veille technologique</w:t>
      </w:r>
      <w:r w:rsidR="007B2E9F" w:rsidRPr="00353E2B">
        <w:rPr>
          <w:rFonts w:ascii="Calibri" w:hAnsi="Calibri" w:cs="Calibri"/>
        </w:rPr>
        <w:t> (travail en équipe)</w:t>
      </w:r>
      <w:r w:rsidRPr="00353E2B">
        <w:rPr>
          <w:rFonts w:ascii="Calibri" w:hAnsi="Calibri" w:cs="Calibri"/>
        </w:rPr>
        <w:t xml:space="preserve"> </w:t>
      </w:r>
      <w:r w:rsidR="007B2E9F" w:rsidRPr="00353E2B">
        <w:rPr>
          <w:rFonts w:ascii="Calibri" w:hAnsi="Calibri" w:cs="Calibri"/>
        </w:rPr>
        <w:t xml:space="preserve">: </w:t>
      </w:r>
    </w:p>
    <w:p w14:paraId="48B08158" w14:textId="48196E4F" w:rsidR="007B2E9F" w:rsidRPr="00353E2B" w:rsidRDefault="00E15070">
      <w:pPr>
        <w:pStyle w:val="Paragraphedeliste"/>
        <w:numPr>
          <w:ilvl w:val="0"/>
          <w:numId w:val="8"/>
        </w:numPr>
        <w:rPr>
          <w:lang w:eastAsia="ar-SA"/>
        </w:rPr>
      </w:pPr>
      <w:r>
        <w:t>Définition de la veille technologique,</w:t>
      </w:r>
      <w:r w:rsidR="00BB15EB">
        <w:t xml:space="preserve"> </w:t>
      </w:r>
      <w:r w:rsidR="00CF342B">
        <w:t xml:space="preserve">à quoi sert la veille, </w:t>
      </w:r>
      <w:r w:rsidR="00BB15EB">
        <w:t xml:space="preserve">les différents types de </w:t>
      </w:r>
      <w:r>
        <w:t>veille</w:t>
      </w:r>
      <w:r w:rsidR="00BB15EB">
        <w:t xml:space="preserve">, </w:t>
      </w:r>
      <w:r>
        <w:t>les outils pour la veille…</w:t>
      </w:r>
    </w:p>
    <w:p w14:paraId="365EEC21" w14:textId="16E5CDA4" w:rsidR="007B2E9F" w:rsidRPr="00353E2B" w:rsidRDefault="00E15070">
      <w:pPr>
        <w:pStyle w:val="Paragraphedeliste"/>
        <w:numPr>
          <w:ilvl w:val="0"/>
          <w:numId w:val="8"/>
        </w:numPr>
        <w:rPr>
          <w:lang w:eastAsia="ar-SA"/>
        </w:rPr>
      </w:pPr>
      <w:r>
        <w:t>Choisir un thème individuel pour la veille ainsi qu’un thème collectif</w:t>
      </w:r>
    </w:p>
    <w:p w14:paraId="72957BB0" w14:textId="50D75C48" w:rsidR="007B2E9F" w:rsidRPr="00353E2B" w:rsidRDefault="00E15070">
      <w:pPr>
        <w:pStyle w:val="Paragraphedeliste"/>
        <w:numPr>
          <w:ilvl w:val="0"/>
          <w:numId w:val="8"/>
        </w:numPr>
        <w:rPr>
          <w:lang w:eastAsia="ar-SA"/>
        </w:rPr>
      </w:pPr>
      <w:r>
        <w:t>Mise en place d’un outil de veille</w:t>
      </w:r>
    </w:p>
    <w:p w14:paraId="6BB6F6A3" w14:textId="78D88EA4" w:rsidR="007B2E9F" w:rsidRPr="00353E2B" w:rsidRDefault="00E15070">
      <w:pPr>
        <w:pStyle w:val="Paragraphedeliste"/>
        <w:numPr>
          <w:ilvl w:val="0"/>
          <w:numId w:val="8"/>
        </w:numPr>
        <w:rPr>
          <w:lang w:eastAsia="ar-SA"/>
        </w:rPr>
      </w:pPr>
      <w:r>
        <w:t>Intégrer cette veille à votre portfolio.</w:t>
      </w:r>
    </w:p>
    <w:p w14:paraId="6520B40A" w14:textId="389B1DAF" w:rsidR="007B2E9F" w:rsidRDefault="007B2E9F" w:rsidP="00E15070">
      <w:pPr>
        <w:pStyle w:val="Paragraphedeliste"/>
        <w:ind w:left="0"/>
      </w:pPr>
    </w:p>
    <w:p w14:paraId="073E1D25" w14:textId="377CE521" w:rsidR="00E15070" w:rsidRDefault="00E15070" w:rsidP="00E15070">
      <w:pPr>
        <w:pStyle w:val="Titre1"/>
        <w:spacing w:before="0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Pr="00353E2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L’épreuve orale « Parcours de professionnalisation »</w:t>
      </w:r>
      <w:r w:rsidRPr="00353E2B">
        <w:rPr>
          <w:rFonts w:ascii="Calibri" w:hAnsi="Calibri" w:cs="Calibri"/>
        </w:rPr>
        <w:t xml:space="preserve"> </w:t>
      </w:r>
    </w:p>
    <w:p w14:paraId="4D6EF509" w14:textId="210F41E2" w:rsidR="00E15070" w:rsidRDefault="00E15070" w:rsidP="00E15070">
      <w:pPr>
        <w:numPr>
          <w:ilvl w:val="0"/>
          <w:numId w:val="21"/>
        </w:numPr>
        <w:rPr>
          <w:lang w:eastAsia="ar-SA"/>
        </w:rPr>
      </w:pPr>
      <w:r>
        <w:rPr>
          <w:lang w:eastAsia="ar-SA"/>
        </w:rPr>
        <w:t>Recherchez des informations sur cette épreuve codée E4 au BTS SIO</w:t>
      </w:r>
      <w:r w:rsidR="007F0D04">
        <w:rPr>
          <w:lang w:eastAsia="ar-SA"/>
        </w:rPr>
        <w:t xml:space="preserve"> : </w:t>
      </w:r>
      <w:r w:rsidR="00CF342B">
        <w:rPr>
          <w:lang w:eastAsia="ar-SA"/>
        </w:rPr>
        <w:t xml:space="preserve">référentiel du diplôme sur le site du </w:t>
      </w:r>
      <w:proofErr w:type="spellStart"/>
      <w:r w:rsidR="00CF342B">
        <w:rPr>
          <w:lang w:eastAsia="ar-SA"/>
        </w:rPr>
        <w:t>Certa</w:t>
      </w:r>
      <w:proofErr w:type="spellEnd"/>
      <w:r w:rsidR="00CF342B">
        <w:rPr>
          <w:lang w:eastAsia="ar-SA"/>
        </w:rPr>
        <w:t xml:space="preserve"> Dijon, ou par d’autres sources (site de l’établissement). Durée, Jurys, écrit/oral…</w:t>
      </w:r>
    </w:p>
    <w:p w14:paraId="71B3A89F" w14:textId="5682267D" w:rsidR="00CF342B" w:rsidRDefault="00CF342B" w:rsidP="00E15070">
      <w:pPr>
        <w:numPr>
          <w:ilvl w:val="0"/>
          <w:numId w:val="21"/>
        </w:numPr>
        <w:rPr>
          <w:lang w:eastAsia="ar-SA"/>
        </w:rPr>
      </w:pPr>
      <w:r>
        <w:rPr>
          <w:lang w:eastAsia="ar-SA"/>
        </w:rPr>
        <w:t>Lister les compétences évaluées lors de cette épreuve.</w:t>
      </w:r>
    </w:p>
    <w:p w14:paraId="5A0B7FCC" w14:textId="79CA5485" w:rsidR="00CF342B" w:rsidRPr="00E15070" w:rsidRDefault="00CF342B" w:rsidP="00E15070">
      <w:pPr>
        <w:numPr>
          <w:ilvl w:val="0"/>
          <w:numId w:val="21"/>
        </w:numPr>
        <w:rPr>
          <w:lang w:eastAsia="ar-SA"/>
        </w:rPr>
      </w:pPr>
      <w:r>
        <w:rPr>
          <w:lang w:eastAsia="ar-SA"/>
        </w:rPr>
        <w:t>Portfolio et tableau de compétences : les deux supports de l’épreuve.</w:t>
      </w:r>
    </w:p>
    <w:p w14:paraId="42FC9393" w14:textId="77777777" w:rsidR="007B2E9F" w:rsidRPr="00353E2B" w:rsidRDefault="007B2E9F">
      <w:pPr>
        <w:pStyle w:val="Paragraphedeliste"/>
        <w:rPr>
          <w:lang w:eastAsia="ar-SA"/>
        </w:rPr>
      </w:pPr>
    </w:p>
    <w:p w14:paraId="6EB64B16" w14:textId="629CE711" w:rsidR="007B2E9F" w:rsidRPr="00353E2B" w:rsidRDefault="00CF342B">
      <w:pPr>
        <w:pStyle w:val="Titre1"/>
        <w:spacing w:before="0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6C47E2" w:rsidRPr="00353E2B">
        <w:rPr>
          <w:rFonts w:ascii="Calibri" w:hAnsi="Calibri" w:cs="Calibri"/>
        </w:rPr>
        <w:t xml:space="preserve">4 </w:t>
      </w:r>
      <w:proofErr w:type="spellStart"/>
      <w:r w:rsidR="00AA7696">
        <w:rPr>
          <w:rFonts w:ascii="Calibri" w:hAnsi="Calibri" w:cs="Calibri"/>
        </w:rPr>
        <w:t>Evaluation</w:t>
      </w:r>
      <w:proofErr w:type="spellEnd"/>
      <w:r w:rsidR="00AA7696">
        <w:rPr>
          <w:rFonts w:ascii="Calibri" w:hAnsi="Calibri" w:cs="Calibri"/>
        </w:rPr>
        <w:t> : projection d’</w:t>
      </w:r>
      <w:r w:rsidR="0030638D">
        <w:rPr>
          <w:rFonts w:ascii="Calibri" w:hAnsi="Calibri" w:cs="Calibri"/>
        </w:rPr>
        <w:t>un diaporama</w:t>
      </w:r>
      <w:r w:rsidR="007B2E9F" w:rsidRPr="00353E2B">
        <w:rPr>
          <w:rFonts w:ascii="Calibri" w:hAnsi="Calibri" w:cs="Calibri"/>
        </w:rPr>
        <w:t> </w:t>
      </w:r>
      <w:r w:rsidR="0030638D">
        <w:rPr>
          <w:rFonts w:ascii="Calibri" w:hAnsi="Calibri" w:cs="Calibri"/>
        </w:rPr>
        <w:t xml:space="preserve">dans lequel vous </w:t>
      </w:r>
      <w:r w:rsidR="0030638D" w:rsidRPr="00353E2B">
        <w:rPr>
          <w:rFonts w:ascii="Calibri" w:hAnsi="Calibri" w:cs="Calibri"/>
        </w:rPr>
        <w:t>présenterez</w:t>
      </w:r>
      <w:r w:rsidR="0030638D">
        <w:rPr>
          <w:rFonts w:ascii="Calibri" w:hAnsi="Calibri" w:cs="Calibri"/>
        </w:rPr>
        <w:t xml:space="preserve"> </w:t>
      </w:r>
      <w:r w:rsidR="007B2E9F" w:rsidRPr="00353E2B">
        <w:rPr>
          <w:rFonts w:ascii="Calibri" w:hAnsi="Calibri" w:cs="Calibri"/>
        </w:rPr>
        <w:t>:</w:t>
      </w:r>
    </w:p>
    <w:p w14:paraId="626B7F47" w14:textId="77777777" w:rsidR="007B2E9F" w:rsidRPr="00353E2B" w:rsidRDefault="007B2E9F">
      <w:pPr>
        <w:pStyle w:val="Paragraphedeliste"/>
        <w:numPr>
          <w:ilvl w:val="0"/>
          <w:numId w:val="18"/>
        </w:numPr>
        <w:rPr>
          <w:lang w:eastAsia="ar-SA"/>
        </w:rPr>
      </w:pPr>
      <w:r w:rsidRPr="00353E2B">
        <w:t>Un CMS ou autre outil, celui retenu par l’équipe</w:t>
      </w:r>
    </w:p>
    <w:p w14:paraId="50FEC366" w14:textId="77777777" w:rsidR="007B2E9F" w:rsidRPr="00353E2B" w:rsidRDefault="007B2E9F">
      <w:pPr>
        <w:pStyle w:val="Paragraphedeliste"/>
        <w:numPr>
          <w:ilvl w:val="0"/>
          <w:numId w:val="18"/>
        </w:numPr>
        <w:rPr>
          <w:lang w:eastAsia="ar-SA"/>
        </w:rPr>
      </w:pPr>
      <w:r w:rsidRPr="00353E2B">
        <w:t>Les différents portfolios de l’équipe</w:t>
      </w:r>
    </w:p>
    <w:p w14:paraId="589AFC84" w14:textId="574BF979" w:rsidR="007B2E9F" w:rsidRDefault="007B2E9F">
      <w:pPr>
        <w:pStyle w:val="Paragraphedeliste"/>
        <w:numPr>
          <w:ilvl w:val="0"/>
          <w:numId w:val="18"/>
        </w:numPr>
        <w:rPr>
          <w:lang w:eastAsia="ar-SA"/>
        </w:rPr>
      </w:pPr>
      <w:r w:rsidRPr="00353E2B">
        <w:t>Un</w:t>
      </w:r>
      <w:r w:rsidR="00CF342B">
        <w:t xml:space="preserve"> </w:t>
      </w:r>
      <w:r w:rsidRPr="00353E2B">
        <w:t>état d’avancement de la recherche de stage de chaque membre de l’équipe</w:t>
      </w:r>
      <w:r w:rsidR="00CF342B">
        <w:t> : BD Access</w:t>
      </w:r>
    </w:p>
    <w:p w14:paraId="0BB7F432" w14:textId="3640FF29" w:rsidR="00CF342B" w:rsidRDefault="00CF342B">
      <w:pPr>
        <w:pStyle w:val="Paragraphedeliste"/>
        <w:numPr>
          <w:ilvl w:val="0"/>
          <w:numId w:val="18"/>
        </w:numPr>
        <w:rPr>
          <w:lang w:eastAsia="ar-SA"/>
        </w:rPr>
      </w:pPr>
      <w:r>
        <w:rPr>
          <w:lang w:eastAsia="ar-SA"/>
        </w:rPr>
        <w:t>Une synthèse sur la veille</w:t>
      </w:r>
    </w:p>
    <w:p w14:paraId="4A8E0CA1" w14:textId="5D942535" w:rsidR="00CF342B" w:rsidRPr="00353E2B" w:rsidRDefault="00CF342B">
      <w:pPr>
        <w:pStyle w:val="Paragraphedeliste"/>
        <w:numPr>
          <w:ilvl w:val="0"/>
          <w:numId w:val="18"/>
        </w:numPr>
        <w:rPr>
          <w:lang w:eastAsia="ar-SA"/>
        </w:rPr>
      </w:pPr>
      <w:r>
        <w:rPr>
          <w:lang w:eastAsia="ar-SA"/>
        </w:rPr>
        <w:t xml:space="preserve">Une synthèse </w:t>
      </w:r>
      <w:r w:rsidR="0030638D">
        <w:rPr>
          <w:lang w:eastAsia="ar-SA"/>
        </w:rPr>
        <w:t xml:space="preserve">d’informations </w:t>
      </w:r>
      <w:r>
        <w:rPr>
          <w:lang w:eastAsia="ar-SA"/>
        </w:rPr>
        <w:t>sur l’épreuve E4</w:t>
      </w:r>
    </w:p>
    <w:p w14:paraId="4CD63356" w14:textId="57A001AA" w:rsidR="007B2E9F" w:rsidRPr="00353E2B" w:rsidRDefault="007B2E9F">
      <w:pPr>
        <w:pStyle w:val="Paragraphedeliste"/>
        <w:numPr>
          <w:ilvl w:val="0"/>
          <w:numId w:val="18"/>
        </w:numPr>
        <w:rPr>
          <w:lang w:eastAsia="ar-SA"/>
        </w:rPr>
      </w:pPr>
      <w:r w:rsidRPr="00353E2B">
        <w:t xml:space="preserve">Un bilan </w:t>
      </w:r>
      <w:r w:rsidR="001F214B">
        <w:t>de la mission</w:t>
      </w:r>
    </w:p>
    <w:p w14:paraId="507C4CD9" w14:textId="77777777" w:rsidR="007B2E9F" w:rsidRPr="00353E2B" w:rsidRDefault="007B2E9F">
      <w:pPr>
        <w:pStyle w:val="Paragraphedeliste"/>
      </w:pPr>
    </w:p>
    <w:p w14:paraId="4B9CFC2B" w14:textId="47DAA378" w:rsidR="007B2E9F" w:rsidRDefault="007B2E9F">
      <w:pPr>
        <w:pStyle w:val="Paragraphedeliste"/>
        <w:ind w:left="0"/>
      </w:pPr>
      <w:r w:rsidRPr="00353E2B">
        <w:rPr>
          <w:b/>
          <w:bCs/>
        </w:rPr>
        <w:t xml:space="preserve">Vous </w:t>
      </w:r>
      <w:r w:rsidR="0030638D">
        <w:rPr>
          <w:b/>
          <w:bCs/>
        </w:rPr>
        <w:t>préparerez</w:t>
      </w:r>
      <w:r w:rsidRPr="00353E2B">
        <w:rPr>
          <w:b/>
          <w:bCs/>
        </w:rPr>
        <w:t xml:space="preserve"> un </w:t>
      </w:r>
      <w:r w:rsidRPr="00353E2B">
        <w:rPr>
          <w:b/>
          <w:bCs/>
          <w:u w:val="single"/>
        </w:rPr>
        <w:t>dossier</w:t>
      </w:r>
      <w:r w:rsidRPr="00353E2B">
        <w:rPr>
          <w:b/>
          <w:bCs/>
        </w:rPr>
        <w:t xml:space="preserve"> comprenant</w:t>
      </w:r>
      <w:r w:rsidRPr="00353E2B">
        <w:t xml:space="preserve"> : les différents CR, le bilan, </w:t>
      </w:r>
      <w:r w:rsidR="00CF342B">
        <w:t>les synthèses</w:t>
      </w:r>
      <w:r w:rsidR="0030638D">
        <w:t>,</w:t>
      </w:r>
      <w:r w:rsidRPr="00353E2B">
        <w:t xml:space="preserve"> l’état d’avancement de la recherche de stage individuel</w:t>
      </w:r>
      <w:r w:rsidR="0030638D">
        <w:t xml:space="preserve"> et le diaporama de présentation des résultats</w:t>
      </w:r>
      <w:r w:rsidRPr="00353E2B">
        <w:t>.</w:t>
      </w:r>
    </w:p>
    <w:p w14:paraId="29BE0AB6" w14:textId="7AADB2F8" w:rsidR="00D96E54" w:rsidRDefault="00D96E54">
      <w:pPr>
        <w:pStyle w:val="Paragraphedeliste"/>
        <w:ind w:left="0"/>
        <w:rPr>
          <w:lang w:eastAsia="ar-SA"/>
        </w:rPr>
      </w:pPr>
    </w:p>
    <w:p w14:paraId="1140AC93" w14:textId="6E0D08E1" w:rsidR="00D96E54" w:rsidRPr="00353E2B" w:rsidRDefault="00D96E54" w:rsidP="00D96E54">
      <w:pPr>
        <w:pStyle w:val="Titre1"/>
        <w:spacing w:before="0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Pr="00353E2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Planning</w:t>
      </w:r>
    </w:p>
    <w:p w14:paraId="74B7BF8A" w14:textId="26E0030B" w:rsidR="00D96E54" w:rsidRDefault="00D96E54">
      <w:pPr>
        <w:pStyle w:val="Paragraphedeliste"/>
        <w:ind w:left="0"/>
        <w:rPr>
          <w:lang w:eastAsia="ar-SA"/>
        </w:rPr>
      </w:pPr>
      <w:r>
        <w:rPr>
          <w:lang w:eastAsia="ar-SA"/>
        </w:rPr>
        <w:t>Séance 0 : 27 septembre</w:t>
      </w:r>
    </w:p>
    <w:p w14:paraId="7AE18E24" w14:textId="79060A77" w:rsidR="00D96E54" w:rsidRDefault="00D96E54">
      <w:pPr>
        <w:pStyle w:val="Paragraphedeliste"/>
        <w:ind w:left="0"/>
        <w:rPr>
          <w:lang w:eastAsia="ar-SA"/>
        </w:rPr>
      </w:pPr>
      <w:r>
        <w:rPr>
          <w:lang w:eastAsia="ar-SA"/>
        </w:rPr>
        <w:t>Séance 1 : 4 octobre</w:t>
      </w:r>
    </w:p>
    <w:p w14:paraId="77CC6A2B" w14:textId="5A4C6978" w:rsidR="00D96E54" w:rsidRDefault="00D96E54">
      <w:pPr>
        <w:pStyle w:val="Paragraphedeliste"/>
        <w:ind w:left="0"/>
        <w:rPr>
          <w:lang w:eastAsia="ar-SA"/>
        </w:rPr>
      </w:pPr>
      <w:r>
        <w:rPr>
          <w:lang w:eastAsia="ar-SA"/>
        </w:rPr>
        <w:t>Séance 2 : 11 octobre</w:t>
      </w:r>
    </w:p>
    <w:p w14:paraId="4076FCE8" w14:textId="4E7165E4" w:rsidR="00D96E54" w:rsidRDefault="00D96E54">
      <w:pPr>
        <w:pStyle w:val="Paragraphedeliste"/>
        <w:ind w:left="0"/>
        <w:rPr>
          <w:lang w:eastAsia="ar-SA"/>
        </w:rPr>
      </w:pPr>
      <w:r>
        <w:rPr>
          <w:lang w:eastAsia="ar-SA"/>
        </w:rPr>
        <w:t>Séance 3 : 18 octobre</w:t>
      </w:r>
    </w:p>
    <w:p w14:paraId="6F5EC447" w14:textId="651FD93C" w:rsidR="00D96E54" w:rsidRPr="00353E2B" w:rsidRDefault="00D96E54">
      <w:pPr>
        <w:pStyle w:val="Paragraphedeliste"/>
        <w:ind w:left="0"/>
        <w:rPr>
          <w:lang w:eastAsia="ar-SA"/>
        </w:rPr>
      </w:pPr>
      <w:proofErr w:type="spellStart"/>
      <w:r>
        <w:rPr>
          <w:lang w:eastAsia="ar-SA"/>
        </w:rPr>
        <w:t>Evaluation</w:t>
      </w:r>
      <w:proofErr w:type="spellEnd"/>
      <w:r>
        <w:rPr>
          <w:lang w:eastAsia="ar-SA"/>
        </w:rPr>
        <w:t> : 8 novembre</w:t>
      </w:r>
    </w:p>
    <w:sectPr w:rsidR="00D96E54" w:rsidRPr="00353E2B" w:rsidSect="007B2E9F">
      <w:headerReference w:type="default" r:id="rId7"/>
      <w:footerReference w:type="default" r:id="rId8"/>
      <w:headerReference w:type="first" r:id="rId9"/>
      <w:footerReference w:type="first" r:id="rId10"/>
      <w:pgSz w:w="11905" w:h="16837"/>
      <w:pgMar w:top="1276" w:right="1418" w:bottom="1135" w:left="1418" w:header="357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7491A" w14:textId="77777777" w:rsidR="00131961" w:rsidRDefault="00131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01182F9E" w14:textId="77777777" w:rsidR="00131961" w:rsidRDefault="00131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Condensed Web">
    <w:altName w:val="Franklin Gothic Medium Cond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16690" w14:textId="77777777" w:rsidR="00125830" w:rsidRDefault="00125830">
    <w:pPr>
      <w:pStyle w:val="Pieddepage"/>
      <w:pBdr>
        <w:top w:val="single" w:sz="4" w:space="4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PPE1-Mission Portfolio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page </w:t>
    </w:r>
    <w:r w:rsidR="00A871C5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 w:rsidR="00A871C5">
      <w:rPr>
        <w:rFonts w:ascii="Arial" w:hAnsi="Arial" w:cs="Arial"/>
        <w:sz w:val="20"/>
        <w:szCs w:val="20"/>
      </w:rPr>
      <w:fldChar w:fldCharType="separate"/>
    </w:r>
    <w:r w:rsidR="001F214B">
      <w:rPr>
        <w:rFonts w:ascii="Arial" w:hAnsi="Arial" w:cs="Arial"/>
        <w:noProof/>
        <w:sz w:val="20"/>
        <w:szCs w:val="20"/>
      </w:rPr>
      <w:t>2</w:t>
    </w:r>
    <w:r w:rsidR="00A871C5"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sur </w:t>
    </w:r>
    <w:r w:rsidR="00131961">
      <w:fldChar w:fldCharType="begin"/>
    </w:r>
    <w:r w:rsidR="00131961">
      <w:instrText xml:space="preserve"> NUMPAGES  \* ARABIC  \* MERGEFORMAT </w:instrText>
    </w:r>
    <w:r w:rsidR="00131961">
      <w:fldChar w:fldCharType="separate"/>
    </w:r>
    <w:r w:rsidR="001F214B" w:rsidRPr="001F214B">
      <w:rPr>
        <w:rFonts w:ascii="Arial" w:hAnsi="Arial" w:cs="Arial"/>
        <w:noProof/>
        <w:sz w:val="20"/>
        <w:szCs w:val="20"/>
      </w:rPr>
      <w:t>2</w:t>
    </w:r>
    <w:r w:rsidR="00131961">
      <w:rPr>
        <w:rFonts w:ascii="Arial" w:hAnsi="Arial" w:cs="Arial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950BE" w14:textId="78CB8F04" w:rsidR="00125830" w:rsidRDefault="00CF342B">
    <w:pPr>
      <w:pStyle w:val="Pieddepage"/>
      <w:pBdr>
        <w:top w:val="single" w:sz="4" w:space="4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</w:t>
    </w:r>
    <w:r w:rsidR="00125830">
      <w:rPr>
        <w:rFonts w:ascii="Arial" w:hAnsi="Arial" w:cs="Arial"/>
        <w:sz w:val="20"/>
        <w:szCs w:val="20"/>
      </w:rPr>
      <w:t>p</w:t>
    </w:r>
    <w:r>
      <w:rPr>
        <w:rFonts w:ascii="Arial" w:hAnsi="Arial" w:cs="Arial"/>
        <w:sz w:val="20"/>
        <w:szCs w:val="20"/>
      </w:rPr>
      <w:t>2</w:t>
    </w:r>
    <w:r w:rsidR="00125830">
      <w:rPr>
        <w:rFonts w:ascii="Arial" w:hAnsi="Arial" w:cs="Arial"/>
        <w:sz w:val="20"/>
        <w:szCs w:val="20"/>
      </w:rPr>
      <w:tab/>
    </w:r>
    <w:r w:rsidR="00125830">
      <w:rPr>
        <w:rFonts w:ascii="Arial" w:hAnsi="Arial" w:cs="Arial"/>
        <w:sz w:val="20"/>
        <w:szCs w:val="20"/>
      </w:rPr>
      <w:tab/>
      <w:t xml:space="preserve">page </w:t>
    </w:r>
    <w:r w:rsidR="00A871C5">
      <w:rPr>
        <w:rFonts w:ascii="Arial" w:hAnsi="Arial" w:cs="Arial"/>
        <w:sz w:val="20"/>
        <w:szCs w:val="20"/>
      </w:rPr>
      <w:fldChar w:fldCharType="begin"/>
    </w:r>
    <w:r w:rsidR="00125830">
      <w:rPr>
        <w:rFonts w:ascii="Arial" w:hAnsi="Arial" w:cs="Arial"/>
        <w:sz w:val="20"/>
        <w:szCs w:val="20"/>
      </w:rPr>
      <w:instrText xml:space="preserve"> PAGE   \* MERGEFORMAT </w:instrText>
    </w:r>
    <w:r w:rsidR="00A871C5">
      <w:rPr>
        <w:rFonts w:ascii="Arial" w:hAnsi="Arial" w:cs="Arial"/>
        <w:sz w:val="20"/>
        <w:szCs w:val="20"/>
      </w:rPr>
      <w:fldChar w:fldCharType="separate"/>
    </w:r>
    <w:r w:rsidR="001F214B">
      <w:rPr>
        <w:rFonts w:ascii="Arial" w:hAnsi="Arial" w:cs="Arial"/>
        <w:noProof/>
        <w:sz w:val="20"/>
        <w:szCs w:val="20"/>
      </w:rPr>
      <w:t>1</w:t>
    </w:r>
    <w:r w:rsidR="00A871C5">
      <w:rPr>
        <w:rFonts w:ascii="Arial" w:hAnsi="Arial" w:cs="Arial"/>
        <w:sz w:val="20"/>
        <w:szCs w:val="20"/>
      </w:rPr>
      <w:fldChar w:fldCharType="end"/>
    </w:r>
    <w:r w:rsidR="00125830">
      <w:rPr>
        <w:rFonts w:ascii="Arial" w:hAnsi="Arial" w:cs="Arial"/>
        <w:sz w:val="20"/>
        <w:szCs w:val="20"/>
      </w:rPr>
      <w:t xml:space="preserve"> sur </w:t>
    </w:r>
    <w:r w:rsidR="00131961">
      <w:fldChar w:fldCharType="begin"/>
    </w:r>
    <w:r w:rsidR="00131961">
      <w:instrText xml:space="preserve"> NUMPAGES  \* ARABIC  \* MERGEFORMAT </w:instrText>
    </w:r>
    <w:r w:rsidR="00131961">
      <w:fldChar w:fldCharType="separate"/>
    </w:r>
    <w:r w:rsidR="001F214B" w:rsidRPr="001F214B">
      <w:rPr>
        <w:rFonts w:ascii="Arial" w:hAnsi="Arial" w:cs="Arial"/>
        <w:noProof/>
        <w:sz w:val="20"/>
        <w:szCs w:val="20"/>
      </w:rPr>
      <w:t>2</w:t>
    </w:r>
    <w:r w:rsidR="00131961">
      <w:rPr>
        <w:rFonts w:ascii="Arial" w:hAnsi="Arial" w:cs="Arial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E5724" w14:textId="77777777" w:rsidR="00131961" w:rsidRDefault="00131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4BF1BCEF" w14:textId="77777777" w:rsidR="00131961" w:rsidRDefault="00131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011" w14:textId="77777777" w:rsidR="00125830" w:rsidRDefault="00125830">
    <w:pPr>
      <w:pStyle w:val="En-tte"/>
      <w:tabs>
        <w:tab w:val="clear" w:pos="4536"/>
        <w:tab w:val="clear" w:pos="9072"/>
        <w:tab w:val="right" w:pos="7380"/>
      </w:tabs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BTS Services Informatiques aux Organisations 1</w:t>
    </w:r>
    <w:r>
      <w:rPr>
        <w:rFonts w:ascii="Arial Narrow" w:hAnsi="Arial Narrow" w:cs="Arial Narrow"/>
        <w:vertAlign w:val="superscript"/>
      </w:rPr>
      <w:t>ère</w:t>
    </w:r>
    <w:r>
      <w:rPr>
        <w:rFonts w:ascii="Arial Narrow" w:hAnsi="Arial Narrow" w:cs="Arial Narrow"/>
      </w:rPr>
      <w:t xml:space="preserve"> année</w:t>
    </w:r>
    <w:r>
      <w:rPr>
        <w:rFonts w:ascii="Arial Narrow" w:hAnsi="Arial Narrow" w:cs="Arial Narrow"/>
      </w:rPr>
      <w:tab/>
    </w:r>
  </w:p>
  <w:p w14:paraId="59BAEEE5" w14:textId="77777777" w:rsidR="00125830" w:rsidRDefault="00125830">
    <w:pPr>
      <w:pStyle w:val="En-tte"/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Lycée Charles de Foucauld - PARIS</w:t>
    </w:r>
  </w:p>
  <w:p w14:paraId="0C1FE5C7" w14:textId="77777777" w:rsidR="00CF342B" w:rsidRDefault="00125830" w:rsidP="00CF342B">
    <w:pPr>
      <w:pStyle w:val="En-tte"/>
      <w:pBdr>
        <w:bottom w:val="single" w:sz="4" w:space="4" w:color="auto"/>
      </w:pBdr>
      <w:tabs>
        <w:tab w:val="clear" w:pos="9072"/>
        <w:tab w:val="right" w:pos="6804"/>
      </w:tabs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Madame ESCRIVA</w:t>
    </w:r>
    <w:r w:rsidR="00CF342B">
      <w:rPr>
        <w:rFonts w:ascii="Arial Narrow" w:hAnsi="Arial Narrow" w:cs="Arial Narrow"/>
      </w:rPr>
      <w:t xml:space="preserve">, Mr </w:t>
    </w:r>
    <w:proofErr w:type="spellStart"/>
    <w:r w:rsidR="00CF342B">
      <w:rPr>
        <w:rFonts w:ascii="Arial Narrow" w:hAnsi="Arial Narrow" w:cs="Arial Narrow"/>
      </w:rPr>
      <w:t>Lechien</w:t>
    </w:r>
    <w:proofErr w:type="spellEnd"/>
    <w:r w:rsidR="00CF342B">
      <w:rPr>
        <w:rFonts w:ascii="Arial Narrow" w:hAnsi="Arial Narrow" w:cs="Arial Narrow"/>
      </w:rPr>
      <w:t xml:space="preserve"> et Mr </w:t>
    </w:r>
    <w:proofErr w:type="spellStart"/>
    <w:r w:rsidR="00CF342B">
      <w:rPr>
        <w:rFonts w:ascii="Arial Narrow" w:hAnsi="Arial Narrow" w:cs="Arial Narrow"/>
      </w:rPr>
      <w:t>Vinciguerra</w:t>
    </w:r>
    <w:proofErr w:type="spellEnd"/>
  </w:p>
  <w:p w14:paraId="736BB568" w14:textId="76A752C9" w:rsidR="00125830" w:rsidRDefault="00125830">
    <w:pPr>
      <w:pStyle w:val="En-tte"/>
      <w:pBdr>
        <w:bottom w:val="single" w:sz="4" w:space="4" w:color="auto"/>
      </w:pBdr>
      <w:ind w:left="-540"/>
      <w:rPr>
        <w:rFonts w:ascii="Myriad Condensed Web" w:hAnsi="Myriad Condensed Web" w:cs="Myriad Condensed We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EA660" w14:textId="59517039" w:rsidR="00125830" w:rsidRDefault="00125830">
    <w:pPr>
      <w:pStyle w:val="En-tte"/>
      <w:tabs>
        <w:tab w:val="clear" w:pos="4536"/>
        <w:tab w:val="clear" w:pos="9072"/>
        <w:tab w:val="right" w:pos="8931"/>
      </w:tabs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BTS SIO 1</w:t>
    </w:r>
    <w:r>
      <w:rPr>
        <w:rFonts w:ascii="Arial Narrow" w:hAnsi="Arial Narrow" w:cs="Arial Narrow"/>
        <w:vertAlign w:val="superscript"/>
      </w:rPr>
      <w:t>ère</w:t>
    </w:r>
    <w:r>
      <w:rPr>
        <w:rFonts w:ascii="Arial Narrow" w:hAnsi="Arial Narrow" w:cs="Arial Narrow"/>
      </w:rPr>
      <w:t xml:space="preserve"> année</w:t>
    </w:r>
    <w:r>
      <w:rPr>
        <w:rFonts w:ascii="Arial Narrow" w:hAnsi="Arial Narrow" w:cs="Arial Narrow"/>
      </w:rPr>
      <w:tab/>
    </w:r>
    <w:r w:rsidR="0030638D">
      <w:t>Atelier de Professionnalisation</w:t>
    </w:r>
    <w:r>
      <w:rPr>
        <w:caps/>
      </w:rPr>
      <w:t xml:space="preserve"> </w:t>
    </w:r>
    <w:r w:rsidR="00CF342B">
      <w:rPr>
        <w:caps/>
      </w:rPr>
      <w:t>–</w:t>
    </w:r>
    <w:r>
      <w:rPr>
        <w:caps/>
      </w:rPr>
      <w:t xml:space="preserve"> </w:t>
    </w:r>
    <w:r w:rsidR="00CF342B">
      <w:rPr>
        <w:caps/>
      </w:rPr>
      <w:t>A</w:t>
    </w:r>
    <w:r>
      <w:t>P</w:t>
    </w:r>
    <w:r w:rsidR="00CF342B">
      <w:t>2</w:t>
    </w:r>
    <w:r>
      <w:rPr>
        <w:rFonts w:ascii="Arial Narrow" w:hAnsi="Arial Narrow" w:cs="Arial Narrow"/>
      </w:rPr>
      <w:t xml:space="preserve"> </w:t>
    </w:r>
  </w:p>
  <w:p w14:paraId="30F1A05F" w14:textId="77777777" w:rsidR="00125830" w:rsidRDefault="00125830">
    <w:pPr>
      <w:pStyle w:val="En-tte"/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Lycée Charles de Foucauld - PARIS</w:t>
    </w:r>
  </w:p>
  <w:p w14:paraId="40A21AC7" w14:textId="77777777" w:rsidR="00125830" w:rsidRDefault="00125830">
    <w:pPr>
      <w:pStyle w:val="En-tte"/>
      <w:pBdr>
        <w:bottom w:val="single" w:sz="4" w:space="4" w:color="auto"/>
      </w:pBdr>
      <w:tabs>
        <w:tab w:val="clear" w:pos="9072"/>
        <w:tab w:val="right" w:pos="6804"/>
      </w:tabs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 xml:space="preserve">Madame </w:t>
    </w:r>
    <w:proofErr w:type="spellStart"/>
    <w:r>
      <w:rPr>
        <w:rFonts w:ascii="Arial Narrow" w:hAnsi="Arial Narrow" w:cs="Arial Narrow"/>
      </w:rPr>
      <w:t>Escriva</w:t>
    </w:r>
    <w:proofErr w:type="spellEnd"/>
    <w:r>
      <w:rPr>
        <w:rFonts w:ascii="Arial Narrow" w:hAnsi="Arial Narrow" w:cs="Arial Narrow"/>
      </w:rPr>
      <w:t xml:space="preserve">, Mr </w:t>
    </w:r>
    <w:proofErr w:type="spellStart"/>
    <w:r>
      <w:rPr>
        <w:rFonts w:ascii="Arial Narrow" w:hAnsi="Arial Narrow" w:cs="Arial Narrow"/>
      </w:rPr>
      <w:t>Lechien</w:t>
    </w:r>
    <w:proofErr w:type="spellEnd"/>
    <w:r>
      <w:rPr>
        <w:rFonts w:ascii="Arial Narrow" w:hAnsi="Arial Narrow" w:cs="Arial Narrow"/>
      </w:rPr>
      <w:t xml:space="preserve"> et Mr </w:t>
    </w:r>
    <w:proofErr w:type="spellStart"/>
    <w:r>
      <w:rPr>
        <w:rFonts w:ascii="Arial Narrow" w:hAnsi="Arial Narrow" w:cs="Arial Narrow"/>
      </w:rPr>
      <w:t>Vinciguerra</w:t>
    </w:r>
    <w:proofErr w:type="spellEnd"/>
  </w:p>
  <w:p w14:paraId="25EA1BF6" w14:textId="77777777" w:rsidR="00125830" w:rsidRDefault="00125830">
    <w:pPr>
      <w:pStyle w:val="En-tte"/>
      <w:rPr>
        <w:rFonts w:ascii="Microsoft Sans Serif" w:hAnsi="Microsoft Sans Serif" w:cs="Microsoft Sans Seri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9E6E0B6"/>
    <w:lvl w:ilvl="0">
      <w:start w:val="1"/>
      <w:numFmt w:val="upperRoman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auto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/>
      </w:rPr>
    </w:lvl>
  </w:abstractNum>
  <w:abstractNum w:abstractNumId="3" w15:restartNumberingAfterBreak="0">
    <w:nsid w:val="00000004"/>
    <w:multiLevelType w:val="multi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10001A7"/>
    <w:multiLevelType w:val="hybridMultilevel"/>
    <w:tmpl w:val="49C81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BE4790"/>
    <w:multiLevelType w:val="hybridMultilevel"/>
    <w:tmpl w:val="3634FA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2851A95"/>
    <w:multiLevelType w:val="hybridMultilevel"/>
    <w:tmpl w:val="D278E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E2665"/>
    <w:multiLevelType w:val="hybridMultilevel"/>
    <w:tmpl w:val="5C5A7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B68661D"/>
    <w:multiLevelType w:val="hybridMultilevel"/>
    <w:tmpl w:val="78409AF4"/>
    <w:lvl w:ilvl="0" w:tplc="301C1B4E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9" w15:restartNumberingAfterBreak="0">
    <w:nsid w:val="2F8C55A9"/>
    <w:multiLevelType w:val="hybridMultilevel"/>
    <w:tmpl w:val="0318F790"/>
    <w:lvl w:ilvl="0" w:tplc="301C1B4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BA0C32"/>
    <w:multiLevelType w:val="hybridMultilevel"/>
    <w:tmpl w:val="15326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A359D"/>
    <w:multiLevelType w:val="hybridMultilevel"/>
    <w:tmpl w:val="0FD0FF0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103575"/>
    <w:multiLevelType w:val="hybridMultilevel"/>
    <w:tmpl w:val="13700E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416BE7"/>
    <w:multiLevelType w:val="hybridMultilevel"/>
    <w:tmpl w:val="A41EC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2471BB"/>
    <w:multiLevelType w:val="hybridMultilevel"/>
    <w:tmpl w:val="B2B2E3BC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5" w15:restartNumberingAfterBreak="0">
    <w:nsid w:val="5752261C"/>
    <w:multiLevelType w:val="hybridMultilevel"/>
    <w:tmpl w:val="76C25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F394C50"/>
    <w:multiLevelType w:val="hybridMultilevel"/>
    <w:tmpl w:val="97FE6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033D4"/>
    <w:multiLevelType w:val="hybridMultilevel"/>
    <w:tmpl w:val="269A25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AFB5ABC"/>
    <w:multiLevelType w:val="hybridMultilevel"/>
    <w:tmpl w:val="51187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E155B1"/>
    <w:multiLevelType w:val="hybridMultilevel"/>
    <w:tmpl w:val="38A0A2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0C4878"/>
    <w:multiLevelType w:val="hybridMultilevel"/>
    <w:tmpl w:val="BB08D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4"/>
  </w:num>
  <w:num w:numId="10">
    <w:abstractNumId w:val="14"/>
  </w:num>
  <w:num w:numId="11">
    <w:abstractNumId w:val="15"/>
  </w:num>
  <w:num w:numId="12">
    <w:abstractNumId w:val="20"/>
  </w:num>
  <w:num w:numId="13">
    <w:abstractNumId w:val="18"/>
  </w:num>
  <w:num w:numId="14">
    <w:abstractNumId w:val="13"/>
  </w:num>
  <w:num w:numId="15">
    <w:abstractNumId w:val="8"/>
  </w:num>
  <w:num w:numId="16">
    <w:abstractNumId w:val="19"/>
  </w:num>
  <w:num w:numId="17">
    <w:abstractNumId w:val="12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E9F"/>
    <w:rsid w:val="000E712B"/>
    <w:rsid w:val="00125830"/>
    <w:rsid w:val="00131961"/>
    <w:rsid w:val="001F214B"/>
    <w:rsid w:val="0027628D"/>
    <w:rsid w:val="0030638D"/>
    <w:rsid w:val="00353E2B"/>
    <w:rsid w:val="003F3AEE"/>
    <w:rsid w:val="00415C18"/>
    <w:rsid w:val="005C2D9A"/>
    <w:rsid w:val="006C47E2"/>
    <w:rsid w:val="00781195"/>
    <w:rsid w:val="007B2E9F"/>
    <w:rsid w:val="007F0D04"/>
    <w:rsid w:val="00853F2B"/>
    <w:rsid w:val="00A04E54"/>
    <w:rsid w:val="00A23DE9"/>
    <w:rsid w:val="00A312FB"/>
    <w:rsid w:val="00A871C5"/>
    <w:rsid w:val="00AA7696"/>
    <w:rsid w:val="00B90165"/>
    <w:rsid w:val="00BB15EB"/>
    <w:rsid w:val="00C10B48"/>
    <w:rsid w:val="00CD6787"/>
    <w:rsid w:val="00CF342B"/>
    <w:rsid w:val="00D21C7B"/>
    <w:rsid w:val="00D52BF3"/>
    <w:rsid w:val="00D96E54"/>
    <w:rsid w:val="00DF5B04"/>
    <w:rsid w:val="00E15070"/>
    <w:rsid w:val="00F1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7BD5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F2B"/>
    <w:pPr>
      <w:jc w:val="both"/>
    </w:pPr>
    <w:rPr>
      <w:rFonts w:cs="Calibri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9"/>
    <w:qFormat/>
    <w:rsid w:val="00853F2B"/>
    <w:pPr>
      <w:pBdr>
        <w:bottom w:val="single" w:sz="12" w:space="1" w:color="auto"/>
      </w:pBdr>
      <w:spacing w:before="360" w:after="80"/>
      <w:outlineLvl w:val="0"/>
    </w:pPr>
    <w:rPr>
      <w:rFonts w:ascii="Cambria" w:hAnsi="Cambria" w:cs="Cambria"/>
      <w:b/>
      <w:bCs/>
      <w:sz w:val="28"/>
      <w:szCs w:val="28"/>
      <w:lang w:eastAsia="ar-SA"/>
    </w:rPr>
  </w:style>
  <w:style w:type="paragraph" w:styleId="Titre2">
    <w:name w:val="heading 2"/>
    <w:basedOn w:val="Normal"/>
    <w:next w:val="Normal"/>
    <w:link w:val="Titre2Car"/>
    <w:uiPriority w:val="99"/>
    <w:qFormat/>
    <w:rsid w:val="00853F2B"/>
    <w:pPr>
      <w:keepNext/>
      <w:spacing w:before="120" w:after="120"/>
      <w:ind w:left="360"/>
      <w:outlineLvl w:val="1"/>
    </w:pPr>
    <w:rPr>
      <w:rFonts w:ascii="Cambria" w:hAnsi="Cambria" w:cs="Cambria"/>
      <w:sz w:val="28"/>
      <w:szCs w:val="28"/>
      <w:lang w:eastAsia="ar-SA"/>
    </w:rPr>
  </w:style>
  <w:style w:type="paragraph" w:styleId="Titre3">
    <w:name w:val="heading 3"/>
    <w:basedOn w:val="Normal"/>
    <w:next w:val="Normal"/>
    <w:link w:val="Titre3Car"/>
    <w:uiPriority w:val="99"/>
    <w:qFormat/>
    <w:rsid w:val="00853F2B"/>
    <w:pPr>
      <w:keepNext/>
      <w:spacing w:before="240" w:after="60"/>
      <w:ind w:left="720"/>
      <w:outlineLvl w:val="2"/>
    </w:pPr>
    <w:rPr>
      <w:rFonts w:ascii="Cambria" w:hAnsi="Cambria" w:cs="Cambria"/>
      <w:b/>
      <w:bCs/>
      <w:sz w:val="24"/>
      <w:szCs w:val="24"/>
      <w:lang w:eastAsia="ar-SA"/>
    </w:rPr>
  </w:style>
  <w:style w:type="paragraph" w:styleId="Titre4">
    <w:name w:val="heading 4"/>
    <w:basedOn w:val="Normal"/>
    <w:next w:val="Normal"/>
    <w:link w:val="Titre4Car"/>
    <w:uiPriority w:val="99"/>
    <w:qFormat/>
    <w:rsid w:val="00853F2B"/>
    <w:pPr>
      <w:pBdr>
        <w:bottom w:val="single" w:sz="4" w:space="2" w:color="auto"/>
      </w:pBdr>
      <w:spacing w:before="200" w:after="80"/>
      <w:outlineLvl w:val="3"/>
    </w:pPr>
    <w:rPr>
      <w:rFonts w:ascii="Cambria" w:hAnsi="Cambria" w:cs="Cambria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853F2B"/>
    <w:pPr>
      <w:spacing w:before="200" w:after="80"/>
      <w:outlineLvl w:val="4"/>
    </w:pPr>
    <w:rPr>
      <w:rFonts w:ascii="Cambria" w:hAnsi="Cambria" w:cs="Cambria"/>
    </w:rPr>
  </w:style>
  <w:style w:type="paragraph" w:styleId="Titre6">
    <w:name w:val="heading 6"/>
    <w:basedOn w:val="Normal"/>
    <w:next w:val="Normal"/>
    <w:link w:val="Titre6Car"/>
    <w:uiPriority w:val="99"/>
    <w:qFormat/>
    <w:rsid w:val="00853F2B"/>
    <w:pPr>
      <w:spacing w:before="280" w:after="100"/>
      <w:outlineLvl w:val="5"/>
    </w:pPr>
    <w:rPr>
      <w:rFonts w:ascii="Cambria" w:hAnsi="Cambria" w:cs="Cambria"/>
      <w:i/>
      <w:iCs/>
    </w:rPr>
  </w:style>
  <w:style w:type="paragraph" w:styleId="Titre7">
    <w:name w:val="heading 7"/>
    <w:basedOn w:val="Normal"/>
    <w:next w:val="Normal"/>
    <w:link w:val="Titre7Car"/>
    <w:uiPriority w:val="99"/>
    <w:qFormat/>
    <w:rsid w:val="00853F2B"/>
    <w:pPr>
      <w:spacing w:before="320" w:after="100"/>
      <w:outlineLvl w:val="6"/>
    </w:pPr>
    <w:rPr>
      <w:rFonts w:ascii="Cambria" w:hAnsi="Cambria" w:cs="Cambria"/>
      <w:b/>
      <w:b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9"/>
    <w:qFormat/>
    <w:rsid w:val="00853F2B"/>
    <w:pPr>
      <w:spacing w:before="320" w:after="100"/>
      <w:outlineLvl w:val="7"/>
    </w:pPr>
    <w:rPr>
      <w:rFonts w:ascii="Cambria" w:hAnsi="Cambria" w:cs="Cambria"/>
      <w:b/>
      <w:bCs/>
      <w:i/>
      <w:iCs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853F2B"/>
    <w:pPr>
      <w:spacing w:before="320" w:after="100"/>
      <w:outlineLvl w:val="8"/>
    </w:pPr>
    <w:rPr>
      <w:rFonts w:ascii="Cambria" w:hAnsi="Cambria" w:cs="Cambria"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853F2B"/>
    <w:rPr>
      <w:rFonts w:ascii="Cambria" w:hAnsi="Cambria" w:cs="Cambria"/>
      <w:b/>
      <w:bCs/>
      <w:sz w:val="28"/>
      <w:szCs w:val="28"/>
      <w:lang w:eastAsia="ar-SA" w:bidi="ar-SA"/>
    </w:rPr>
  </w:style>
  <w:style w:type="character" w:customStyle="1" w:styleId="Titre2Car">
    <w:name w:val="Titre 2 Car"/>
    <w:link w:val="Titre2"/>
    <w:uiPriority w:val="99"/>
    <w:rsid w:val="00853F2B"/>
    <w:rPr>
      <w:rFonts w:ascii="Cambria" w:hAnsi="Cambria" w:cs="Cambria"/>
      <w:sz w:val="28"/>
      <w:szCs w:val="28"/>
      <w:lang w:eastAsia="ar-SA" w:bidi="ar-SA"/>
    </w:rPr>
  </w:style>
  <w:style w:type="character" w:customStyle="1" w:styleId="Titre3Car">
    <w:name w:val="Titre 3 Car"/>
    <w:link w:val="Titre3"/>
    <w:uiPriority w:val="99"/>
    <w:rsid w:val="00853F2B"/>
    <w:rPr>
      <w:rFonts w:ascii="Cambria" w:hAnsi="Cambria" w:cs="Cambria"/>
      <w:b/>
      <w:bCs/>
      <w:sz w:val="24"/>
      <w:szCs w:val="24"/>
      <w:lang w:eastAsia="ar-SA" w:bidi="ar-SA"/>
    </w:rPr>
  </w:style>
  <w:style w:type="character" w:customStyle="1" w:styleId="Titre4Car">
    <w:name w:val="Titre 4 Car"/>
    <w:link w:val="Titre4"/>
    <w:uiPriority w:val="99"/>
    <w:rsid w:val="00853F2B"/>
    <w:rPr>
      <w:rFonts w:ascii="Cambria" w:hAnsi="Cambria" w:cs="Cambria"/>
      <w:i/>
      <w:iCs/>
      <w:color w:val="auto"/>
      <w:sz w:val="24"/>
      <w:szCs w:val="24"/>
    </w:rPr>
  </w:style>
  <w:style w:type="character" w:customStyle="1" w:styleId="Titre5Car">
    <w:name w:val="Titre 5 Car"/>
    <w:link w:val="Titre5"/>
    <w:uiPriority w:val="99"/>
    <w:rsid w:val="00853F2B"/>
    <w:rPr>
      <w:rFonts w:ascii="Cambria" w:hAnsi="Cambria" w:cs="Cambria"/>
      <w:color w:val="auto"/>
    </w:rPr>
  </w:style>
  <w:style w:type="character" w:customStyle="1" w:styleId="Titre6Car">
    <w:name w:val="Titre 6 Car"/>
    <w:link w:val="Titre6"/>
    <w:uiPriority w:val="99"/>
    <w:rsid w:val="00853F2B"/>
    <w:rPr>
      <w:rFonts w:ascii="Cambria" w:hAnsi="Cambria" w:cs="Cambria"/>
      <w:i/>
      <w:iCs/>
      <w:color w:val="auto"/>
    </w:rPr>
  </w:style>
  <w:style w:type="character" w:customStyle="1" w:styleId="Titre7Car">
    <w:name w:val="Titre 7 Car"/>
    <w:link w:val="Titre7"/>
    <w:uiPriority w:val="99"/>
    <w:rsid w:val="00853F2B"/>
    <w:rPr>
      <w:rFonts w:ascii="Cambria" w:hAnsi="Cambria" w:cs="Cambria"/>
      <w:b/>
      <w:bCs/>
      <w:color w:val="auto"/>
      <w:sz w:val="20"/>
      <w:szCs w:val="20"/>
    </w:rPr>
  </w:style>
  <w:style w:type="character" w:customStyle="1" w:styleId="Titre8Car">
    <w:name w:val="Titre 8 Car"/>
    <w:link w:val="Titre8"/>
    <w:uiPriority w:val="99"/>
    <w:rsid w:val="00853F2B"/>
    <w:rPr>
      <w:rFonts w:ascii="Cambria" w:hAnsi="Cambria" w:cs="Cambria"/>
      <w:b/>
      <w:bCs/>
      <w:i/>
      <w:iCs/>
      <w:color w:val="auto"/>
      <w:sz w:val="20"/>
      <w:szCs w:val="20"/>
    </w:rPr>
  </w:style>
  <w:style w:type="character" w:customStyle="1" w:styleId="Titre9Car">
    <w:name w:val="Titre 9 Car"/>
    <w:link w:val="Titre9"/>
    <w:uiPriority w:val="99"/>
    <w:rsid w:val="00853F2B"/>
    <w:rPr>
      <w:rFonts w:ascii="Cambria" w:hAnsi="Cambria" w:cs="Cambria"/>
      <w:i/>
      <w:iCs/>
      <w:color w:val="auto"/>
      <w:sz w:val="20"/>
      <w:szCs w:val="20"/>
    </w:rPr>
  </w:style>
  <w:style w:type="character" w:customStyle="1" w:styleId="WW8Num1z0">
    <w:name w:val="WW8Num1z0"/>
    <w:uiPriority w:val="99"/>
    <w:rsid w:val="00853F2B"/>
    <w:rPr>
      <w:rFonts w:ascii="Symbol" w:hAnsi="Symbol" w:cs="Symbol"/>
      <w:color w:val="auto"/>
    </w:rPr>
  </w:style>
  <w:style w:type="character" w:customStyle="1" w:styleId="WW8Num1z1">
    <w:name w:val="WW8Num1z1"/>
    <w:uiPriority w:val="99"/>
    <w:rsid w:val="00853F2B"/>
    <w:rPr>
      <w:rFonts w:ascii="Courier New" w:hAnsi="Courier New" w:cs="Courier New"/>
    </w:rPr>
  </w:style>
  <w:style w:type="character" w:customStyle="1" w:styleId="WW8Num1z2">
    <w:name w:val="WW8Num1z2"/>
    <w:uiPriority w:val="99"/>
    <w:rsid w:val="00853F2B"/>
    <w:rPr>
      <w:rFonts w:ascii="Wingdings" w:hAnsi="Wingdings" w:cs="Wingdings"/>
    </w:rPr>
  </w:style>
  <w:style w:type="character" w:customStyle="1" w:styleId="WW8Num1z3">
    <w:name w:val="WW8Num1z3"/>
    <w:uiPriority w:val="99"/>
    <w:rsid w:val="00853F2B"/>
    <w:rPr>
      <w:rFonts w:ascii="Symbol" w:hAnsi="Symbol" w:cs="Symbol"/>
    </w:rPr>
  </w:style>
  <w:style w:type="character" w:customStyle="1" w:styleId="WW8Num3z0">
    <w:name w:val="WW8Num3z0"/>
    <w:uiPriority w:val="99"/>
    <w:rsid w:val="00853F2B"/>
    <w:rPr>
      <w:rFonts w:ascii="Symbol" w:hAnsi="Symbol" w:cs="Symbol"/>
      <w:color w:val="auto"/>
    </w:rPr>
  </w:style>
  <w:style w:type="character" w:customStyle="1" w:styleId="WW8Num3z1">
    <w:name w:val="WW8Num3z1"/>
    <w:uiPriority w:val="99"/>
    <w:rsid w:val="00853F2B"/>
    <w:rPr>
      <w:rFonts w:ascii="Courier New" w:hAnsi="Courier New" w:cs="Courier New"/>
    </w:rPr>
  </w:style>
  <w:style w:type="character" w:customStyle="1" w:styleId="WW8Num3z2">
    <w:name w:val="WW8Num3z2"/>
    <w:uiPriority w:val="99"/>
    <w:rsid w:val="00853F2B"/>
    <w:rPr>
      <w:rFonts w:ascii="Wingdings" w:hAnsi="Wingdings" w:cs="Wingdings"/>
    </w:rPr>
  </w:style>
  <w:style w:type="character" w:customStyle="1" w:styleId="WW8Num3z3">
    <w:name w:val="WW8Num3z3"/>
    <w:uiPriority w:val="99"/>
    <w:rsid w:val="00853F2B"/>
    <w:rPr>
      <w:rFonts w:ascii="Symbol" w:hAnsi="Symbol" w:cs="Symbol"/>
    </w:rPr>
  </w:style>
  <w:style w:type="character" w:customStyle="1" w:styleId="WW8Num4z0">
    <w:name w:val="WW8Num4z0"/>
    <w:uiPriority w:val="99"/>
    <w:rsid w:val="00853F2B"/>
    <w:rPr>
      <w:rFonts w:ascii="Symbol" w:hAnsi="Symbol" w:cs="Symbol"/>
      <w:color w:val="auto"/>
    </w:rPr>
  </w:style>
  <w:style w:type="character" w:customStyle="1" w:styleId="WW8Num4z1">
    <w:name w:val="WW8Num4z1"/>
    <w:uiPriority w:val="99"/>
    <w:rsid w:val="00853F2B"/>
    <w:rPr>
      <w:rFonts w:ascii="Courier New" w:hAnsi="Courier New" w:cs="Courier New"/>
    </w:rPr>
  </w:style>
  <w:style w:type="character" w:customStyle="1" w:styleId="WW8Num4z2">
    <w:name w:val="WW8Num4z2"/>
    <w:uiPriority w:val="99"/>
    <w:rsid w:val="00853F2B"/>
    <w:rPr>
      <w:rFonts w:ascii="Wingdings" w:hAnsi="Wingdings" w:cs="Wingdings"/>
    </w:rPr>
  </w:style>
  <w:style w:type="character" w:customStyle="1" w:styleId="WW8Num4z3">
    <w:name w:val="WW8Num4z3"/>
    <w:uiPriority w:val="99"/>
    <w:rsid w:val="00853F2B"/>
    <w:rPr>
      <w:rFonts w:ascii="Symbol" w:hAnsi="Symbol" w:cs="Symbol"/>
    </w:rPr>
  </w:style>
  <w:style w:type="character" w:customStyle="1" w:styleId="WW8Num5z0">
    <w:name w:val="WW8Num5z0"/>
    <w:uiPriority w:val="99"/>
    <w:rsid w:val="00853F2B"/>
    <w:rPr>
      <w:rFonts w:ascii="Symbol" w:hAnsi="Symbol" w:cs="Symbol"/>
      <w:color w:val="auto"/>
    </w:rPr>
  </w:style>
  <w:style w:type="character" w:customStyle="1" w:styleId="WW8Num5z1">
    <w:name w:val="WW8Num5z1"/>
    <w:uiPriority w:val="99"/>
    <w:rsid w:val="00853F2B"/>
    <w:rPr>
      <w:rFonts w:ascii="Courier New" w:hAnsi="Courier New" w:cs="Courier New"/>
    </w:rPr>
  </w:style>
  <w:style w:type="character" w:customStyle="1" w:styleId="WW8Num5z2">
    <w:name w:val="WW8Num5z2"/>
    <w:uiPriority w:val="99"/>
    <w:rsid w:val="00853F2B"/>
    <w:rPr>
      <w:rFonts w:ascii="Wingdings" w:hAnsi="Wingdings" w:cs="Wingdings"/>
    </w:rPr>
  </w:style>
  <w:style w:type="character" w:customStyle="1" w:styleId="WW8Num5z3">
    <w:name w:val="WW8Num5z3"/>
    <w:uiPriority w:val="99"/>
    <w:rsid w:val="00853F2B"/>
    <w:rPr>
      <w:rFonts w:ascii="Symbol" w:hAnsi="Symbol" w:cs="Symbol"/>
    </w:rPr>
  </w:style>
  <w:style w:type="character" w:customStyle="1" w:styleId="WW8Num6z0">
    <w:name w:val="WW8Num6z0"/>
    <w:uiPriority w:val="99"/>
    <w:rsid w:val="00853F2B"/>
    <w:rPr>
      <w:rFonts w:ascii="Courier New" w:hAnsi="Courier New" w:cs="Courier New"/>
    </w:rPr>
  </w:style>
  <w:style w:type="character" w:customStyle="1" w:styleId="WW8Num6z2">
    <w:name w:val="WW8Num6z2"/>
    <w:uiPriority w:val="99"/>
    <w:rsid w:val="00853F2B"/>
    <w:rPr>
      <w:rFonts w:ascii="Wingdings" w:hAnsi="Wingdings" w:cs="Wingdings"/>
    </w:rPr>
  </w:style>
  <w:style w:type="character" w:customStyle="1" w:styleId="WW8Num6z3">
    <w:name w:val="WW8Num6z3"/>
    <w:uiPriority w:val="99"/>
    <w:rsid w:val="00853F2B"/>
    <w:rPr>
      <w:rFonts w:ascii="Symbol" w:hAnsi="Symbol" w:cs="Symbol"/>
    </w:rPr>
  </w:style>
  <w:style w:type="character" w:customStyle="1" w:styleId="WW8Num7z0">
    <w:name w:val="WW8Num7z0"/>
    <w:uiPriority w:val="99"/>
    <w:rsid w:val="00853F2B"/>
    <w:rPr>
      <w:rFonts w:ascii="Symbol" w:hAnsi="Symbol" w:cs="Symbol"/>
      <w:color w:val="auto"/>
    </w:rPr>
  </w:style>
  <w:style w:type="character" w:customStyle="1" w:styleId="WW8Num7z1">
    <w:name w:val="WW8Num7z1"/>
    <w:uiPriority w:val="99"/>
    <w:rsid w:val="00853F2B"/>
    <w:rPr>
      <w:rFonts w:ascii="Courier New" w:hAnsi="Courier New" w:cs="Courier New"/>
    </w:rPr>
  </w:style>
  <w:style w:type="character" w:customStyle="1" w:styleId="WW8Num7z2">
    <w:name w:val="WW8Num7z2"/>
    <w:uiPriority w:val="99"/>
    <w:rsid w:val="00853F2B"/>
    <w:rPr>
      <w:rFonts w:ascii="Wingdings" w:hAnsi="Wingdings" w:cs="Wingdings"/>
    </w:rPr>
  </w:style>
  <w:style w:type="character" w:customStyle="1" w:styleId="WW8Num7z3">
    <w:name w:val="WW8Num7z3"/>
    <w:uiPriority w:val="99"/>
    <w:rsid w:val="00853F2B"/>
    <w:rPr>
      <w:rFonts w:ascii="Symbol" w:hAnsi="Symbol" w:cs="Symbol"/>
    </w:rPr>
  </w:style>
  <w:style w:type="character" w:customStyle="1" w:styleId="WW8Num8z0">
    <w:name w:val="WW8Num8z0"/>
    <w:uiPriority w:val="99"/>
    <w:rsid w:val="00853F2B"/>
    <w:rPr>
      <w:rFonts w:ascii="Symbol" w:hAnsi="Symbol" w:cs="Symbol"/>
      <w:color w:val="auto"/>
    </w:rPr>
  </w:style>
  <w:style w:type="character" w:customStyle="1" w:styleId="WW8Num8z1">
    <w:name w:val="WW8Num8z1"/>
    <w:uiPriority w:val="99"/>
    <w:rsid w:val="00853F2B"/>
    <w:rPr>
      <w:rFonts w:ascii="Courier New" w:hAnsi="Courier New" w:cs="Courier New"/>
    </w:rPr>
  </w:style>
  <w:style w:type="character" w:customStyle="1" w:styleId="WW8Num8z2">
    <w:name w:val="WW8Num8z2"/>
    <w:uiPriority w:val="99"/>
    <w:rsid w:val="00853F2B"/>
    <w:rPr>
      <w:rFonts w:ascii="Wingdings" w:hAnsi="Wingdings" w:cs="Wingdings"/>
    </w:rPr>
  </w:style>
  <w:style w:type="character" w:customStyle="1" w:styleId="WW8Num8z3">
    <w:name w:val="WW8Num8z3"/>
    <w:uiPriority w:val="99"/>
    <w:rsid w:val="00853F2B"/>
    <w:rPr>
      <w:rFonts w:ascii="Symbol" w:hAnsi="Symbol" w:cs="Symbol"/>
    </w:rPr>
  </w:style>
  <w:style w:type="character" w:customStyle="1" w:styleId="WW8Num9z0">
    <w:name w:val="WW8Num9z0"/>
    <w:uiPriority w:val="99"/>
    <w:rsid w:val="00853F2B"/>
    <w:rPr>
      <w:rFonts w:ascii="Symbol" w:hAnsi="Symbol" w:cs="Symbol"/>
      <w:color w:val="auto"/>
    </w:rPr>
  </w:style>
  <w:style w:type="character" w:customStyle="1" w:styleId="WW8Num9z1">
    <w:name w:val="WW8Num9z1"/>
    <w:uiPriority w:val="99"/>
    <w:rsid w:val="00853F2B"/>
    <w:rPr>
      <w:rFonts w:ascii="Courier New" w:hAnsi="Courier New" w:cs="Courier New"/>
    </w:rPr>
  </w:style>
  <w:style w:type="character" w:customStyle="1" w:styleId="WW8Num9z2">
    <w:name w:val="WW8Num9z2"/>
    <w:uiPriority w:val="99"/>
    <w:rsid w:val="00853F2B"/>
    <w:rPr>
      <w:rFonts w:ascii="Wingdings" w:hAnsi="Wingdings" w:cs="Wingdings"/>
    </w:rPr>
  </w:style>
  <w:style w:type="character" w:customStyle="1" w:styleId="WW8Num9z3">
    <w:name w:val="WW8Num9z3"/>
    <w:uiPriority w:val="99"/>
    <w:rsid w:val="00853F2B"/>
    <w:rPr>
      <w:rFonts w:ascii="Symbol" w:hAnsi="Symbol" w:cs="Symbol"/>
    </w:rPr>
  </w:style>
  <w:style w:type="character" w:customStyle="1" w:styleId="WW8Num10z0">
    <w:name w:val="WW8Num10z0"/>
    <w:uiPriority w:val="99"/>
    <w:rsid w:val="00853F2B"/>
    <w:rPr>
      <w:rFonts w:ascii="Symbol" w:hAnsi="Symbol" w:cs="Symbol"/>
      <w:color w:val="auto"/>
    </w:rPr>
  </w:style>
  <w:style w:type="character" w:customStyle="1" w:styleId="WW8Num10z2">
    <w:name w:val="WW8Num10z2"/>
    <w:uiPriority w:val="99"/>
    <w:rsid w:val="00853F2B"/>
    <w:rPr>
      <w:rFonts w:ascii="Wingdings" w:hAnsi="Wingdings" w:cs="Wingdings"/>
    </w:rPr>
  </w:style>
  <w:style w:type="character" w:customStyle="1" w:styleId="WW8Num10z3">
    <w:name w:val="WW8Num10z3"/>
    <w:uiPriority w:val="99"/>
    <w:rsid w:val="00853F2B"/>
    <w:rPr>
      <w:rFonts w:ascii="Symbol" w:hAnsi="Symbol" w:cs="Symbol"/>
    </w:rPr>
  </w:style>
  <w:style w:type="character" w:customStyle="1" w:styleId="WW8Num10z4">
    <w:name w:val="WW8Num10z4"/>
    <w:uiPriority w:val="99"/>
    <w:rsid w:val="00853F2B"/>
    <w:rPr>
      <w:rFonts w:ascii="Courier New" w:hAnsi="Courier New" w:cs="Courier New"/>
    </w:rPr>
  </w:style>
  <w:style w:type="character" w:customStyle="1" w:styleId="WW8Num12z0">
    <w:name w:val="WW8Num12z0"/>
    <w:uiPriority w:val="99"/>
    <w:rsid w:val="00853F2B"/>
    <w:rPr>
      <w:rFonts w:ascii="Symbol" w:hAnsi="Symbol" w:cs="Symbol"/>
      <w:color w:val="auto"/>
    </w:rPr>
  </w:style>
  <w:style w:type="character" w:customStyle="1" w:styleId="WW8Num12z1">
    <w:name w:val="WW8Num12z1"/>
    <w:uiPriority w:val="99"/>
    <w:rsid w:val="00853F2B"/>
    <w:rPr>
      <w:rFonts w:ascii="Courier New" w:hAnsi="Courier New" w:cs="Courier New"/>
    </w:rPr>
  </w:style>
  <w:style w:type="character" w:customStyle="1" w:styleId="WW8Num12z2">
    <w:name w:val="WW8Num12z2"/>
    <w:uiPriority w:val="99"/>
    <w:rsid w:val="00853F2B"/>
    <w:rPr>
      <w:rFonts w:ascii="Wingdings" w:hAnsi="Wingdings" w:cs="Wingdings"/>
    </w:rPr>
  </w:style>
  <w:style w:type="character" w:customStyle="1" w:styleId="WW8Num12z3">
    <w:name w:val="WW8Num12z3"/>
    <w:uiPriority w:val="99"/>
    <w:rsid w:val="00853F2B"/>
    <w:rPr>
      <w:rFonts w:ascii="Symbol" w:hAnsi="Symbol" w:cs="Symbol"/>
    </w:rPr>
  </w:style>
  <w:style w:type="character" w:customStyle="1" w:styleId="WW8Num13z0">
    <w:name w:val="WW8Num13z0"/>
    <w:uiPriority w:val="99"/>
    <w:rsid w:val="00853F2B"/>
    <w:rPr>
      <w:rFonts w:ascii="Symbol" w:hAnsi="Symbol" w:cs="Symbol"/>
      <w:color w:val="auto"/>
    </w:rPr>
  </w:style>
  <w:style w:type="character" w:customStyle="1" w:styleId="WW8Num13z1">
    <w:name w:val="WW8Num13z1"/>
    <w:uiPriority w:val="99"/>
    <w:rsid w:val="00853F2B"/>
    <w:rPr>
      <w:rFonts w:ascii="Courier New" w:hAnsi="Courier New" w:cs="Courier New"/>
    </w:rPr>
  </w:style>
  <w:style w:type="character" w:customStyle="1" w:styleId="WW8Num13z2">
    <w:name w:val="WW8Num13z2"/>
    <w:uiPriority w:val="99"/>
    <w:rsid w:val="00853F2B"/>
    <w:rPr>
      <w:rFonts w:ascii="Wingdings" w:hAnsi="Wingdings" w:cs="Wingdings"/>
    </w:rPr>
  </w:style>
  <w:style w:type="character" w:customStyle="1" w:styleId="WW8Num13z3">
    <w:name w:val="WW8Num13z3"/>
    <w:uiPriority w:val="99"/>
    <w:rsid w:val="00853F2B"/>
    <w:rPr>
      <w:rFonts w:ascii="Symbol" w:hAnsi="Symbol" w:cs="Symbol"/>
    </w:rPr>
  </w:style>
  <w:style w:type="character" w:customStyle="1" w:styleId="WW8Num14z0">
    <w:name w:val="WW8Num14z0"/>
    <w:uiPriority w:val="99"/>
    <w:rsid w:val="00853F2B"/>
    <w:rPr>
      <w:rFonts w:ascii="Symbol" w:hAnsi="Symbol" w:cs="Symbol"/>
    </w:rPr>
  </w:style>
  <w:style w:type="character" w:customStyle="1" w:styleId="WW8Num14z1">
    <w:name w:val="WW8Num14z1"/>
    <w:uiPriority w:val="99"/>
    <w:rsid w:val="00853F2B"/>
    <w:rPr>
      <w:rFonts w:ascii="Courier New" w:hAnsi="Courier New" w:cs="Courier New"/>
    </w:rPr>
  </w:style>
  <w:style w:type="character" w:customStyle="1" w:styleId="WW8Num14z2">
    <w:name w:val="WW8Num14z2"/>
    <w:uiPriority w:val="99"/>
    <w:rsid w:val="00853F2B"/>
    <w:rPr>
      <w:rFonts w:ascii="Wingdings" w:hAnsi="Wingdings" w:cs="Wingdings"/>
    </w:rPr>
  </w:style>
  <w:style w:type="character" w:customStyle="1" w:styleId="WW8Num15z0">
    <w:name w:val="WW8Num15z0"/>
    <w:uiPriority w:val="99"/>
    <w:rsid w:val="00853F2B"/>
    <w:rPr>
      <w:rFonts w:ascii="Symbol" w:hAnsi="Symbol" w:cs="Symbol"/>
      <w:color w:val="auto"/>
    </w:rPr>
  </w:style>
  <w:style w:type="character" w:customStyle="1" w:styleId="WW8Num15z1">
    <w:name w:val="WW8Num15z1"/>
    <w:uiPriority w:val="99"/>
    <w:rsid w:val="00853F2B"/>
    <w:rPr>
      <w:rFonts w:ascii="Courier New" w:hAnsi="Courier New" w:cs="Courier New"/>
    </w:rPr>
  </w:style>
  <w:style w:type="character" w:customStyle="1" w:styleId="WW8Num15z2">
    <w:name w:val="WW8Num15z2"/>
    <w:uiPriority w:val="99"/>
    <w:rsid w:val="00853F2B"/>
    <w:rPr>
      <w:rFonts w:ascii="Wingdings" w:hAnsi="Wingdings" w:cs="Wingdings"/>
    </w:rPr>
  </w:style>
  <w:style w:type="character" w:customStyle="1" w:styleId="WW8Num15z3">
    <w:name w:val="WW8Num15z3"/>
    <w:uiPriority w:val="99"/>
    <w:rsid w:val="00853F2B"/>
    <w:rPr>
      <w:rFonts w:ascii="Symbol" w:hAnsi="Symbol" w:cs="Symbol"/>
    </w:rPr>
  </w:style>
  <w:style w:type="character" w:customStyle="1" w:styleId="Policepardfaut1">
    <w:name w:val="Police par défaut1"/>
    <w:uiPriority w:val="99"/>
    <w:rsid w:val="00853F2B"/>
  </w:style>
  <w:style w:type="character" w:styleId="Numrodepage">
    <w:name w:val="page number"/>
    <w:uiPriority w:val="99"/>
    <w:rsid w:val="00853F2B"/>
    <w:rPr>
      <w:rFonts w:ascii="Times New Roman" w:hAnsi="Times New Roman" w:cs="Times New Roman"/>
    </w:rPr>
  </w:style>
  <w:style w:type="character" w:customStyle="1" w:styleId="chapitreCar">
    <w:name w:val="chapitre Car"/>
    <w:uiPriority w:val="99"/>
    <w:rsid w:val="00853F2B"/>
    <w:rPr>
      <w:rFonts w:ascii="Comic Sans MS" w:hAnsi="Comic Sans MS" w:cs="Comic Sans MS"/>
      <w:sz w:val="24"/>
      <w:szCs w:val="24"/>
      <w:lang w:val="fr-FR" w:eastAsia="ar-SA" w:bidi="ar-SA"/>
    </w:rPr>
  </w:style>
  <w:style w:type="character" w:customStyle="1" w:styleId="questionCarCarCar">
    <w:name w:val="question Car Car Car"/>
    <w:uiPriority w:val="99"/>
    <w:rsid w:val="00853F2B"/>
    <w:rPr>
      <w:rFonts w:ascii="Arial Narrow" w:hAnsi="Arial Narrow" w:cs="Arial Narrow"/>
      <w:sz w:val="24"/>
      <w:szCs w:val="24"/>
      <w:lang w:val="fr-FR" w:eastAsia="ar-SA" w:bidi="ar-SA"/>
    </w:rPr>
  </w:style>
  <w:style w:type="character" w:styleId="Lienhypertexte">
    <w:name w:val="Hyperlink"/>
    <w:uiPriority w:val="99"/>
    <w:rsid w:val="00853F2B"/>
    <w:rPr>
      <w:rFonts w:ascii="Times New Roman" w:hAnsi="Times New Roman" w:cs="Times New Roman"/>
      <w:color w:val="0000FF"/>
      <w:u w:val="single"/>
    </w:rPr>
  </w:style>
  <w:style w:type="character" w:customStyle="1" w:styleId="Caractresdenumrotation">
    <w:name w:val="Caractères de numérotation"/>
    <w:uiPriority w:val="99"/>
    <w:rsid w:val="00853F2B"/>
  </w:style>
  <w:style w:type="paragraph" w:customStyle="1" w:styleId="Titre10">
    <w:name w:val="Titre1"/>
    <w:basedOn w:val="Normal"/>
    <w:next w:val="Corpsdetexte"/>
    <w:uiPriority w:val="99"/>
    <w:rsid w:val="00853F2B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853F2B"/>
    <w:pPr>
      <w:spacing w:after="120"/>
    </w:pPr>
  </w:style>
  <w:style w:type="character" w:customStyle="1" w:styleId="CorpsdetexteCar">
    <w:name w:val="Corps de texte Car"/>
    <w:link w:val="Corpsdetexte"/>
    <w:uiPriority w:val="99"/>
    <w:rsid w:val="00853F2B"/>
    <w:rPr>
      <w:rFonts w:ascii="Calibri" w:hAnsi="Calibri" w:cs="Calibri"/>
    </w:rPr>
  </w:style>
  <w:style w:type="paragraph" w:styleId="Liste">
    <w:name w:val="List"/>
    <w:basedOn w:val="Corpsdetexte"/>
    <w:uiPriority w:val="99"/>
    <w:rsid w:val="00853F2B"/>
  </w:style>
  <w:style w:type="paragraph" w:customStyle="1" w:styleId="Lgende1">
    <w:name w:val="Légende1"/>
    <w:basedOn w:val="Normal"/>
    <w:uiPriority w:val="99"/>
    <w:rsid w:val="00853F2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pertoire">
    <w:name w:val="Répertoire"/>
    <w:basedOn w:val="Normal"/>
    <w:uiPriority w:val="99"/>
    <w:rsid w:val="00853F2B"/>
    <w:pPr>
      <w:suppressLineNumbers/>
    </w:pPr>
  </w:style>
  <w:style w:type="paragraph" w:styleId="En-tte">
    <w:name w:val="header"/>
    <w:basedOn w:val="Normal"/>
    <w:link w:val="En-tteCar"/>
    <w:uiPriority w:val="99"/>
    <w:rsid w:val="00853F2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853F2B"/>
    <w:rPr>
      <w:rFonts w:ascii="Times New Roman" w:hAnsi="Times New Roman"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rsid w:val="00853F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853F2B"/>
    <w:rPr>
      <w:rFonts w:ascii="Times New Roman" w:hAnsi="Times New Roman" w:cs="Times New Roman"/>
      <w:sz w:val="22"/>
      <w:szCs w:val="22"/>
      <w:lang w:eastAsia="en-US"/>
    </w:rPr>
  </w:style>
  <w:style w:type="paragraph" w:customStyle="1" w:styleId="chapitre">
    <w:name w:val="chapitre"/>
    <w:next w:val="Titre1"/>
    <w:uiPriority w:val="99"/>
    <w:rsid w:val="00853F2B"/>
    <w:pPr>
      <w:suppressAutoHyphens/>
      <w:spacing w:before="120" w:after="120" w:line="360" w:lineRule="auto"/>
      <w:ind w:left="1418" w:right="1418"/>
      <w:jc w:val="center"/>
    </w:pPr>
    <w:rPr>
      <w:rFonts w:ascii="Comic Sans MS" w:hAnsi="Comic Sans MS" w:cs="Comic Sans MS"/>
      <w:sz w:val="36"/>
      <w:szCs w:val="36"/>
      <w:lang w:eastAsia="ar-SA"/>
    </w:rPr>
  </w:style>
  <w:style w:type="paragraph" w:customStyle="1" w:styleId="listesperso">
    <w:name w:val="listesperso"/>
    <w:uiPriority w:val="99"/>
    <w:rsid w:val="00853F2B"/>
    <w:pPr>
      <w:suppressAutoHyphens/>
      <w:autoSpaceDE w:val="0"/>
      <w:spacing w:before="60"/>
    </w:pPr>
    <w:rPr>
      <w:rFonts w:cs="Calibri"/>
      <w:sz w:val="22"/>
      <w:szCs w:val="22"/>
      <w:lang w:eastAsia="ar-SA"/>
    </w:rPr>
  </w:style>
  <w:style w:type="paragraph" w:customStyle="1" w:styleId="expliquez">
    <w:name w:val="expliquez"/>
    <w:basedOn w:val="Normal"/>
    <w:uiPriority w:val="99"/>
    <w:rsid w:val="00853F2B"/>
    <w:pPr>
      <w:pBdr>
        <w:left w:val="single" w:sz="8" w:space="4" w:color="000000"/>
      </w:pBdr>
      <w:autoSpaceDE w:val="0"/>
    </w:pPr>
    <w:rPr>
      <w:rFonts w:ascii="Arial" w:hAnsi="Arial" w:cs="Arial"/>
      <w:i/>
      <w:iCs/>
    </w:rPr>
  </w:style>
  <w:style w:type="paragraph" w:customStyle="1" w:styleId="questionCarCar">
    <w:name w:val="question Car Car"/>
    <w:next w:val="Normal"/>
    <w:uiPriority w:val="99"/>
    <w:rsid w:val="00853F2B"/>
    <w:pPr>
      <w:pBdr>
        <w:left w:val="single" w:sz="8" w:space="4" w:color="000000"/>
      </w:pBdr>
      <w:suppressAutoHyphens/>
      <w:spacing w:before="120" w:after="240"/>
      <w:ind w:firstLine="360"/>
      <w:jc w:val="both"/>
    </w:pPr>
    <w:rPr>
      <w:rFonts w:ascii="Arial Narrow" w:hAnsi="Arial Narrow" w:cs="Arial Narrow"/>
      <w:sz w:val="24"/>
      <w:szCs w:val="24"/>
      <w:lang w:eastAsia="ar-SA"/>
    </w:rPr>
  </w:style>
  <w:style w:type="paragraph" w:customStyle="1" w:styleId="question">
    <w:name w:val="question"/>
    <w:next w:val="Normal"/>
    <w:uiPriority w:val="99"/>
    <w:rsid w:val="00853F2B"/>
    <w:pPr>
      <w:pBdr>
        <w:left w:val="single" w:sz="8" w:space="4" w:color="000000"/>
      </w:pBdr>
      <w:suppressAutoHyphens/>
      <w:spacing w:before="120" w:after="240"/>
      <w:ind w:firstLine="360"/>
      <w:jc w:val="both"/>
    </w:pPr>
    <w:rPr>
      <w:rFonts w:ascii="Arial Narrow" w:hAnsi="Arial Narrow" w:cs="Arial Narrow"/>
      <w:sz w:val="24"/>
      <w:szCs w:val="24"/>
      <w:lang w:eastAsia="ar-SA"/>
    </w:rPr>
  </w:style>
  <w:style w:type="paragraph" w:customStyle="1" w:styleId="StylelistespersoComplexe9pt">
    <w:name w:val="Style listesperso + (Complexe) 9 pt"/>
    <w:basedOn w:val="Normal"/>
    <w:uiPriority w:val="99"/>
    <w:rsid w:val="00853F2B"/>
    <w:pPr>
      <w:tabs>
        <w:tab w:val="num" w:pos="397"/>
      </w:tabs>
    </w:pPr>
  </w:style>
  <w:style w:type="paragraph" w:styleId="Textedebulles">
    <w:name w:val="Balloon Text"/>
    <w:basedOn w:val="Normal"/>
    <w:link w:val="TextedebullesCar"/>
    <w:uiPriority w:val="99"/>
    <w:rsid w:val="00853F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rsid w:val="00853F2B"/>
    <w:rPr>
      <w:rFonts w:ascii="Times New Roman" w:hAnsi="Times New Roman" w:cs="Times New Roman"/>
      <w:sz w:val="2"/>
      <w:szCs w:val="2"/>
    </w:rPr>
  </w:style>
  <w:style w:type="paragraph" w:customStyle="1" w:styleId="Contenudetableau">
    <w:name w:val="Contenu de tableau"/>
    <w:basedOn w:val="Normal"/>
    <w:uiPriority w:val="99"/>
    <w:rsid w:val="00853F2B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853F2B"/>
    <w:pPr>
      <w:jc w:val="center"/>
    </w:pPr>
    <w:rPr>
      <w:b/>
      <w:bCs/>
    </w:rPr>
  </w:style>
  <w:style w:type="paragraph" w:styleId="Lgende">
    <w:name w:val="caption"/>
    <w:basedOn w:val="Normal"/>
    <w:next w:val="Normal"/>
    <w:uiPriority w:val="99"/>
    <w:qFormat/>
    <w:rsid w:val="00853F2B"/>
    <w:rPr>
      <w:b/>
      <w:bCs/>
      <w:sz w:val="18"/>
      <w:szCs w:val="18"/>
    </w:rPr>
  </w:style>
  <w:style w:type="paragraph" w:styleId="Titre">
    <w:name w:val="Title"/>
    <w:basedOn w:val="chapitre"/>
    <w:next w:val="Normal"/>
    <w:link w:val="TitreCar"/>
    <w:uiPriority w:val="99"/>
    <w:qFormat/>
    <w:rsid w:val="00853F2B"/>
    <w:pPr>
      <w:ind w:left="0" w:right="70"/>
    </w:pPr>
  </w:style>
  <w:style w:type="character" w:customStyle="1" w:styleId="TitreCar">
    <w:name w:val="Titre Car"/>
    <w:link w:val="Titre"/>
    <w:uiPriority w:val="99"/>
    <w:rsid w:val="00853F2B"/>
    <w:rPr>
      <w:rFonts w:ascii="Comic Sans MS" w:hAnsi="Comic Sans MS" w:cs="Comic Sans MS"/>
      <w:sz w:val="24"/>
      <w:szCs w:val="24"/>
      <w:lang w:eastAsia="ar-SA" w:bidi="ar-SA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853F2B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link w:val="Sous-titre"/>
    <w:uiPriority w:val="99"/>
    <w:rsid w:val="00853F2B"/>
    <w:rPr>
      <w:rFonts w:ascii="Calibri" w:hAnsi="Calibri" w:cs="Calibri"/>
      <w:i/>
      <w:iCs/>
      <w:sz w:val="24"/>
      <w:szCs w:val="24"/>
    </w:rPr>
  </w:style>
  <w:style w:type="character" w:styleId="lev">
    <w:name w:val="Strong"/>
    <w:uiPriority w:val="99"/>
    <w:qFormat/>
    <w:rsid w:val="00853F2B"/>
    <w:rPr>
      <w:rFonts w:ascii="Times New Roman" w:hAnsi="Times New Roman" w:cs="Times New Roman"/>
      <w:b/>
      <w:bCs/>
      <w:spacing w:val="0"/>
    </w:rPr>
  </w:style>
  <w:style w:type="character" w:styleId="Accentuation">
    <w:name w:val="Emphasis"/>
    <w:uiPriority w:val="99"/>
    <w:qFormat/>
    <w:rsid w:val="00853F2B"/>
    <w:rPr>
      <w:rFonts w:ascii="Times New Roman" w:hAnsi="Times New Roman" w:cs="Times New Roman"/>
      <w:b/>
      <w:bCs/>
      <w:i/>
      <w:iCs/>
      <w:color w:val="auto"/>
    </w:rPr>
  </w:style>
  <w:style w:type="paragraph" w:styleId="Sansinterligne">
    <w:name w:val="No Spacing"/>
    <w:basedOn w:val="Normal"/>
    <w:uiPriority w:val="99"/>
    <w:qFormat/>
    <w:rsid w:val="00853F2B"/>
  </w:style>
  <w:style w:type="character" w:customStyle="1" w:styleId="NoSpacingChar">
    <w:name w:val="No Spacing Char"/>
    <w:uiPriority w:val="99"/>
    <w:rsid w:val="00853F2B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99"/>
    <w:qFormat/>
    <w:rsid w:val="00853F2B"/>
    <w:pPr>
      <w:ind w:left="720"/>
    </w:pPr>
  </w:style>
  <w:style w:type="paragraph" w:styleId="Citation">
    <w:name w:val="Quote"/>
    <w:basedOn w:val="Normal"/>
    <w:next w:val="Normal"/>
    <w:link w:val="CitationCar"/>
    <w:uiPriority w:val="99"/>
    <w:qFormat/>
    <w:rsid w:val="00853F2B"/>
    <w:rPr>
      <w:rFonts w:ascii="Cambria" w:hAnsi="Cambria" w:cs="Cambria"/>
      <w:i/>
      <w:iCs/>
    </w:rPr>
  </w:style>
  <w:style w:type="character" w:customStyle="1" w:styleId="CitationCar">
    <w:name w:val="Citation Car"/>
    <w:link w:val="Citation"/>
    <w:uiPriority w:val="99"/>
    <w:rsid w:val="00853F2B"/>
    <w:rPr>
      <w:rFonts w:ascii="Cambria" w:hAnsi="Cambria" w:cs="Cambria"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853F2B"/>
    <w:pPr>
      <w:pBdr>
        <w:top w:val="single" w:sz="12" w:space="10" w:color="auto"/>
        <w:left w:val="single" w:sz="36" w:space="4" w:color="auto"/>
        <w:bottom w:val="single" w:sz="24" w:space="10" w:color="auto"/>
        <w:right w:val="single" w:sz="36" w:space="4" w:color="auto"/>
      </w:pBdr>
      <w:spacing w:before="320" w:after="320" w:line="300" w:lineRule="auto"/>
      <w:ind w:left="1440" w:right="1440"/>
    </w:pPr>
    <w:rPr>
      <w:rFonts w:ascii="Cambria" w:hAnsi="Cambria" w:cs="Cambria"/>
      <w:i/>
      <w:iCs/>
      <w:color w:val="FFFFFF"/>
      <w:sz w:val="24"/>
      <w:szCs w:val="24"/>
    </w:rPr>
  </w:style>
  <w:style w:type="character" w:customStyle="1" w:styleId="CitationintenseCar">
    <w:name w:val="Citation intense Car"/>
    <w:link w:val="Citationintense"/>
    <w:uiPriority w:val="99"/>
    <w:rsid w:val="00853F2B"/>
    <w:rPr>
      <w:rFonts w:ascii="Cambria" w:hAnsi="Cambria" w:cs="Cambria"/>
      <w:i/>
      <w:iCs/>
      <w:color w:val="FFFFFF"/>
      <w:sz w:val="24"/>
      <w:szCs w:val="24"/>
      <w:shd w:val="clear" w:color="auto" w:fill="auto"/>
    </w:rPr>
  </w:style>
  <w:style w:type="character" w:styleId="Accentuationlgre">
    <w:name w:val="Subtle Emphasis"/>
    <w:uiPriority w:val="99"/>
    <w:qFormat/>
    <w:rsid w:val="00853F2B"/>
    <w:rPr>
      <w:rFonts w:ascii="Times New Roman" w:hAnsi="Times New Roman" w:cs="Times New Roman"/>
      <w:i/>
      <w:iCs/>
      <w:color w:val="auto"/>
    </w:rPr>
  </w:style>
  <w:style w:type="character" w:styleId="Accentuationintense">
    <w:name w:val="Intense Emphasis"/>
    <w:uiPriority w:val="99"/>
    <w:qFormat/>
    <w:rsid w:val="00853F2B"/>
    <w:rPr>
      <w:rFonts w:ascii="Times New Roman" w:hAnsi="Times New Roman" w:cs="Times New Roman"/>
      <w:b/>
      <w:bCs/>
      <w:i/>
      <w:iCs/>
      <w:color w:val="auto"/>
      <w:sz w:val="22"/>
      <w:szCs w:val="22"/>
    </w:rPr>
  </w:style>
  <w:style w:type="character" w:styleId="Rfrencelgre">
    <w:name w:val="Subtle Reference"/>
    <w:uiPriority w:val="99"/>
    <w:qFormat/>
    <w:rsid w:val="00853F2B"/>
    <w:rPr>
      <w:rFonts w:ascii="Times New Roman" w:hAnsi="Times New Roman" w:cs="Times New Roman"/>
      <w:color w:val="auto"/>
      <w:u w:val="single"/>
    </w:rPr>
  </w:style>
  <w:style w:type="character" w:styleId="Rfrenceintense">
    <w:name w:val="Intense Reference"/>
    <w:uiPriority w:val="99"/>
    <w:qFormat/>
    <w:rsid w:val="00853F2B"/>
    <w:rPr>
      <w:rFonts w:ascii="Times New Roman" w:hAnsi="Times New Roman" w:cs="Times New Roman"/>
      <w:b/>
      <w:bCs/>
      <w:color w:val="auto"/>
      <w:u w:val="single"/>
    </w:rPr>
  </w:style>
  <w:style w:type="character" w:styleId="Titredulivre">
    <w:name w:val="Book Title"/>
    <w:uiPriority w:val="99"/>
    <w:qFormat/>
    <w:rsid w:val="00853F2B"/>
    <w:rPr>
      <w:rFonts w:ascii="Cambria" w:hAnsi="Cambria" w:cs="Cambria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99"/>
    <w:qFormat/>
    <w:rsid w:val="00853F2B"/>
    <w:pPr>
      <w:outlineLvl w:val="9"/>
    </w:pPr>
  </w:style>
  <w:style w:type="character" w:customStyle="1" w:styleId="nonmasqu">
    <w:name w:val="non masqué"/>
    <w:uiPriority w:val="99"/>
    <w:rsid w:val="00853F2B"/>
    <w:rPr>
      <w:rFonts w:ascii="Times New Roman" w:hAnsi="Times New Roman" w:cs="Times New Roman"/>
      <w:color w:val="auto"/>
    </w:rPr>
  </w:style>
  <w:style w:type="character" w:customStyle="1" w:styleId="Masqu">
    <w:name w:val="Masqué"/>
    <w:uiPriority w:val="99"/>
    <w:rsid w:val="00853F2B"/>
    <w:rPr>
      <w:rFonts w:ascii="Times New Roman" w:hAnsi="Times New Roman" w:cs="Times New Roman"/>
      <w:vanish/>
      <w:color w:val="auto"/>
    </w:rPr>
  </w:style>
  <w:style w:type="paragraph" w:styleId="Notedebasdepage">
    <w:name w:val="footnote text"/>
    <w:basedOn w:val="Normal"/>
    <w:link w:val="NotedebasdepageCar"/>
    <w:uiPriority w:val="99"/>
    <w:rsid w:val="00853F2B"/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853F2B"/>
    <w:rPr>
      <w:rFonts w:ascii="Calibri" w:hAnsi="Calibri" w:cs="Calibri"/>
    </w:rPr>
  </w:style>
  <w:style w:type="character" w:styleId="Appelnotedebasdep">
    <w:name w:val="footnote reference"/>
    <w:uiPriority w:val="99"/>
    <w:rsid w:val="00853F2B"/>
    <w:rPr>
      <w:rFonts w:ascii="Times New Roman" w:hAnsi="Times New Roman" w:cs="Times New Roman"/>
      <w:vertAlign w:val="superscript"/>
    </w:rPr>
  </w:style>
  <w:style w:type="character" w:styleId="Lienhypertextesuivivisit">
    <w:name w:val="FollowedHyperlink"/>
    <w:uiPriority w:val="99"/>
    <w:rsid w:val="00853F2B"/>
    <w:rPr>
      <w:rFonts w:ascii="Times New Roman" w:hAnsi="Times New Roman"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Lycée Saint Gabriel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Agnès Escriva</dc:creator>
  <cp:keywords/>
  <dc:description/>
  <cp:lastModifiedBy>ESCRIVA Agnes</cp:lastModifiedBy>
  <cp:revision>7</cp:revision>
  <cp:lastPrinted>2015-11-02T14:52:00Z</cp:lastPrinted>
  <dcterms:created xsi:type="dcterms:W3CDTF">2019-10-09T12:17:00Z</dcterms:created>
  <dcterms:modified xsi:type="dcterms:W3CDTF">2022-09-26T17:39:00Z</dcterms:modified>
</cp:coreProperties>
</file>